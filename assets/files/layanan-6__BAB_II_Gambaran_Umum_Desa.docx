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2B2B" w:rsidRPr="00BE2B9F" w:rsidRDefault="00542B2B" w:rsidP="000366F7">
      <w:pPr>
        <w:tabs>
          <w:tab w:val="left" w:pos="1309"/>
        </w:tabs>
        <w:spacing w:line="360" w:lineRule="auto"/>
        <w:ind w:left="374"/>
        <w:jc w:val="center"/>
        <w:rPr>
          <w:rFonts w:ascii="Bookman Old Style" w:eastAsia="Batang" w:hAnsi="Bookman Old Style"/>
          <w:b/>
          <w:lang w:val="sv-SE"/>
        </w:rPr>
      </w:pPr>
      <w:r w:rsidRPr="00BE2B9F">
        <w:rPr>
          <w:rFonts w:ascii="Bookman Old Style" w:eastAsia="Batang" w:hAnsi="Bookman Old Style"/>
          <w:b/>
          <w:lang w:val="sv-SE"/>
        </w:rPr>
        <w:t>BAB  II</w:t>
      </w:r>
    </w:p>
    <w:p w:rsidR="00542B2B" w:rsidRPr="00242A84" w:rsidRDefault="00242A84" w:rsidP="000366F7">
      <w:pPr>
        <w:tabs>
          <w:tab w:val="left" w:pos="1309"/>
        </w:tabs>
        <w:spacing w:line="360" w:lineRule="auto"/>
        <w:ind w:left="374"/>
        <w:jc w:val="center"/>
        <w:rPr>
          <w:rFonts w:ascii="Bookman Old Style" w:eastAsia="Batang" w:hAnsi="Bookman Old Style"/>
          <w:b/>
          <w:lang w:val="en-GB"/>
        </w:rPr>
      </w:pPr>
      <w:r>
        <w:rPr>
          <w:rFonts w:ascii="Bookman Old Style" w:eastAsia="Batang" w:hAnsi="Bookman Old Style"/>
          <w:b/>
          <w:lang w:val="en-GB"/>
        </w:rPr>
        <w:t>GAMBARAN UMUM KONDISI DESA</w:t>
      </w:r>
    </w:p>
    <w:p w:rsidR="00AE00EE" w:rsidRPr="00BE2B9F" w:rsidRDefault="00AE00EE" w:rsidP="000366F7">
      <w:pPr>
        <w:tabs>
          <w:tab w:val="left" w:pos="1309"/>
        </w:tabs>
        <w:spacing w:line="360" w:lineRule="auto"/>
        <w:ind w:left="374"/>
        <w:jc w:val="center"/>
        <w:rPr>
          <w:rFonts w:ascii="Bookman Old Style" w:eastAsia="Batang" w:hAnsi="Bookman Old Style"/>
          <w:b/>
          <w:lang w:val="id-ID"/>
        </w:rPr>
      </w:pPr>
    </w:p>
    <w:p w:rsidR="00542B2B" w:rsidRPr="00FA04F7" w:rsidRDefault="00543051" w:rsidP="000366F7">
      <w:pPr>
        <w:tabs>
          <w:tab w:val="left" w:pos="1309"/>
        </w:tabs>
        <w:spacing w:line="360" w:lineRule="auto"/>
        <w:rPr>
          <w:rFonts w:ascii="Bookman Old Style" w:eastAsia="Batang" w:hAnsi="Bookman Old Style"/>
          <w:b/>
          <w:lang w:val="en-GB"/>
        </w:rPr>
      </w:pPr>
      <w:r>
        <w:rPr>
          <w:rFonts w:ascii="Bookman Old Style" w:eastAsia="Batang" w:hAnsi="Bookman Old Style"/>
          <w:b/>
          <w:lang w:val="en-GB"/>
        </w:rPr>
        <w:t>A.</w:t>
      </w:r>
      <w:r w:rsidR="00542B2B" w:rsidRPr="00BE2B9F">
        <w:rPr>
          <w:rFonts w:ascii="Bookman Old Style" w:eastAsia="Batang" w:hAnsi="Bookman Old Style"/>
          <w:b/>
          <w:lang w:val="id-ID"/>
        </w:rPr>
        <w:t xml:space="preserve"> Kondisi </w:t>
      </w:r>
      <w:proofErr w:type="spellStart"/>
      <w:r w:rsidR="00FA04F7">
        <w:rPr>
          <w:rFonts w:ascii="Bookman Old Style" w:eastAsia="Batang" w:hAnsi="Bookman Old Style"/>
          <w:b/>
          <w:lang w:val="en-GB"/>
        </w:rPr>
        <w:t>Geografis</w:t>
      </w:r>
      <w:proofErr w:type="spellEnd"/>
    </w:p>
    <w:p w:rsidR="00542B2B" w:rsidRPr="00BE2B9F" w:rsidRDefault="00542B2B" w:rsidP="000366F7">
      <w:pPr>
        <w:spacing w:line="360" w:lineRule="auto"/>
        <w:ind w:firstLine="720"/>
        <w:jc w:val="both"/>
        <w:rPr>
          <w:rFonts w:ascii="Bookman Old Style" w:hAnsi="Bookman Old Style"/>
          <w:lang w:val="id-ID"/>
        </w:rPr>
      </w:pP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r w:rsidR="00602AFB" w:rsidRPr="00BE2B9F">
        <w:rPr>
          <w:rFonts w:ascii="Bookman Old Style" w:eastAsia="Batang" w:hAnsi="Bookman Old Style"/>
          <w:lang w:val="id-ID"/>
        </w:rPr>
        <w:t>Singosaren</w:t>
      </w:r>
      <w:r w:rsidR="00AE00EE" w:rsidRPr="00BE2B9F">
        <w:rPr>
          <w:rFonts w:ascii="Bookman Old Style" w:eastAsia="Batang" w:hAnsi="Bookman Old Style"/>
          <w:lang w:val="id-ID"/>
        </w:rPr>
        <w:t xml:space="preserve"> adalah</w:t>
      </w:r>
      <w:r w:rsidR="00602AFB" w:rsidRPr="00BE2B9F">
        <w:rPr>
          <w:rFonts w:ascii="Bookman Old Style" w:eastAsia="Batang" w:hAnsi="Bookman Old Style"/>
          <w:lang w:val="id-ID"/>
        </w:rPr>
        <w:t xml:space="preserve"> </w:t>
      </w:r>
      <w:proofErr w:type="spellStart"/>
      <w:r w:rsidR="00602AFB" w:rsidRPr="00BE2B9F">
        <w:rPr>
          <w:rFonts w:ascii="Bookman Old Style" w:eastAsia="Batang" w:hAnsi="Bookman Old Style"/>
        </w:rPr>
        <w:t>salah</w:t>
      </w:r>
      <w:proofErr w:type="spellEnd"/>
      <w:r w:rsidR="00602AFB" w:rsidRPr="00BE2B9F">
        <w:rPr>
          <w:rFonts w:ascii="Bookman Old Style" w:eastAsia="Batang" w:hAnsi="Bookman Old Style"/>
        </w:rPr>
        <w:t xml:space="preserve"> </w:t>
      </w:r>
      <w:proofErr w:type="spellStart"/>
      <w:r w:rsidR="00602AFB" w:rsidRPr="00BE2B9F">
        <w:rPr>
          <w:rFonts w:ascii="Bookman Old Style" w:eastAsia="Batang" w:hAnsi="Bookman Old Style"/>
        </w:rPr>
        <w:t>satu</w:t>
      </w:r>
      <w:proofErr w:type="spellEnd"/>
      <w:r w:rsidR="00602AFB" w:rsidRPr="00BE2B9F">
        <w:rPr>
          <w:rFonts w:ascii="Bookman Old Style" w:eastAsia="Batang" w:hAnsi="Bookman Old Style"/>
        </w:rPr>
        <w:t xml:space="preserve"> </w:t>
      </w:r>
      <w:proofErr w:type="spellStart"/>
      <w:r w:rsidR="00602AFB" w:rsidRPr="00BE2B9F">
        <w:rPr>
          <w:rFonts w:ascii="Bookman Old Style" w:eastAsia="Batang" w:hAnsi="Bookman Old Style"/>
        </w:rPr>
        <w:t>dari</w:t>
      </w:r>
      <w:proofErr w:type="spellEnd"/>
      <w:r w:rsidR="00602AFB" w:rsidRPr="00BE2B9F">
        <w:rPr>
          <w:rFonts w:ascii="Bookman Old Style" w:eastAsia="Batang" w:hAnsi="Bookman Old Style"/>
        </w:rPr>
        <w:t xml:space="preserve"> </w:t>
      </w:r>
      <w:r w:rsidR="00602AFB" w:rsidRPr="00BE2B9F">
        <w:rPr>
          <w:rFonts w:ascii="Bookman Old Style" w:eastAsia="Batang" w:hAnsi="Bookman Old Style"/>
          <w:lang w:val="id-ID"/>
        </w:rPr>
        <w:t>8</w:t>
      </w:r>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ada</w:t>
      </w:r>
      <w:proofErr w:type="spellEnd"/>
      <w:r w:rsidRPr="00BE2B9F">
        <w:rPr>
          <w:rFonts w:ascii="Bookman Old Style" w:eastAsia="Batang" w:hAnsi="Bookman Old Style"/>
        </w:rPr>
        <w:t xml:space="preserve"> di </w:t>
      </w:r>
      <w:proofErr w:type="spellStart"/>
      <w:r w:rsidRPr="00BE2B9F">
        <w:rPr>
          <w:rFonts w:ascii="Bookman Old Style" w:eastAsia="Batang" w:hAnsi="Bookman Old Style"/>
        </w:rPr>
        <w:t>Kecamatan</w:t>
      </w:r>
      <w:proofErr w:type="spellEnd"/>
      <w:r w:rsidRPr="00BE2B9F">
        <w:rPr>
          <w:rFonts w:ascii="Bookman Old Style" w:eastAsia="Batang" w:hAnsi="Bookman Old Style"/>
        </w:rPr>
        <w:t xml:space="preserve"> </w:t>
      </w:r>
      <w:r w:rsidR="00602AFB" w:rsidRPr="00BE2B9F">
        <w:rPr>
          <w:rFonts w:ascii="Bookman Old Style" w:eastAsia="Batang" w:hAnsi="Bookman Old Style"/>
          <w:lang w:val="id-ID"/>
        </w:rPr>
        <w:t xml:space="preserve">Banguntapan. </w:t>
      </w:r>
      <w:r w:rsidR="00602AFB" w:rsidRPr="00BE2B9F">
        <w:rPr>
          <w:rFonts w:ascii="Bookman Old Style" w:hAnsi="Bookman Old Style"/>
          <w:lang w:val="id-ID"/>
        </w:rPr>
        <w:t>Mobilitas jarak tempuh Desa Singosaren</w:t>
      </w:r>
      <w:r w:rsidR="001F176C" w:rsidRPr="00BE2B9F">
        <w:rPr>
          <w:rFonts w:ascii="Bookman Old Style" w:hAnsi="Bookman Old Style"/>
          <w:lang w:val="id-ID"/>
        </w:rPr>
        <w:t xml:space="preserve"> adalah</w:t>
      </w:r>
      <w:r w:rsidR="00602AFB" w:rsidRPr="00BE2B9F">
        <w:rPr>
          <w:rFonts w:ascii="Bookman Old Style" w:hAnsi="Bookman Old Style"/>
          <w:lang w:val="id-ID"/>
        </w:rPr>
        <w:t xml:space="preserve"> 1 km dari Kecamatan  Banguntapan, 15 Km dari Kabupaten Bantul</w:t>
      </w:r>
      <w:r w:rsidR="001F176C" w:rsidRPr="00BE2B9F">
        <w:rPr>
          <w:rFonts w:ascii="Bookman Old Style" w:hAnsi="Bookman Old Style"/>
          <w:lang w:val="id-ID"/>
        </w:rPr>
        <w:t>,</w:t>
      </w:r>
      <w:r w:rsidR="00602AFB" w:rsidRPr="00BE2B9F">
        <w:rPr>
          <w:rFonts w:ascii="Bookman Old Style" w:hAnsi="Bookman Old Style"/>
          <w:lang w:val="id-ID"/>
        </w:rPr>
        <w:t xml:space="preserve"> dan 10 Km dari Pemerintahan D.I.Y. </w:t>
      </w:r>
      <w:r w:rsidRPr="00BE2B9F">
        <w:rPr>
          <w:rFonts w:ascii="Bookman Old Style" w:eastAsia="Batang" w:hAnsi="Bookman Old Style"/>
          <w:lang w:val="id-ID"/>
        </w:rPr>
        <w:t xml:space="preserve">Desa </w:t>
      </w:r>
      <w:r w:rsidR="00602AFB" w:rsidRPr="00BE2B9F">
        <w:rPr>
          <w:rFonts w:ascii="Bookman Old Style" w:eastAsia="Batang" w:hAnsi="Bookman Old Style"/>
          <w:lang w:val="id-ID"/>
        </w:rPr>
        <w:t xml:space="preserve">Singosaren </w:t>
      </w:r>
      <w:r w:rsidR="00E77759" w:rsidRPr="00BE2B9F">
        <w:rPr>
          <w:rFonts w:ascii="Bookman Old Style" w:eastAsia="Batang" w:hAnsi="Bookman Old Style"/>
          <w:lang w:val="id-ID"/>
        </w:rPr>
        <w:t xml:space="preserve">mempunyai wilayah seluas : </w:t>
      </w:r>
      <w:r w:rsidR="00AE00EE" w:rsidRPr="00BE2B9F">
        <w:rPr>
          <w:rFonts w:ascii="Bookman Old Style" w:eastAsia="Batang" w:hAnsi="Bookman Old Style"/>
          <w:lang w:val="id-ID"/>
        </w:rPr>
        <w:t>67</w:t>
      </w:r>
      <w:r w:rsidRPr="00BE2B9F">
        <w:rPr>
          <w:rFonts w:ascii="Bookman Old Style" w:eastAsia="Batang" w:hAnsi="Bookman Old Style"/>
          <w:lang w:val="id-ID"/>
        </w:rPr>
        <w:t xml:space="preserve"> ha dengan jumlah penduduk : ± </w:t>
      </w:r>
      <w:r w:rsidR="00602AFB" w:rsidRPr="00BE2B9F">
        <w:rPr>
          <w:rFonts w:ascii="Bookman Old Style" w:eastAsia="Batang" w:hAnsi="Bookman Old Style"/>
          <w:lang w:val="id-ID"/>
        </w:rPr>
        <w:t>3841 Jiwa</w:t>
      </w:r>
      <w:r w:rsidRPr="00BE2B9F">
        <w:rPr>
          <w:rFonts w:ascii="Bookman Old Style" w:eastAsia="Batang" w:hAnsi="Bookman Old Style"/>
          <w:lang w:val="id-ID"/>
        </w:rPr>
        <w:t xml:space="preserve"> dengan </w:t>
      </w:r>
      <w:r w:rsidR="00E77759" w:rsidRPr="00BE2B9F">
        <w:rPr>
          <w:rFonts w:ascii="Bookman Old Style" w:eastAsia="Batang" w:hAnsi="Bookman Old Style"/>
          <w:lang w:val="id-ID"/>
        </w:rPr>
        <w:t xml:space="preserve">jumlah Kepala Keluarga : ± </w:t>
      </w:r>
      <w:r w:rsidR="00AE00EE" w:rsidRPr="00BE2B9F">
        <w:rPr>
          <w:rFonts w:ascii="Bookman Old Style" w:eastAsia="Batang" w:hAnsi="Bookman Old Style"/>
          <w:lang w:val="id-ID"/>
        </w:rPr>
        <w:t xml:space="preserve">1250 </w:t>
      </w:r>
      <w:r w:rsidR="001F176C" w:rsidRPr="00BE2B9F">
        <w:rPr>
          <w:rFonts w:ascii="Bookman Old Style" w:eastAsia="Batang" w:hAnsi="Bookman Old Style"/>
          <w:lang w:val="id-ID"/>
        </w:rPr>
        <w:t>dengan b</w:t>
      </w:r>
      <w:r w:rsidRPr="00BE2B9F">
        <w:rPr>
          <w:rFonts w:ascii="Bookman Old Style" w:eastAsia="Batang" w:hAnsi="Bookman Old Style"/>
          <w:lang w:val="id-ID"/>
        </w:rPr>
        <w:t xml:space="preserve">atas </w:t>
      </w:r>
      <w:r w:rsidR="001F176C" w:rsidRPr="00BE2B9F">
        <w:rPr>
          <w:rFonts w:ascii="Bookman Old Style" w:eastAsia="Batang" w:hAnsi="Bookman Old Style"/>
          <w:lang w:val="id-ID"/>
        </w:rPr>
        <w:t>wilayah sebagai berikut.</w:t>
      </w:r>
    </w:p>
    <w:tbl>
      <w:tblPr>
        <w:tblW w:w="7973" w:type="dxa"/>
        <w:jc w:val="center"/>
        <w:tblLook w:val="01E0" w:firstRow="1" w:lastRow="1" w:firstColumn="1" w:lastColumn="1" w:noHBand="0" w:noVBand="0"/>
      </w:tblPr>
      <w:tblGrid>
        <w:gridCol w:w="2307"/>
        <w:gridCol w:w="5666"/>
      </w:tblGrid>
      <w:tr w:rsidR="007D73E4" w:rsidRPr="00BE2B9F" w:rsidTr="00242A84">
        <w:trPr>
          <w:jc w:val="center"/>
        </w:trPr>
        <w:tc>
          <w:tcPr>
            <w:tcW w:w="2307" w:type="dxa"/>
          </w:tcPr>
          <w:p w:rsidR="007D73E4" w:rsidRPr="00BE2B9F" w:rsidRDefault="00242A84" w:rsidP="000366F7">
            <w:pPr>
              <w:tabs>
                <w:tab w:val="left" w:pos="187"/>
              </w:tabs>
              <w:spacing w:line="360" w:lineRule="auto"/>
              <w:jc w:val="both"/>
              <w:rPr>
                <w:rFonts w:ascii="Bookman Old Style" w:eastAsia="Batang" w:hAnsi="Bookman Old Style"/>
              </w:rPr>
            </w:pPr>
            <w:r>
              <w:rPr>
                <w:rFonts w:ascii="Bookman Old Style" w:eastAsia="Batang" w:hAnsi="Bookman Old Style"/>
              </w:rPr>
              <w:t xml:space="preserve">- </w:t>
            </w:r>
            <w:proofErr w:type="spellStart"/>
            <w:r w:rsidR="007D73E4" w:rsidRPr="00BE2B9F">
              <w:rPr>
                <w:rFonts w:ascii="Bookman Old Style" w:eastAsia="Batang" w:hAnsi="Bookman Old Style"/>
              </w:rPr>
              <w:t>Sebelah</w:t>
            </w:r>
            <w:proofErr w:type="spellEnd"/>
            <w:r w:rsidR="007D73E4" w:rsidRPr="00BE2B9F">
              <w:rPr>
                <w:rFonts w:ascii="Bookman Old Style" w:eastAsia="Batang" w:hAnsi="Bookman Old Style"/>
              </w:rPr>
              <w:t xml:space="preserve"> Utara</w:t>
            </w:r>
          </w:p>
        </w:tc>
        <w:tc>
          <w:tcPr>
            <w:tcW w:w="5666" w:type="dxa"/>
          </w:tcPr>
          <w:p w:rsidR="007D73E4" w:rsidRPr="00BE2B9F" w:rsidRDefault="00242A84" w:rsidP="000366F7">
            <w:pPr>
              <w:tabs>
                <w:tab w:val="left" w:pos="2340"/>
                <w:tab w:val="left" w:pos="2520"/>
                <w:tab w:val="right" w:leader="dot" w:pos="5400"/>
              </w:tabs>
              <w:spacing w:line="360" w:lineRule="auto"/>
              <w:jc w:val="both"/>
              <w:rPr>
                <w:rFonts w:ascii="Bookman Old Style" w:eastAsia="Batang" w:hAnsi="Bookman Old Style"/>
              </w:rPr>
            </w:pPr>
            <w:r>
              <w:rPr>
                <w:rFonts w:ascii="Bookman Old Style" w:eastAsia="Batang" w:hAnsi="Bookman Old Style"/>
                <w:lang w:val="en-GB"/>
              </w:rPr>
              <w:t xml:space="preserve">: </w:t>
            </w:r>
            <w:r w:rsidR="007D73E4" w:rsidRPr="00BE2B9F">
              <w:rPr>
                <w:rFonts w:ascii="Bookman Old Style" w:eastAsia="Batang" w:hAnsi="Bookman Old Style"/>
                <w:lang w:val="id-ID"/>
              </w:rPr>
              <w:t>Desa</w:t>
            </w:r>
            <w:r w:rsidR="00602AFB" w:rsidRPr="00BE2B9F">
              <w:rPr>
                <w:rFonts w:ascii="Bookman Old Style" w:eastAsia="Batang" w:hAnsi="Bookman Old Style"/>
                <w:lang w:val="id-ID"/>
              </w:rPr>
              <w:t>/Kelurahan Purbayan Kec. Kotagede</w:t>
            </w:r>
          </w:p>
        </w:tc>
      </w:tr>
      <w:tr w:rsidR="00511050" w:rsidRPr="00BE2B9F" w:rsidTr="00242A84">
        <w:trPr>
          <w:jc w:val="center"/>
        </w:trPr>
        <w:tc>
          <w:tcPr>
            <w:tcW w:w="2307" w:type="dxa"/>
          </w:tcPr>
          <w:p w:rsidR="00511050" w:rsidRPr="00242A84" w:rsidRDefault="00242A84" w:rsidP="00242A84">
            <w:pPr>
              <w:tabs>
                <w:tab w:val="left" w:pos="187"/>
              </w:tabs>
              <w:spacing w:line="360" w:lineRule="auto"/>
              <w:jc w:val="both"/>
              <w:rPr>
                <w:rFonts w:ascii="Bookman Old Style" w:eastAsia="Batang" w:hAnsi="Bookman Old Style"/>
              </w:rPr>
            </w:pPr>
            <w:r>
              <w:rPr>
                <w:rFonts w:ascii="Bookman Old Style" w:eastAsia="Batang" w:hAnsi="Bookman Old Style"/>
              </w:rPr>
              <w:t xml:space="preserve">- </w:t>
            </w:r>
            <w:proofErr w:type="spellStart"/>
            <w:r w:rsidR="00511050" w:rsidRPr="00242A84">
              <w:rPr>
                <w:rFonts w:ascii="Bookman Old Style" w:eastAsia="Batang" w:hAnsi="Bookman Old Style"/>
              </w:rPr>
              <w:t>Sebelah</w:t>
            </w:r>
            <w:proofErr w:type="spellEnd"/>
            <w:r w:rsidR="00511050" w:rsidRPr="00242A84">
              <w:rPr>
                <w:rFonts w:ascii="Bookman Old Style" w:eastAsia="Batang" w:hAnsi="Bookman Old Style"/>
              </w:rPr>
              <w:t xml:space="preserve"> </w:t>
            </w:r>
            <w:proofErr w:type="spellStart"/>
            <w:r w:rsidR="00511050" w:rsidRPr="00242A84">
              <w:rPr>
                <w:rFonts w:ascii="Bookman Old Style" w:eastAsia="Batang" w:hAnsi="Bookman Old Style"/>
              </w:rPr>
              <w:t>Timur</w:t>
            </w:r>
            <w:proofErr w:type="spellEnd"/>
          </w:p>
        </w:tc>
        <w:tc>
          <w:tcPr>
            <w:tcW w:w="5666" w:type="dxa"/>
          </w:tcPr>
          <w:p w:rsidR="00511050" w:rsidRPr="00BE2B9F" w:rsidRDefault="00242A84" w:rsidP="000366F7">
            <w:pPr>
              <w:tabs>
                <w:tab w:val="left" w:pos="2340"/>
                <w:tab w:val="left" w:pos="2520"/>
                <w:tab w:val="right" w:leader="dot" w:pos="5400"/>
              </w:tabs>
              <w:spacing w:line="360" w:lineRule="auto"/>
              <w:jc w:val="both"/>
              <w:rPr>
                <w:rFonts w:ascii="Bookman Old Style" w:eastAsia="Batang" w:hAnsi="Bookman Old Style"/>
              </w:rPr>
            </w:pPr>
            <w:r>
              <w:rPr>
                <w:rFonts w:ascii="Bookman Old Style" w:eastAsia="Batang" w:hAnsi="Bookman Old Style"/>
                <w:lang w:val="en-GB"/>
              </w:rPr>
              <w:t xml:space="preserve">: </w:t>
            </w:r>
            <w:r w:rsidR="00511050" w:rsidRPr="00BE2B9F">
              <w:rPr>
                <w:rFonts w:ascii="Bookman Old Style" w:eastAsia="Batang" w:hAnsi="Bookman Old Style"/>
                <w:lang w:val="id-ID"/>
              </w:rPr>
              <w:t xml:space="preserve">Desa </w:t>
            </w:r>
            <w:r w:rsidR="00602AFB" w:rsidRPr="00BE2B9F">
              <w:rPr>
                <w:rFonts w:ascii="Bookman Old Style" w:eastAsia="Batang" w:hAnsi="Bookman Old Style"/>
                <w:lang w:val="id-ID"/>
              </w:rPr>
              <w:t>Wirokerten Kec. Banguntapan</w:t>
            </w:r>
          </w:p>
        </w:tc>
      </w:tr>
      <w:tr w:rsidR="00511050" w:rsidRPr="00BE2B9F" w:rsidTr="00242A84">
        <w:trPr>
          <w:jc w:val="center"/>
        </w:trPr>
        <w:tc>
          <w:tcPr>
            <w:tcW w:w="2307" w:type="dxa"/>
          </w:tcPr>
          <w:p w:rsidR="00511050" w:rsidRPr="00BE2B9F" w:rsidRDefault="00242A84" w:rsidP="00242A84">
            <w:pPr>
              <w:tabs>
                <w:tab w:val="left" w:pos="187"/>
              </w:tabs>
              <w:spacing w:line="360" w:lineRule="auto"/>
              <w:rPr>
                <w:rFonts w:ascii="Bookman Old Style" w:eastAsia="Batang" w:hAnsi="Bookman Old Style"/>
              </w:rPr>
            </w:pPr>
            <w:r>
              <w:rPr>
                <w:rFonts w:ascii="Bookman Old Style" w:eastAsia="Batang" w:hAnsi="Bookman Old Style"/>
              </w:rPr>
              <w:t xml:space="preserve">- </w:t>
            </w:r>
            <w:proofErr w:type="spellStart"/>
            <w:r w:rsidR="00511050" w:rsidRPr="00BE2B9F">
              <w:rPr>
                <w:rFonts w:ascii="Bookman Old Style" w:eastAsia="Batang" w:hAnsi="Bookman Old Style"/>
              </w:rPr>
              <w:t>Sebelah</w:t>
            </w:r>
            <w:proofErr w:type="spellEnd"/>
            <w:r w:rsidR="00511050" w:rsidRPr="00BE2B9F">
              <w:rPr>
                <w:rFonts w:ascii="Bookman Old Style" w:eastAsia="Batang" w:hAnsi="Bookman Old Style"/>
              </w:rPr>
              <w:t xml:space="preserve"> Selatan</w:t>
            </w:r>
          </w:p>
        </w:tc>
        <w:tc>
          <w:tcPr>
            <w:tcW w:w="5666" w:type="dxa"/>
          </w:tcPr>
          <w:p w:rsidR="00511050" w:rsidRPr="00BE2B9F" w:rsidRDefault="00242A84" w:rsidP="000366F7">
            <w:pPr>
              <w:tabs>
                <w:tab w:val="left" w:pos="2340"/>
                <w:tab w:val="left" w:pos="2520"/>
                <w:tab w:val="right" w:leader="dot" w:pos="5400"/>
              </w:tabs>
              <w:spacing w:line="360" w:lineRule="auto"/>
              <w:jc w:val="both"/>
              <w:rPr>
                <w:rFonts w:ascii="Bookman Old Style" w:eastAsia="Batang" w:hAnsi="Bookman Old Style"/>
              </w:rPr>
            </w:pPr>
            <w:r>
              <w:rPr>
                <w:rFonts w:ascii="Bookman Old Style" w:eastAsia="Batang" w:hAnsi="Bookman Old Style"/>
                <w:lang w:val="en-GB"/>
              </w:rPr>
              <w:t xml:space="preserve">: </w:t>
            </w:r>
            <w:r w:rsidR="00511050" w:rsidRPr="00BE2B9F">
              <w:rPr>
                <w:rFonts w:ascii="Bookman Old Style" w:eastAsia="Batang" w:hAnsi="Bookman Old Style"/>
                <w:lang w:val="id-ID"/>
              </w:rPr>
              <w:t xml:space="preserve">Desa </w:t>
            </w:r>
            <w:r w:rsidR="00602AFB" w:rsidRPr="00BE2B9F">
              <w:rPr>
                <w:rFonts w:ascii="Bookman Old Style" w:eastAsia="Batang" w:hAnsi="Bookman Old Style"/>
                <w:lang w:val="id-ID"/>
              </w:rPr>
              <w:t>Wirokerten Kec. Banguntapan</w:t>
            </w:r>
          </w:p>
        </w:tc>
      </w:tr>
      <w:tr w:rsidR="00511050" w:rsidRPr="00BE2B9F" w:rsidTr="00242A84">
        <w:trPr>
          <w:jc w:val="center"/>
        </w:trPr>
        <w:tc>
          <w:tcPr>
            <w:tcW w:w="2307" w:type="dxa"/>
          </w:tcPr>
          <w:p w:rsidR="00511050" w:rsidRPr="00242A84" w:rsidRDefault="00242A84" w:rsidP="00242A84">
            <w:pPr>
              <w:tabs>
                <w:tab w:val="left" w:pos="187"/>
              </w:tabs>
              <w:spacing w:line="360" w:lineRule="auto"/>
              <w:jc w:val="both"/>
              <w:rPr>
                <w:rFonts w:ascii="Bookman Old Style" w:eastAsia="Batang" w:hAnsi="Bookman Old Style"/>
              </w:rPr>
            </w:pPr>
            <w:r>
              <w:rPr>
                <w:rFonts w:ascii="Bookman Old Style" w:eastAsia="Batang" w:hAnsi="Bookman Old Style"/>
              </w:rPr>
              <w:t xml:space="preserve">- </w:t>
            </w:r>
            <w:proofErr w:type="spellStart"/>
            <w:r w:rsidR="00511050" w:rsidRPr="00242A84">
              <w:rPr>
                <w:rFonts w:ascii="Bookman Old Style" w:eastAsia="Batang" w:hAnsi="Bookman Old Style"/>
              </w:rPr>
              <w:t>Sebelah</w:t>
            </w:r>
            <w:proofErr w:type="spellEnd"/>
            <w:r w:rsidR="00511050" w:rsidRPr="00242A84">
              <w:rPr>
                <w:rFonts w:ascii="Bookman Old Style" w:eastAsia="Batang" w:hAnsi="Bookman Old Style"/>
              </w:rPr>
              <w:t xml:space="preserve"> Barat</w:t>
            </w:r>
          </w:p>
        </w:tc>
        <w:tc>
          <w:tcPr>
            <w:tcW w:w="5666" w:type="dxa"/>
          </w:tcPr>
          <w:p w:rsidR="00511050" w:rsidRPr="00BE2B9F" w:rsidRDefault="00242A84" w:rsidP="000366F7">
            <w:pPr>
              <w:tabs>
                <w:tab w:val="left" w:pos="2340"/>
                <w:tab w:val="left" w:pos="2520"/>
                <w:tab w:val="right" w:leader="dot" w:pos="5400"/>
              </w:tabs>
              <w:spacing w:line="360" w:lineRule="auto"/>
              <w:jc w:val="both"/>
              <w:rPr>
                <w:rFonts w:ascii="Bookman Old Style" w:eastAsia="Batang" w:hAnsi="Bookman Old Style"/>
              </w:rPr>
            </w:pPr>
            <w:r>
              <w:rPr>
                <w:rFonts w:ascii="Bookman Old Style" w:eastAsia="Batang" w:hAnsi="Bookman Old Style"/>
                <w:lang w:val="en-GB"/>
              </w:rPr>
              <w:t xml:space="preserve">: </w:t>
            </w:r>
            <w:r w:rsidR="00511050" w:rsidRPr="00BE2B9F">
              <w:rPr>
                <w:rFonts w:ascii="Bookman Old Style" w:eastAsia="Batang" w:hAnsi="Bookman Old Style"/>
                <w:lang w:val="id-ID"/>
              </w:rPr>
              <w:t>Desa</w:t>
            </w:r>
            <w:r w:rsidR="00602AFB" w:rsidRPr="00BE2B9F">
              <w:rPr>
                <w:rFonts w:ascii="Bookman Old Style" w:eastAsia="Batang" w:hAnsi="Bookman Old Style"/>
                <w:lang w:val="id-ID"/>
              </w:rPr>
              <w:t>/Kelurahan Giwangan Kec. Umbulharjo</w:t>
            </w:r>
          </w:p>
        </w:tc>
      </w:tr>
    </w:tbl>
    <w:p w:rsidR="001F176C" w:rsidRPr="00BE2B9F" w:rsidRDefault="001F176C" w:rsidP="000366F7">
      <w:pPr>
        <w:tabs>
          <w:tab w:val="left" w:pos="1309"/>
        </w:tabs>
        <w:spacing w:line="360" w:lineRule="auto"/>
        <w:jc w:val="both"/>
        <w:rPr>
          <w:rFonts w:ascii="Bookman Old Style" w:eastAsia="Batang" w:hAnsi="Bookman Old Style"/>
          <w:lang w:val="id-ID"/>
        </w:rPr>
      </w:pPr>
    </w:p>
    <w:p w:rsidR="00AE00EE" w:rsidRPr="00BE2B9F" w:rsidRDefault="007D73E4" w:rsidP="000366F7">
      <w:pPr>
        <w:tabs>
          <w:tab w:val="left" w:pos="1309"/>
        </w:tabs>
        <w:spacing w:line="360" w:lineRule="auto"/>
        <w:jc w:val="both"/>
        <w:rPr>
          <w:rFonts w:ascii="Bookman Old Style" w:eastAsia="Batang" w:hAnsi="Bookman Old Style"/>
          <w:lang w:val="id-ID"/>
        </w:rPr>
      </w:pPr>
      <w:proofErr w:type="spellStart"/>
      <w:r w:rsidRPr="00BE2B9F">
        <w:rPr>
          <w:rFonts w:ascii="Bookman Old Style" w:eastAsia="Batang" w:hAnsi="Bookman Old Style"/>
        </w:rPr>
        <w:t>Iklim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r w:rsidR="00C91E90" w:rsidRPr="00BE2B9F">
        <w:rPr>
          <w:rFonts w:ascii="Bookman Old Style" w:eastAsia="Batang" w:hAnsi="Bookman Old Style"/>
          <w:lang w:val="id-ID"/>
        </w:rPr>
        <w:t xml:space="preserve">Singosaren </w:t>
      </w:r>
      <w:proofErr w:type="spellStart"/>
      <w:r w:rsidRPr="00BE2B9F">
        <w:rPr>
          <w:rFonts w:ascii="Bookman Old Style" w:eastAsia="Batang" w:hAnsi="Bookman Old Style"/>
        </w:rPr>
        <w:t>seba</w:t>
      </w:r>
      <w:r w:rsidR="00E77759" w:rsidRPr="00BE2B9F">
        <w:rPr>
          <w:rFonts w:ascii="Bookman Old Style" w:eastAsia="Batang" w:hAnsi="Bookman Old Style"/>
        </w:rPr>
        <w:t>ga</w:t>
      </w:r>
      <w:r w:rsidR="001F176C" w:rsidRPr="00BE2B9F">
        <w:rPr>
          <w:rFonts w:ascii="Bookman Old Style" w:eastAsia="Batang" w:hAnsi="Bookman Old Style"/>
        </w:rPr>
        <w:t>imana</w:t>
      </w:r>
      <w:proofErr w:type="spellEnd"/>
      <w:r w:rsidR="001F176C" w:rsidRPr="00BE2B9F">
        <w:rPr>
          <w:rFonts w:ascii="Bookman Old Style" w:eastAsia="Batang" w:hAnsi="Bookman Old Style"/>
        </w:rPr>
        <w:t xml:space="preserve"> </w:t>
      </w:r>
      <w:proofErr w:type="spellStart"/>
      <w:r w:rsidR="001F176C" w:rsidRPr="00BE2B9F">
        <w:rPr>
          <w:rFonts w:ascii="Bookman Old Style" w:eastAsia="Batang" w:hAnsi="Bookman Old Style"/>
        </w:rPr>
        <w:t>desa</w:t>
      </w:r>
      <w:proofErr w:type="spellEnd"/>
      <w:r w:rsidRPr="00BE2B9F">
        <w:rPr>
          <w:rFonts w:ascii="Bookman Old Style" w:eastAsia="Batang" w:hAnsi="Bookman Old Style"/>
        </w:rPr>
        <w:t>–</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lain di </w:t>
      </w:r>
      <w:proofErr w:type="spellStart"/>
      <w:r w:rsidRPr="00BE2B9F">
        <w:rPr>
          <w:rFonts w:ascii="Bookman Old Style" w:eastAsia="Batang" w:hAnsi="Bookman Old Style"/>
        </w:rPr>
        <w:t>wilayah</w:t>
      </w:r>
      <w:proofErr w:type="spellEnd"/>
      <w:r w:rsidRPr="00BE2B9F">
        <w:rPr>
          <w:rFonts w:ascii="Bookman Old Style" w:eastAsia="Batang" w:hAnsi="Bookman Old Style"/>
        </w:rPr>
        <w:t xml:space="preserve"> Indonesia </w:t>
      </w:r>
      <w:proofErr w:type="spellStart"/>
      <w:r w:rsidRPr="00BE2B9F">
        <w:rPr>
          <w:rFonts w:ascii="Bookman Old Style" w:eastAsia="Batang" w:hAnsi="Bookman Old Style"/>
        </w:rPr>
        <w:t>mempunyai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Iklim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Kemarau</w:t>
      </w:r>
      <w:proofErr w:type="spellEnd"/>
      <w:r w:rsidRPr="00BE2B9F">
        <w:rPr>
          <w:rFonts w:ascii="Bookman Old Style" w:eastAsia="Batang" w:hAnsi="Bookman Old Style"/>
        </w:rPr>
        <w:t xml:space="preserve"> </w:t>
      </w:r>
      <w:r w:rsidRPr="00BE2B9F">
        <w:rPr>
          <w:rFonts w:ascii="Bookman Old Style" w:eastAsia="Batang" w:hAnsi="Bookman Old Style"/>
          <w:lang w:val="id-ID"/>
        </w:rPr>
        <w:t xml:space="preserve">dan </w:t>
      </w:r>
      <w:proofErr w:type="spellStart"/>
      <w:r w:rsidR="00242A84">
        <w:rPr>
          <w:rFonts w:ascii="Bookman Old Style" w:eastAsia="Batang" w:hAnsi="Bookman Old Style"/>
        </w:rPr>
        <w:t>P</w:t>
      </w:r>
      <w:r w:rsidR="001F176C" w:rsidRPr="00BE2B9F">
        <w:rPr>
          <w:rFonts w:ascii="Bookman Old Style" w:eastAsia="Batang" w:hAnsi="Bookman Old Style"/>
        </w:rPr>
        <w:t>enghujan</w:t>
      </w:r>
      <w:proofErr w:type="spellEnd"/>
      <w:r w:rsidR="001F176C" w:rsidRPr="00BE2B9F">
        <w:rPr>
          <w:rFonts w:ascii="Bookman Old Style" w:eastAsia="Batang" w:hAnsi="Bookman Old Style"/>
          <w:lang w:val="id-ID"/>
        </w:rPr>
        <w:t>.</w:t>
      </w:r>
      <w:r w:rsidRPr="00BE2B9F">
        <w:rPr>
          <w:rFonts w:ascii="Bookman Old Style" w:eastAsia="Batang" w:hAnsi="Bookman Old Style"/>
        </w:rPr>
        <w:t xml:space="preserve"> </w:t>
      </w:r>
      <w:r w:rsidR="001F176C" w:rsidRPr="00BE2B9F">
        <w:rPr>
          <w:rFonts w:ascii="Bookman Old Style" w:eastAsia="Batang" w:hAnsi="Bookman Old Style"/>
          <w:lang w:val="id-ID"/>
        </w:rPr>
        <w:t>Hal</w:t>
      </w:r>
      <w:r w:rsidRPr="00BE2B9F">
        <w:rPr>
          <w:rFonts w:ascii="Bookman Old Style" w:eastAsia="Batang" w:hAnsi="Bookman Old Style"/>
        </w:rPr>
        <w:t xml:space="preserve"> </w:t>
      </w:r>
      <w:proofErr w:type="spellStart"/>
      <w:r w:rsidRPr="00BE2B9F">
        <w:rPr>
          <w:rFonts w:ascii="Bookman Old Style" w:eastAsia="Batang" w:hAnsi="Bookman Old Style"/>
        </w:rPr>
        <w:t>tersebut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mempunyai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pengaruh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langsung</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terhadap</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pola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tanam</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ada</w:t>
      </w:r>
      <w:proofErr w:type="spellEnd"/>
      <w:r w:rsidRPr="00BE2B9F">
        <w:rPr>
          <w:rFonts w:ascii="Bookman Old Style" w:eastAsia="Batang" w:hAnsi="Bookman Old Style"/>
        </w:rPr>
        <w:t xml:space="preserve"> di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r w:rsidR="00C91E90" w:rsidRPr="00BE2B9F">
        <w:rPr>
          <w:rFonts w:ascii="Bookman Old Style" w:eastAsia="Batang" w:hAnsi="Bookman Old Style"/>
          <w:lang w:val="id-ID"/>
        </w:rPr>
        <w:t>Singosaren</w:t>
      </w:r>
      <w:r w:rsidR="00AE00EE" w:rsidRPr="00BE2B9F">
        <w:rPr>
          <w:rFonts w:ascii="Bookman Old Style" w:eastAsia="Batang" w:hAnsi="Bookman Old Style"/>
          <w:lang w:val="id-ID"/>
        </w:rPr>
        <w:t xml:space="preserve">. </w:t>
      </w:r>
    </w:p>
    <w:p w:rsidR="001D4D1E" w:rsidRPr="00BE2B9F" w:rsidRDefault="007D73E4" w:rsidP="000366F7">
      <w:pPr>
        <w:tabs>
          <w:tab w:val="left" w:pos="1309"/>
        </w:tabs>
        <w:spacing w:line="360" w:lineRule="auto"/>
        <w:ind w:left="720"/>
        <w:jc w:val="both"/>
        <w:rPr>
          <w:rFonts w:ascii="Bookman Old Style" w:eastAsia="Batang" w:hAnsi="Bookman Old Style"/>
        </w:rPr>
      </w:pPr>
      <w:r w:rsidRPr="00BE2B9F">
        <w:rPr>
          <w:rFonts w:ascii="Bookman Old Style" w:eastAsia="Batang" w:hAnsi="Bookman Old Style"/>
          <w:lang w:val="id-ID"/>
        </w:rPr>
        <w:t xml:space="preserve"> </w:t>
      </w:r>
    </w:p>
    <w:p w:rsidR="00983D85" w:rsidRPr="00BE2B9F" w:rsidRDefault="00DA4F2B" w:rsidP="000366F7">
      <w:pPr>
        <w:spacing w:line="360" w:lineRule="auto"/>
        <w:rPr>
          <w:rFonts w:ascii="Bookman Old Style" w:eastAsia="Batang" w:hAnsi="Bookman Old Style"/>
          <w:b/>
          <w:bCs/>
          <w:lang w:val="sv-SE"/>
        </w:rPr>
      </w:pPr>
      <w:r>
        <w:rPr>
          <w:rFonts w:ascii="Bookman Old Style" w:eastAsia="Batang" w:hAnsi="Bookman Old Style"/>
          <w:b/>
          <w:bCs/>
          <w:lang w:val="sv-SE"/>
        </w:rPr>
        <w:t>B.</w:t>
      </w:r>
      <w:r w:rsidR="00712AD7" w:rsidRPr="00BE2B9F">
        <w:rPr>
          <w:rFonts w:ascii="Bookman Old Style" w:eastAsia="Batang" w:hAnsi="Bookman Old Style"/>
          <w:b/>
          <w:bCs/>
          <w:lang w:val="sv-SE"/>
        </w:rPr>
        <w:t xml:space="preserve"> </w:t>
      </w:r>
      <w:r w:rsidR="00983D85" w:rsidRPr="00BE2B9F">
        <w:rPr>
          <w:rFonts w:ascii="Bookman Old Style" w:eastAsia="Batang" w:hAnsi="Bookman Old Style"/>
          <w:b/>
          <w:bCs/>
          <w:lang w:val="sv-SE"/>
        </w:rPr>
        <w:t>Sejarah Desa</w:t>
      </w:r>
    </w:p>
    <w:p w:rsidR="007878C1" w:rsidRPr="00BE2B9F" w:rsidRDefault="00DA724C" w:rsidP="006C2EF1">
      <w:pPr>
        <w:spacing w:line="360" w:lineRule="auto"/>
        <w:ind w:firstLine="851"/>
        <w:jc w:val="both"/>
        <w:rPr>
          <w:rFonts w:ascii="Bookman Old Style" w:eastAsia="Batang" w:hAnsi="Bookman Old Style"/>
          <w:bCs/>
          <w:lang w:val="id-ID"/>
        </w:rPr>
      </w:pPr>
      <w:r w:rsidRPr="00BE2B9F">
        <w:rPr>
          <w:rFonts w:ascii="Bookman Old Style" w:eastAsia="Batang" w:hAnsi="Bookman Old Style"/>
          <w:bCs/>
          <w:lang w:val="id-ID"/>
        </w:rPr>
        <w:t xml:space="preserve">Desa Singosaren secara administratif berada di wilayah hukum Kabupaten Bantul, namun secara kultural keberadaan Desa Singosaren tidak dapat dilepaskan dari sejarah wilayah Kotagede yang sebagian besar wilayahnya berada di wilayah hukum Kota Yogyakarta. Menurut SK Gubernur DIY mengenai Pengembangan Kawasan Kotagede, Desa Singosaren masuk dalam Kawasan Cagar Budaya Desa Singosaren. </w:t>
      </w:r>
      <w:r w:rsidR="007D604E" w:rsidRPr="00BE2B9F">
        <w:rPr>
          <w:rFonts w:ascii="Bookman Old Style" w:eastAsia="Batang" w:hAnsi="Bookman Old Style"/>
          <w:bCs/>
          <w:lang w:val="id-ID"/>
        </w:rPr>
        <w:t xml:space="preserve">Sehingga sejarah Desa Singosaren tidak dapat dilepaskan dari sejarah kawasan Kotagede. </w:t>
      </w:r>
    </w:p>
    <w:p w:rsidR="007D604E" w:rsidRPr="00BE2B9F" w:rsidRDefault="007D604E" w:rsidP="006C2EF1">
      <w:pPr>
        <w:spacing w:before="240" w:line="360" w:lineRule="auto"/>
        <w:jc w:val="both"/>
        <w:rPr>
          <w:rFonts w:ascii="Bookman Old Style" w:eastAsia="Batang" w:hAnsi="Bookman Old Style"/>
          <w:lang w:val="id-ID"/>
        </w:rPr>
      </w:pPr>
      <w:r w:rsidRPr="00BE2B9F">
        <w:rPr>
          <w:rFonts w:ascii="Bookman Old Style" w:eastAsia="Batang" w:hAnsi="Bookman Old Style"/>
          <w:bCs/>
          <w:lang w:val="id-ID"/>
        </w:rPr>
        <w:tab/>
        <w:t>Menurut penuturan para sesepuh, nama Desa Singosaren berasal dari nama salah satu Pangeran Kraton Mataram Islam yang ber-ibu kota di Kotagede, yaitu Pangeran Singosari. Wilayah Desa Singosaren adalah wilayah yang berada di bawah kekuasaan Pangeran Singosari.</w:t>
      </w:r>
      <w:r w:rsidR="007D73E4" w:rsidRPr="00BE2B9F">
        <w:rPr>
          <w:rFonts w:ascii="Bookman Old Style" w:eastAsia="Batang" w:hAnsi="Bookman Old Style"/>
          <w:lang w:val="id-ID"/>
        </w:rPr>
        <w:t xml:space="preserve">  </w:t>
      </w:r>
    </w:p>
    <w:p w:rsidR="007D604E" w:rsidRPr="00BE2B9F" w:rsidRDefault="007D604E" w:rsidP="008C0778">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lastRenderedPageBreak/>
        <w:t>Secara kultural, Desa Singosaren te</w:t>
      </w:r>
      <w:r w:rsidR="008C0778">
        <w:rPr>
          <w:rFonts w:ascii="Bookman Old Style" w:eastAsia="Batang" w:hAnsi="Bookman Old Style"/>
          <w:lang w:val="id-ID"/>
        </w:rPr>
        <w:t xml:space="preserve">rdiri dari 8 </w:t>
      </w:r>
      <w:r w:rsidRPr="00BE2B9F">
        <w:rPr>
          <w:rFonts w:ascii="Bookman Old Style" w:eastAsia="Batang" w:hAnsi="Bookman Old Style"/>
          <w:lang w:val="id-ID"/>
        </w:rPr>
        <w:t>kampung</w:t>
      </w:r>
      <w:r w:rsidR="008C0778">
        <w:rPr>
          <w:rFonts w:ascii="Bookman Old Style" w:eastAsia="Batang" w:hAnsi="Bookman Old Style"/>
          <w:lang w:val="id-ID"/>
        </w:rPr>
        <w:t xml:space="preserve">, yaitu </w:t>
      </w:r>
      <w:r w:rsidR="008C0778" w:rsidRPr="008C0778">
        <w:rPr>
          <w:rFonts w:ascii="Bookman Old Style" w:eastAsia="Batang" w:hAnsi="Bookman Old Style"/>
          <w:lang w:val="id-ID"/>
        </w:rPr>
        <w:t>kampung</w:t>
      </w:r>
      <w:r w:rsidR="008C0778">
        <w:rPr>
          <w:rFonts w:ascii="Bookman Old Style" w:eastAsia="Batang" w:hAnsi="Bookman Old Style"/>
          <w:lang w:val="id-ID"/>
        </w:rPr>
        <w:t xml:space="preserve"> Joyopranan,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Singosaren Wetan, </w:t>
      </w:r>
      <w:r w:rsidR="008C0778" w:rsidRPr="008C0778">
        <w:rPr>
          <w:rFonts w:ascii="Bookman Old Style" w:eastAsia="Batang" w:hAnsi="Bookman Old Style"/>
          <w:lang w:val="id-ID"/>
        </w:rPr>
        <w:t>kampung</w:t>
      </w:r>
      <w:r w:rsidR="008C0778" w:rsidRPr="00BE2B9F">
        <w:rPr>
          <w:rFonts w:ascii="Bookman Old Style" w:eastAsia="Batang" w:hAnsi="Bookman Old Style"/>
          <w:lang w:val="id-ID"/>
        </w:rPr>
        <w:t xml:space="preserve"> </w:t>
      </w:r>
      <w:r w:rsidR="002F1232" w:rsidRPr="00BE2B9F">
        <w:rPr>
          <w:rFonts w:ascii="Bookman Old Style" w:eastAsia="Batang" w:hAnsi="Bookman Old Style"/>
          <w:lang w:val="id-ID"/>
        </w:rPr>
        <w:t xml:space="preserve">Singosaren Kulon,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Semoyan,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Kemasan,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Karang,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Singosaren Kidul, dan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Sareman</w:t>
      </w:r>
      <w:r w:rsidRPr="00BE2B9F">
        <w:rPr>
          <w:rFonts w:ascii="Bookman Old Style" w:eastAsia="Batang" w:hAnsi="Bookman Old Style"/>
          <w:lang w:val="id-ID"/>
        </w:rPr>
        <w:t xml:space="preserve">. Masing-masing </w:t>
      </w:r>
      <w:proofErr w:type="spellStart"/>
      <w:r w:rsidR="008C0778">
        <w:rPr>
          <w:rFonts w:ascii="Bookman Old Style" w:eastAsia="Batang" w:hAnsi="Bookman Old Style"/>
          <w:lang w:val="en-GB"/>
        </w:rPr>
        <w:t>kampung</w:t>
      </w:r>
      <w:proofErr w:type="spellEnd"/>
      <w:r w:rsidRPr="00BE2B9F">
        <w:rPr>
          <w:rFonts w:ascii="Bookman Old Style" w:eastAsia="Batang" w:hAnsi="Bookman Old Style"/>
          <w:lang w:val="id-ID"/>
        </w:rPr>
        <w:t xml:space="preserve"> memiliki </w:t>
      </w:r>
      <w:r w:rsidR="002F1232" w:rsidRPr="00BE2B9F">
        <w:rPr>
          <w:rFonts w:ascii="Bookman Old Style" w:eastAsia="Batang" w:hAnsi="Bookman Old Style"/>
          <w:lang w:val="id-ID"/>
        </w:rPr>
        <w:t xml:space="preserve">cerita sejarahnya masing-masing. Seperti </w:t>
      </w:r>
      <w:r w:rsidR="008C0778" w:rsidRPr="008C0778">
        <w:rPr>
          <w:rFonts w:ascii="Bookman Old Style" w:eastAsia="Batang" w:hAnsi="Bookman Old Style"/>
          <w:lang w:val="id-ID"/>
        </w:rPr>
        <w:t>Kampung</w:t>
      </w:r>
      <w:r w:rsidR="002F1232" w:rsidRPr="00BE2B9F">
        <w:rPr>
          <w:rFonts w:ascii="Bookman Old Style" w:eastAsia="Batang" w:hAnsi="Bookman Old Style"/>
          <w:lang w:val="id-ID"/>
        </w:rPr>
        <w:t xml:space="preserve"> Joyopranan yang menurut kepercayaan penduduk setempat adalah Dalem Pangeran Jayeng Joyoprono. </w:t>
      </w:r>
      <w:r w:rsidR="008C0778">
        <w:rPr>
          <w:rFonts w:ascii="Bookman Old Style" w:eastAsia="Batang" w:hAnsi="Bookman Old Style"/>
          <w:lang w:val="en-GB"/>
        </w:rPr>
        <w:t>K</w:t>
      </w:r>
      <w:r w:rsidR="008C0778" w:rsidRPr="008C0778">
        <w:rPr>
          <w:rFonts w:ascii="Bookman Old Style" w:eastAsia="Batang" w:hAnsi="Bookman Old Style"/>
          <w:lang w:val="id-ID"/>
        </w:rPr>
        <w:t>ampung</w:t>
      </w:r>
      <w:r w:rsidR="002F1232" w:rsidRPr="00BE2B9F">
        <w:rPr>
          <w:rFonts w:ascii="Bookman Old Style" w:eastAsia="Batang" w:hAnsi="Bookman Old Style"/>
          <w:lang w:val="id-ID"/>
        </w:rPr>
        <w:t xml:space="preserve"> Kemasan menurut sejarah adalah pusat pembuatan perhiasan emas, dimana pengrajinnya dalam bahasa jawa disebut dengan Kemasan. </w:t>
      </w:r>
    </w:p>
    <w:p w:rsidR="002F1232" w:rsidRPr="00BE2B9F" w:rsidRDefault="002F1232" w:rsidP="006C2EF1">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t xml:space="preserve">Delapan Dusun tersebut secara administratif terbagi dalam 3 padukuhan, yaitu Padukuhan I (Dusun Joyopranan dan Dusun Singosaren Wetan), Padukuhan II (Dusun Singosaren Kulon dan Dusun Semoyan), dan Padukuhan III (Dusun Kemasan, Dusun Karang, Dusun </w:t>
      </w:r>
      <w:r w:rsidR="000B3C0B" w:rsidRPr="00BE2B9F">
        <w:rPr>
          <w:rFonts w:ascii="Bookman Old Style" w:eastAsia="Batang" w:hAnsi="Bookman Old Style"/>
          <w:lang w:val="id-ID"/>
        </w:rPr>
        <w:t>Singosaren Kidul, dan Dusun Sareman).</w:t>
      </w:r>
    </w:p>
    <w:p w:rsidR="00542B2B" w:rsidRPr="00BE2B9F" w:rsidRDefault="000366F7" w:rsidP="0005473D">
      <w:pPr>
        <w:spacing w:line="360" w:lineRule="auto"/>
        <w:jc w:val="both"/>
        <w:rPr>
          <w:rFonts w:ascii="Bookman Old Style" w:eastAsia="Batang" w:hAnsi="Bookman Old Style"/>
          <w:b/>
          <w:bCs/>
          <w:lang w:val="id-ID"/>
        </w:rPr>
      </w:pPr>
      <w:r w:rsidRPr="00BE2B9F">
        <w:rPr>
          <w:rFonts w:ascii="Bookman Old Style" w:eastAsia="Batang" w:hAnsi="Bookman Old Style"/>
          <w:lang w:val="id-ID"/>
        </w:rPr>
        <w:tab/>
      </w:r>
    </w:p>
    <w:p w:rsidR="009D6500" w:rsidRPr="00DA4F2B" w:rsidRDefault="005F3567" w:rsidP="00DA4F2B">
      <w:pPr>
        <w:pStyle w:val="ListParagraph"/>
        <w:numPr>
          <w:ilvl w:val="0"/>
          <w:numId w:val="14"/>
        </w:numPr>
        <w:spacing w:line="360" w:lineRule="auto"/>
        <w:ind w:left="426" w:hanging="426"/>
        <w:rPr>
          <w:rFonts w:ascii="Bookman Old Style" w:eastAsia="Batang" w:hAnsi="Bookman Old Style"/>
          <w:b/>
          <w:bCs/>
        </w:rPr>
      </w:pPr>
      <w:r w:rsidRPr="00DA4F2B">
        <w:rPr>
          <w:rFonts w:ascii="Bookman Old Style" w:eastAsia="Batang" w:hAnsi="Bookman Old Style"/>
          <w:b/>
          <w:bCs/>
        </w:rPr>
        <w:t>Demografi</w:t>
      </w:r>
    </w:p>
    <w:p w:rsidR="000366F7" w:rsidRPr="00BE2B9F" w:rsidRDefault="00AE00EE" w:rsidP="000366F7">
      <w:pPr>
        <w:spacing w:line="360" w:lineRule="auto"/>
        <w:jc w:val="both"/>
        <w:rPr>
          <w:rFonts w:ascii="Bookman Old Style" w:eastAsia="Batang" w:hAnsi="Bookman Old Style"/>
          <w:b/>
          <w:lang w:val="id-ID"/>
        </w:rPr>
      </w:pPr>
      <w:r w:rsidRPr="00BE2B9F">
        <w:rPr>
          <w:rFonts w:ascii="Bookman Old Style" w:eastAsia="Batang" w:hAnsi="Bookman Old Style"/>
          <w:b/>
          <w:lang w:val="id-ID"/>
        </w:rPr>
        <w:t>1</w:t>
      </w:r>
      <w:r w:rsidR="00DA4F2B">
        <w:rPr>
          <w:rFonts w:ascii="Bookman Old Style" w:eastAsia="Batang" w:hAnsi="Bookman Old Style"/>
          <w:b/>
          <w:lang w:val="en-GB"/>
        </w:rPr>
        <w:t>.</w:t>
      </w:r>
      <w:r w:rsidRPr="00BE2B9F">
        <w:rPr>
          <w:rFonts w:ascii="Bookman Old Style" w:eastAsia="Batang" w:hAnsi="Bookman Old Style"/>
          <w:b/>
          <w:lang w:val="id-ID"/>
        </w:rPr>
        <w:t xml:space="preserve"> </w:t>
      </w:r>
      <w:r w:rsidR="00BF2A48" w:rsidRPr="00BE2B9F">
        <w:rPr>
          <w:rFonts w:ascii="Bookman Old Style" w:eastAsia="Batang" w:hAnsi="Bookman Old Style"/>
          <w:b/>
          <w:lang w:val="id-ID"/>
        </w:rPr>
        <w:t>Jumlah Penduduk menurut golongan umur</w:t>
      </w:r>
    </w:p>
    <w:p w:rsidR="00BF2A48" w:rsidRPr="00BE2B9F" w:rsidRDefault="000366F7" w:rsidP="0015203F">
      <w:pPr>
        <w:spacing w:line="360" w:lineRule="auto"/>
        <w:ind w:firstLine="851"/>
        <w:jc w:val="both"/>
        <w:rPr>
          <w:rFonts w:ascii="Bookman Old Style" w:eastAsia="Batang" w:hAnsi="Bookman Old Style"/>
          <w:lang w:val="id-ID"/>
        </w:rPr>
      </w:pPr>
      <w:r w:rsidRPr="00BE2B9F">
        <w:rPr>
          <w:rFonts w:ascii="Bookman Old Style" w:eastAsia="Batang" w:hAnsi="Bookman Old Style"/>
          <w:lang w:val="id-ID"/>
        </w:rPr>
        <w:t>Dari kondisi demografis, sebagian besar penduduk Desa Singosaren berusia produktif (20-50 tahun). Jumlah mayoritas berikutnya adalah usia pra-produktif (0-19 tahun). Sedangkan komposisi penduduk paling kecil adalah usia tidak produktif (&gt;50 tahun). Kondisi demografis ini menunjukkan besarnya potensi sumber daya manusia usia produktif dan akan semakin besar pada 10 tahun mendatang. Hal ini sesuai kondisi umum secara nasional dimana pada 2034 akan menghadapi bonus demografi, dimana jumlah usia produktif lebih besar daripada usia non-produktif. Kondisi ini adalah momentum penting untuk mengakselerasi pembangunan. Berikut etail d</w:t>
      </w:r>
      <w:proofErr w:type="spellStart"/>
      <w:r w:rsidR="00BF2A48" w:rsidRPr="00BE2B9F">
        <w:rPr>
          <w:rFonts w:ascii="Bookman Old Style" w:eastAsia="Batang" w:hAnsi="Bookman Old Style"/>
        </w:rPr>
        <w:t>ata</w:t>
      </w:r>
      <w:proofErr w:type="spellEnd"/>
      <w:r w:rsidR="00BF2A48" w:rsidRPr="00BE2B9F">
        <w:rPr>
          <w:rFonts w:ascii="Bookman Old Style" w:eastAsia="Batang" w:hAnsi="Bookman Old Style"/>
        </w:rPr>
        <w:t xml:space="preserve"> </w:t>
      </w:r>
      <w:proofErr w:type="spellStart"/>
      <w:r w:rsidR="00BF2A48" w:rsidRPr="00BE2B9F">
        <w:rPr>
          <w:rFonts w:ascii="Bookman Old Style" w:eastAsia="Batang" w:hAnsi="Bookman Old Style"/>
        </w:rPr>
        <w:t>penduduk</w:t>
      </w:r>
      <w:proofErr w:type="spellEnd"/>
      <w:r w:rsidR="00BF2A48" w:rsidRPr="00BE2B9F">
        <w:rPr>
          <w:rFonts w:ascii="Bookman Old Style" w:eastAsia="Batang" w:hAnsi="Bookman Old Style"/>
        </w:rPr>
        <w:t xml:space="preserve"> </w:t>
      </w:r>
      <w:proofErr w:type="spellStart"/>
      <w:r w:rsidR="00BF2A48" w:rsidRPr="00BE2B9F">
        <w:rPr>
          <w:rFonts w:ascii="Bookman Old Style" w:eastAsia="Batang" w:hAnsi="Bookman Old Style"/>
        </w:rPr>
        <w:t>menurut</w:t>
      </w:r>
      <w:proofErr w:type="spellEnd"/>
      <w:r w:rsidR="00BF2A48" w:rsidRPr="00BE2B9F">
        <w:rPr>
          <w:rFonts w:ascii="Bookman Old Style" w:eastAsia="Batang" w:hAnsi="Bookman Old Style"/>
        </w:rPr>
        <w:t xml:space="preserve"> </w:t>
      </w:r>
      <w:proofErr w:type="spellStart"/>
      <w:r w:rsidR="00BF2A48" w:rsidRPr="00BE2B9F">
        <w:rPr>
          <w:rFonts w:ascii="Bookman Old Style" w:eastAsia="Batang" w:hAnsi="Bookman Old Style"/>
        </w:rPr>
        <w:t>golongan</w:t>
      </w:r>
      <w:proofErr w:type="spellEnd"/>
      <w:r w:rsidR="00BF2A48" w:rsidRPr="00BE2B9F">
        <w:rPr>
          <w:rFonts w:ascii="Bookman Old Style" w:eastAsia="Batang" w:hAnsi="Bookman Old Style"/>
        </w:rPr>
        <w:t xml:space="preserve"> </w:t>
      </w:r>
      <w:r w:rsidR="00C91E90" w:rsidRPr="00BE2B9F">
        <w:rPr>
          <w:rFonts w:ascii="Bookman Old Style" w:eastAsia="Batang" w:hAnsi="Bookman Old Style"/>
          <w:b/>
          <w:lang w:val="id-ID"/>
        </w:rPr>
        <w:t xml:space="preserve"> </w:t>
      </w:r>
      <w:proofErr w:type="spellStart"/>
      <w:r w:rsidR="00BF2A48" w:rsidRPr="00BE2B9F">
        <w:rPr>
          <w:rFonts w:ascii="Bookman Old Style" w:eastAsia="Batang" w:hAnsi="Bookman Old Style"/>
        </w:rPr>
        <w:t>umur</w:t>
      </w:r>
      <w:proofErr w:type="spellEnd"/>
      <w:r w:rsidR="00BF2A48" w:rsidRPr="00BE2B9F">
        <w:rPr>
          <w:rFonts w:ascii="Bookman Old Style" w:eastAsia="Batang" w:hAnsi="Bookman Old Style"/>
        </w:rPr>
        <w:t xml:space="preserve"> di </w:t>
      </w:r>
      <w:proofErr w:type="spellStart"/>
      <w:r w:rsidR="00BF2A48" w:rsidRPr="00BE2B9F">
        <w:rPr>
          <w:rFonts w:ascii="Bookman Old Style" w:eastAsia="Batang" w:hAnsi="Bookman Old Style"/>
        </w:rPr>
        <w:t>Desa</w:t>
      </w:r>
      <w:proofErr w:type="spellEnd"/>
      <w:r w:rsidR="00BF2A48" w:rsidRPr="00BE2B9F">
        <w:rPr>
          <w:rFonts w:ascii="Bookman Old Style" w:eastAsia="Batang" w:hAnsi="Bookman Old Style"/>
        </w:rPr>
        <w:t xml:space="preserve"> </w:t>
      </w:r>
      <w:r w:rsidR="00AE00EE" w:rsidRPr="00BE2B9F">
        <w:rPr>
          <w:rFonts w:ascii="Bookman Old Style" w:eastAsia="Batang" w:hAnsi="Bookman Old Style"/>
          <w:lang w:val="id-ID"/>
        </w:rPr>
        <w:t>Singosaren</w:t>
      </w:r>
      <w:r w:rsidR="00BF2A48" w:rsidRPr="00BE2B9F">
        <w:rPr>
          <w:rFonts w:ascii="Bookman Old Style" w:eastAsia="Batang" w:hAnsi="Bookman Old Style"/>
        </w:rPr>
        <w:t xml:space="preserve">. </w:t>
      </w:r>
    </w:p>
    <w:tbl>
      <w:tblPr>
        <w:tblpPr w:leftFromText="180" w:rightFromText="180" w:vertAnchor="text" w:horzAnchor="margin" w:tblpXSpec="center"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3"/>
        <w:gridCol w:w="1452"/>
        <w:gridCol w:w="1291"/>
        <w:gridCol w:w="1613"/>
      </w:tblGrid>
      <w:tr w:rsidR="000366F7" w:rsidRPr="00BE2B9F" w:rsidTr="000366F7">
        <w:trPr>
          <w:trHeight w:val="454"/>
        </w:trPr>
        <w:tc>
          <w:tcPr>
            <w:tcW w:w="2463" w:type="dxa"/>
            <w:vMerge w:val="restart"/>
            <w:vAlign w:val="center"/>
          </w:tcPr>
          <w:p w:rsidR="000366F7" w:rsidRPr="00BE2B9F" w:rsidRDefault="000366F7" w:rsidP="000366F7">
            <w:pPr>
              <w:pStyle w:val="NoSpacing"/>
              <w:spacing w:before="100" w:beforeAutospacing="1"/>
              <w:ind w:left="142" w:hanging="284"/>
              <w:jc w:val="center"/>
              <w:rPr>
                <w:rFonts w:ascii="Bookman Old Style" w:eastAsia="Batang" w:hAnsi="Bookman Old Style"/>
                <w:b/>
                <w:sz w:val="24"/>
                <w:szCs w:val="24"/>
              </w:rPr>
            </w:pPr>
            <w:r w:rsidRPr="00BE2B9F">
              <w:rPr>
                <w:rFonts w:ascii="Bookman Old Style" w:eastAsia="Batang" w:hAnsi="Bookman Old Style"/>
                <w:b/>
                <w:sz w:val="24"/>
                <w:szCs w:val="24"/>
              </w:rPr>
              <w:t>Golongan Umur</w:t>
            </w:r>
          </w:p>
        </w:tc>
        <w:tc>
          <w:tcPr>
            <w:tcW w:w="2743" w:type="dxa"/>
            <w:gridSpan w:val="2"/>
            <w:vAlign w:val="center"/>
          </w:tcPr>
          <w:p w:rsidR="000366F7" w:rsidRPr="00BE2B9F" w:rsidRDefault="000366F7" w:rsidP="000366F7">
            <w:pPr>
              <w:pStyle w:val="NoSpacing"/>
              <w:spacing w:before="100" w:beforeAutospacing="1"/>
              <w:ind w:left="426" w:hanging="392"/>
              <w:jc w:val="center"/>
              <w:rPr>
                <w:rFonts w:ascii="Bookman Old Style" w:eastAsia="Batang" w:hAnsi="Bookman Old Style"/>
                <w:b/>
                <w:sz w:val="24"/>
                <w:szCs w:val="24"/>
              </w:rPr>
            </w:pPr>
            <w:r w:rsidRPr="00BE2B9F">
              <w:rPr>
                <w:rFonts w:ascii="Bookman Old Style" w:eastAsia="Batang" w:hAnsi="Bookman Old Style"/>
                <w:b/>
                <w:sz w:val="24"/>
                <w:szCs w:val="24"/>
              </w:rPr>
              <w:t>Jumlah Penduduk</w:t>
            </w:r>
          </w:p>
        </w:tc>
        <w:tc>
          <w:tcPr>
            <w:tcW w:w="1613" w:type="dxa"/>
            <w:vMerge w:val="restart"/>
            <w:vAlign w:val="center"/>
          </w:tcPr>
          <w:p w:rsidR="000366F7" w:rsidRPr="00BE2B9F" w:rsidRDefault="000366F7" w:rsidP="000366F7">
            <w:pPr>
              <w:pStyle w:val="NoSpacing"/>
              <w:spacing w:before="100" w:beforeAutospacing="1"/>
              <w:ind w:left="426" w:hanging="251"/>
              <w:jc w:val="center"/>
              <w:rPr>
                <w:rFonts w:ascii="Bookman Old Style" w:eastAsia="Batang" w:hAnsi="Bookman Old Style"/>
                <w:b/>
                <w:sz w:val="24"/>
                <w:szCs w:val="24"/>
              </w:rPr>
            </w:pPr>
            <w:r w:rsidRPr="00BE2B9F">
              <w:rPr>
                <w:rFonts w:ascii="Bookman Old Style" w:eastAsia="Batang" w:hAnsi="Bookman Old Style"/>
                <w:b/>
                <w:sz w:val="24"/>
                <w:szCs w:val="24"/>
              </w:rPr>
              <w:t>Jumlah</w:t>
            </w:r>
          </w:p>
        </w:tc>
      </w:tr>
      <w:tr w:rsidR="000366F7" w:rsidRPr="00BE2B9F" w:rsidTr="000366F7">
        <w:trPr>
          <w:trHeight w:val="454"/>
        </w:trPr>
        <w:tc>
          <w:tcPr>
            <w:tcW w:w="2463" w:type="dxa"/>
            <w:vMerge/>
            <w:vAlign w:val="center"/>
          </w:tcPr>
          <w:p w:rsidR="000366F7" w:rsidRPr="00BE2B9F" w:rsidRDefault="000366F7" w:rsidP="000366F7">
            <w:pPr>
              <w:pStyle w:val="NoSpacing"/>
              <w:spacing w:before="100" w:beforeAutospacing="1"/>
              <w:ind w:left="426" w:hanging="284"/>
              <w:jc w:val="center"/>
              <w:rPr>
                <w:rFonts w:ascii="Bookman Old Style" w:eastAsia="Batang" w:hAnsi="Bookman Old Style"/>
                <w:b/>
                <w:sz w:val="24"/>
                <w:szCs w:val="24"/>
              </w:rPr>
            </w:pPr>
          </w:p>
        </w:tc>
        <w:tc>
          <w:tcPr>
            <w:tcW w:w="1452" w:type="dxa"/>
            <w:vAlign w:val="center"/>
          </w:tcPr>
          <w:p w:rsidR="000366F7" w:rsidRPr="00BE2B9F" w:rsidRDefault="000366F7" w:rsidP="000366F7">
            <w:pPr>
              <w:pStyle w:val="NoSpacing"/>
              <w:spacing w:before="100" w:beforeAutospacing="1"/>
              <w:ind w:left="34"/>
              <w:jc w:val="center"/>
              <w:rPr>
                <w:rFonts w:ascii="Bookman Old Style" w:eastAsia="Batang" w:hAnsi="Bookman Old Style"/>
                <w:b/>
                <w:sz w:val="24"/>
                <w:szCs w:val="24"/>
              </w:rPr>
            </w:pPr>
            <w:r w:rsidRPr="00BE2B9F">
              <w:rPr>
                <w:rFonts w:ascii="Bookman Old Style" w:eastAsia="Batang" w:hAnsi="Bookman Old Style"/>
                <w:b/>
                <w:sz w:val="24"/>
                <w:szCs w:val="24"/>
              </w:rPr>
              <w:t>L</w:t>
            </w:r>
          </w:p>
        </w:tc>
        <w:tc>
          <w:tcPr>
            <w:tcW w:w="1291" w:type="dxa"/>
            <w:vAlign w:val="center"/>
          </w:tcPr>
          <w:p w:rsidR="000366F7" w:rsidRPr="00BE2B9F" w:rsidRDefault="000366F7" w:rsidP="000366F7">
            <w:pPr>
              <w:pStyle w:val="NoSpacing"/>
              <w:spacing w:before="100" w:beforeAutospacing="1"/>
              <w:ind w:left="34"/>
              <w:jc w:val="center"/>
              <w:rPr>
                <w:rFonts w:ascii="Bookman Old Style" w:eastAsia="Batang" w:hAnsi="Bookman Old Style"/>
                <w:b/>
                <w:sz w:val="24"/>
                <w:szCs w:val="24"/>
              </w:rPr>
            </w:pPr>
            <w:r w:rsidRPr="00BE2B9F">
              <w:rPr>
                <w:rFonts w:ascii="Bookman Old Style" w:eastAsia="Batang" w:hAnsi="Bookman Old Style"/>
                <w:b/>
                <w:sz w:val="24"/>
                <w:szCs w:val="24"/>
              </w:rPr>
              <w:t>P</w:t>
            </w:r>
          </w:p>
        </w:tc>
        <w:tc>
          <w:tcPr>
            <w:tcW w:w="1613" w:type="dxa"/>
            <w:vMerge/>
            <w:vAlign w:val="center"/>
          </w:tcPr>
          <w:p w:rsidR="000366F7" w:rsidRPr="00BE2B9F" w:rsidRDefault="000366F7" w:rsidP="000366F7">
            <w:pPr>
              <w:pStyle w:val="NoSpacing"/>
              <w:spacing w:before="100" w:beforeAutospacing="1"/>
              <w:ind w:left="426" w:firstLine="283"/>
              <w:jc w:val="center"/>
              <w:rPr>
                <w:rFonts w:ascii="Bookman Old Style" w:eastAsia="Batang" w:hAnsi="Bookman Old Style"/>
                <w:b/>
                <w:sz w:val="24"/>
                <w:szCs w:val="24"/>
              </w:rPr>
            </w:pP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jc w:val="center"/>
              <w:rPr>
                <w:rFonts w:ascii="Bookman Old Style" w:eastAsia="Batang" w:hAnsi="Bookman Old Style"/>
                <w:sz w:val="24"/>
                <w:szCs w:val="24"/>
                <w:lang w:val="en-US"/>
              </w:rPr>
            </w:pPr>
            <w:r w:rsidRPr="00BE2B9F">
              <w:rPr>
                <w:rFonts w:ascii="Bookman Old Style" w:eastAsia="Batang" w:hAnsi="Bookman Old Style"/>
                <w:sz w:val="24"/>
                <w:szCs w:val="24"/>
              </w:rPr>
              <w:t>0</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Bln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xml:space="preserve">– </w:t>
            </w:r>
            <w:r w:rsidRPr="00BE2B9F">
              <w:rPr>
                <w:rFonts w:ascii="Bookman Old Style" w:eastAsia="Batang" w:hAnsi="Bookman Old Style"/>
                <w:sz w:val="24"/>
                <w:szCs w:val="24"/>
                <w:lang w:val="en-US"/>
              </w:rPr>
              <w:t xml:space="preserve">4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136</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127</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263</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jc w:val="center"/>
              <w:rPr>
                <w:rFonts w:ascii="Bookman Old Style" w:eastAsia="Batang" w:hAnsi="Bookman Old Style"/>
                <w:sz w:val="24"/>
                <w:szCs w:val="24"/>
                <w:lang w:val="en-US"/>
              </w:rPr>
            </w:pPr>
            <w:r w:rsidRPr="00BE2B9F">
              <w:rPr>
                <w:rFonts w:ascii="Bookman Old Style" w:eastAsia="Batang" w:hAnsi="Bookman Old Style"/>
                <w:sz w:val="24"/>
                <w:szCs w:val="24"/>
                <w:lang w:val="en-US"/>
              </w:rPr>
              <w:t>5</w:t>
            </w:r>
            <w:r w:rsidRPr="00BE2B9F">
              <w:rPr>
                <w:rFonts w:ascii="Bookman Old Style" w:eastAsia="Batang" w:hAnsi="Bookman Old Style"/>
                <w:sz w:val="24"/>
                <w:szCs w:val="24"/>
              </w:rPr>
              <w:t xml:space="preserve">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143</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144</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287</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jc w:val="center"/>
              <w:rPr>
                <w:rFonts w:ascii="Bookman Old Style" w:eastAsia="Batang" w:hAnsi="Bookman Old Style"/>
                <w:sz w:val="24"/>
                <w:szCs w:val="24"/>
                <w:lang w:val="en-US"/>
              </w:rPr>
            </w:pPr>
            <w:r w:rsidRPr="00BE2B9F">
              <w:rPr>
                <w:rFonts w:ascii="Bookman Old Style" w:eastAsia="Batang" w:hAnsi="Bookman Old Style"/>
                <w:sz w:val="24"/>
                <w:szCs w:val="24"/>
              </w:rPr>
              <w:t xml:space="preserve">10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xml:space="preserve">– </w:t>
            </w:r>
            <w:r w:rsidRPr="00BE2B9F">
              <w:rPr>
                <w:rFonts w:ascii="Bookman Old Style" w:eastAsia="Batang" w:hAnsi="Bookman Old Style"/>
                <w:sz w:val="24"/>
                <w:szCs w:val="24"/>
                <w:lang w:val="en-US"/>
              </w:rPr>
              <w:t>1</w:t>
            </w:r>
            <w:r w:rsidRPr="00BE2B9F">
              <w:rPr>
                <w:rFonts w:ascii="Bookman Old Style" w:eastAsia="Batang" w:hAnsi="Bookman Old Style"/>
                <w:sz w:val="24"/>
                <w:szCs w:val="24"/>
              </w:rPr>
              <w:t>4</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150</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131</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281</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lang w:val="en-US"/>
              </w:rPr>
            </w:pPr>
            <w:r w:rsidRPr="00BE2B9F">
              <w:rPr>
                <w:rFonts w:ascii="Bookman Old Style" w:eastAsia="Batang" w:hAnsi="Bookman Old Style"/>
                <w:sz w:val="24"/>
                <w:szCs w:val="24"/>
                <w:lang w:val="en-US"/>
              </w:rPr>
              <w:lastRenderedPageBreak/>
              <w:t>1</w:t>
            </w:r>
            <w:r w:rsidRPr="00BE2B9F">
              <w:rPr>
                <w:rFonts w:ascii="Bookman Old Style" w:eastAsia="Batang" w:hAnsi="Bookman Old Style"/>
                <w:sz w:val="24"/>
                <w:szCs w:val="24"/>
              </w:rPr>
              <w:t xml:space="preserve">5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xml:space="preserve">– </w:t>
            </w:r>
            <w:r w:rsidRPr="00BE2B9F">
              <w:rPr>
                <w:rFonts w:ascii="Bookman Old Style" w:eastAsia="Batang" w:hAnsi="Bookman Old Style"/>
                <w:sz w:val="24"/>
                <w:szCs w:val="24"/>
                <w:lang w:val="en-US"/>
              </w:rPr>
              <w:t>1</w:t>
            </w:r>
            <w:r w:rsidRPr="00BE2B9F">
              <w:rPr>
                <w:rFonts w:ascii="Bookman Old Style" w:eastAsia="Batang" w:hAnsi="Bookman Old Style"/>
                <w:sz w:val="24"/>
                <w:szCs w:val="24"/>
              </w:rPr>
              <w:t>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158</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144</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302</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rPr>
              <w:t xml:space="preserve">20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24</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150</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119</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269</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rPr>
              <w:t xml:space="preserve">25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xml:space="preserve">– </w:t>
            </w:r>
            <w:r w:rsidRPr="00BE2B9F">
              <w:rPr>
                <w:rFonts w:ascii="Bookman Old Style" w:eastAsia="Batang" w:hAnsi="Bookman Old Style"/>
                <w:sz w:val="24"/>
                <w:szCs w:val="24"/>
                <w:lang w:val="en-US"/>
              </w:rPr>
              <w:t>2</w:t>
            </w:r>
            <w:r w:rsidRPr="00BE2B9F">
              <w:rPr>
                <w:rFonts w:ascii="Bookman Old Style" w:eastAsia="Batang" w:hAnsi="Bookman Old Style"/>
                <w:sz w:val="24"/>
                <w:szCs w:val="24"/>
              </w:rPr>
              <w:t>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167</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153</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320</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rPr>
              <w:t xml:space="preserve">30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xml:space="preserve">– </w:t>
            </w:r>
            <w:r w:rsidRPr="00BE2B9F">
              <w:rPr>
                <w:rFonts w:ascii="Bookman Old Style" w:eastAsia="Batang" w:hAnsi="Bookman Old Style"/>
                <w:sz w:val="24"/>
                <w:szCs w:val="24"/>
                <w:lang w:val="en-US"/>
              </w:rPr>
              <w:t>3</w:t>
            </w:r>
            <w:r w:rsidRPr="00BE2B9F">
              <w:rPr>
                <w:rFonts w:ascii="Bookman Old Style" w:eastAsia="Batang" w:hAnsi="Bookman Old Style"/>
                <w:sz w:val="24"/>
                <w:szCs w:val="24"/>
              </w:rPr>
              <w:t>4</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135</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142</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277</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lang w:val="en-US"/>
              </w:rPr>
              <w:t>3</w:t>
            </w:r>
            <w:r w:rsidRPr="00BE2B9F">
              <w:rPr>
                <w:rFonts w:ascii="Bookman Old Style" w:eastAsia="Batang" w:hAnsi="Bookman Old Style"/>
                <w:sz w:val="24"/>
                <w:szCs w:val="24"/>
              </w:rPr>
              <w:t xml:space="preserve">5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39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146</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163</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309</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lang w:val="en-US"/>
              </w:rPr>
              <w:t>4</w:t>
            </w:r>
            <w:r w:rsidRPr="00BE2B9F">
              <w:rPr>
                <w:rFonts w:ascii="Bookman Old Style" w:eastAsia="Batang" w:hAnsi="Bookman Old Style"/>
                <w:sz w:val="24"/>
                <w:szCs w:val="24"/>
              </w:rPr>
              <w:t xml:space="preserve">0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44</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149</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145</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294</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lang w:val="en-US"/>
              </w:rPr>
            </w:pPr>
            <w:r w:rsidRPr="00BE2B9F">
              <w:rPr>
                <w:rFonts w:ascii="Bookman Old Style" w:eastAsia="Batang" w:hAnsi="Bookman Old Style"/>
                <w:sz w:val="24"/>
                <w:szCs w:val="24"/>
                <w:lang w:val="en-US"/>
              </w:rPr>
              <w:t>4</w:t>
            </w:r>
            <w:r w:rsidRPr="00BE2B9F">
              <w:rPr>
                <w:rFonts w:ascii="Bookman Old Style" w:eastAsia="Batang" w:hAnsi="Bookman Old Style"/>
                <w:sz w:val="24"/>
                <w:szCs w:val="24"/>
              </w:rPr>
              <w:t xml:space="preserve">5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49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125</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139</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264</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lang w:val="en-US"/>
              </w:rPr>
            </w:pPr>
            <w:r w:rsidRPr="00BE2B9F">
              <w:rPr>
                <w:rFonts w:ascii="Bookman Old Style" w:eastAsia="Batang" w:hAnsi="Bookman Old Style"/>
                <w:sz w:val="24"/>
                <w:szCs w:val="24"/>
              </w:rPr>
              <w:t xml:space="preserve">50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54</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133</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156</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289</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lang w:val="en-US"/>
              </w:rPr>
              <w:t>5</w:t>
            </w:r>
            <w:r w:rsidRPr="00BE2B9F">
              <w:rPr>
                <w:rFonts w:ascii="Bookman Old Style" w:eastAsia="Batang" w:hAnsi="Bookman Old Style"/>
                <w:sz w:val="24"/>
                <w:szCs w:val="24"/>
              </w:rPr>
              <w:t xml:space="preserve">5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59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120</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103</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223</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568"/>
              <w:jc w:val="center"/>
              <w:rPr>
                <w:rFonts w:ascii="Bookman Old Style" w:eastAsia="Batang" w:hAnsi="Bookman Old Style"/>
                <w:sz w:val="24"/>
                <w:szCs w:val="24"/>
              </w:rPr>
            </w:pPr>
            <w:r w:rsidRPr="00BE2B9F">
              <w:rPr>
                <w:rFonts w:ascii="Bookman Old Style" w:eastAsia="Batang" w:hAnsi="Bookman Old Style"/>
                <w:sz w:val="24"/>
                <w:szCs w:val="24"/>
              </w:rPr>
              <w:t xml:space="preserve">60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64</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116</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88</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204</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jc w:val="center"/>
              <w:rPr>
                <w:rFonts w:ascii="Bookman Old Style" w:eastAsia="Batang" w:hAnsi="Bookman Old Style"/>
                <w:sz w:val="24"/>
                <w:szCs w:val="24"/>
              </w:rPr>
            </w:pPr>
            <w:r w:rsidRPr="00BE2B9F">
              <w:rPr>
                <w:rFonts w:ascii="Bookman Old Style" w:eastAsia="Batang" w:hAnsi="Bookman Old Style"/>
                <w:sz w:val="24"/>
                <w:szCs w:val="24"/>
              </w:rPr>
              <w:t xml:space="preserve">65 </w:t>
            </w:r>
            <w:proofErr w:type="spellStart"/>
            <w:r w:rsidRPr="00BE2B9F">
              <w:rPr>
                <w:rFonts w:ascii="Bookman Old Style" w:eastAsia="Batang" w:hAnsi="Bookman Old Style"/>
                <w:sz w:val="24"/>
                <w:szCs w:val="24"/>
                <w:lang w:val="en-US"/>
              </w:rPr>
              <w:t>Thn</w:t>
            </w:r>
            <w:proofErr w:type="spellEnd"/>
            <w:r w:rsidRPr="00BE2B9F">
              <w:rPr>
                <w:rFonts w:ascii="Bookman Old Style" w:eastAsia="Batang" w:hAnsi="Bookman Old Style"/>
                <w:sz w:val="24"/>
                <w:szCs w:val="24"/>
                <w:lang w:val="en-US"/>
              </w:rPr>
              <w:t xml:space="preserve"> </w:t>
            </w:r>
            <w:r w:rsidRPr="00BE2B9F">
              <w:rPr>
                <w:rFonts w:ascii="Bookman Old Style" w:eastAsia="Batang" w:hAnsi="Bookman Old Style"/>
                <w:sz w:val="24"/>
                <w:szCs w:val="24"/>
              </w:rPr>
              <w:t>– 69</w:t>
            </w:r>
            <w:r w:rsidRPr="00BE2B9F">
              <w:rPr>
                <w:rFonts w:ascii="Bookman Old Style" w:eastAsia="Batang" w:hAnsi="Bookman Old Style"/>
                <w:sz w:val="24"/>
                <w:szCs w:val="24"/>
                <w:lang w:val="en-US"/>
              </w:rPr>
              <w:t xml:space="preserve"> </w:t>
            </w:r>
            <w:proofErr w:type="spellStart"/>
            <w:r w:rsidRPr="00BE2B9F">
              <w:rPr>
                <w:rFonts w:ascii="Bookman Old Style" w:eastAsia="Batang" w:hAnsi="Bookman Old Style"/>
                <w:sz w:val="24"/>
                <w:szCs w:val="24"/>
                <w:lang w:val="en-US"/>
              </w:rPr>
              <w:t>Thn</w:t>
            </w:r>
            <w:proofErr w:type="spellEnd"/>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57</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48</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105</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jc w:val="center"/>
              <w:rPr>
                <w:rFonts w:ascii="Bookman Old Style" w:eastAsia="Batang" w:hAnsi="Bookman Old Style"/>
                <w:sz w:val="24"/>
                <w:szCs w:val="24"/>
              </w:rPr>
            </w:pPr>
            <w:r w:rsidRPr="00BE2B9F">
              <w:rPr>
                <w:rFonts w:ascii="Bookman Old Style" w:eastAsia="Batang" w:hAnsi="Bookman Old Style"/>
                <w:sz w:val="24"/>
                <w:szCs w:val="24"/>
              </w:rPr>
              <w:t>&gt;70 Thn</w:t>
            </w:r>
          </w:p>
        </w:tc>
        <w:tc>
          <w:tcPr>
            <w:tcW w:w="1452"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65</w:t>
            </w:r>
          </w:p>
        </w:tc>
        <w:tc>
          <w:tcPr>
            <w:tcW w:w="1291" w:type="dxa"/>
            <w:vAlign w:val="center"/>
          </w:tcPr>
          <w:p w:rsidR="000366F7" w:rsidRPr="00BE2B9F" w:rsidRDefault="000366F7" w:rsidP="000366F7">
            <w:pPr>
              <w:jc w:val="center"/>
              <w:rPr>
                <w:rFonts w:ascii="Bookman Old Style" w:eastAsia="Batang" w:hAnsi="Bookman Old Style"/>
                <w:color w:val="000000"/>
                <w:lang w:val="id-ID"/>
              </w:rPr>
            </w:pPr>
            <w:r w:rsidRPr="00BE2B9F">
              <w:rPr>
                <w:rFonts w:ascii="Bookman Old Style" w:eastAsia="Batang" w:hAnsi="Bookman Old Style"/>
                <w:color w:val="000000"/>
                <w:lang w:val="id-ID"/>
              </w:rPr>
              <w:t>89</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154</w:t>
            </w:r>
          </w:p>
        </w:tc>
      </w:tr>
      <w:tr w:rsidR="000366F7" w:rsidRPr="00BE2B9F" w:rsidTr="000366F7">
        <w:trPr>
          <w:trHeight w:val="454"/>
        </w:trPr>
        <w:tc>
          <w:tcPr>
            <w:tcW w:w="2463" w:type="dxa"/>
            <w:vAlign w:val="center"/>
          </w:tcPr>
          <w:p w:rsidR="000366F7" w:rsidRPr="00BE2B9F" w:rsidRDefault="000366F7" w:rsidP="000366F7">
            <w:pPr>
              <w:pStyle w:val="NoSpacing"/>
              <w:spacing w:before="100" w:beforeAutospacing="1"/>
              <w:ind w:left="426" w:hanging="284"/>
              <w:jc w:val="center"/>
              <w:rPr>
                <w:rFonts w:ascii="Bookman Old Style" w:eastAsia="Batang" w:hAnsi="Bookman Old Style"/>
                <w:b/>
                <w:sz w:val="24"/>
                <w:szCs w:val="24"/>
                <w:lang w:val="en-US"/>
              </w:rPr>
            </w:pPr>
            <w:proofErr w:type="spellStart"/>
            <w:r w:rsidRPr="00BE2B9F">
              <w:rPr>
                <w:rFonts w:ascii="Bookman Old Style" w:eastAsia="Batang" w:hAnsi="Bookman Old Style"/>
                <w:b/>
                <w:sz w:val="24"/>
                <w:szCs w:val="24"/>
                <w:lang w:val="en-US"/>
              </w:rPr>
              <w:t>Jumlah</w:t>
            </w:r>
            <w:proofErr w:type="spellEnd"/>
          </w:p>
        </w:tc>
        <w:tc>
          <w:tcPr>
            <w:tcW w:w="1452"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1950</w:t>
            </w:r>
          </w:p>
        </w:tc>
        <w:tc>
          <w:tcPr>
            <w:tcW w:w="1291"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1891</w:t>
            </w:r>
          </w:p>
        </w:tc>
        <w:tc>
          <w:tcPr>
            <w:tcW w:w="1613" w:type="dxa"/>
            <w:vAlign w:val="bottom"/>
          </w:tcPr>
          <w:p w:rsidR="000366F7" w:rsidRPr="00BE2B9F" w:rsidRDefault="000366F7" w:rsidP="000366F7">
            <w:pPr>
              <w:jc w:val="center"/>
              <w:rPr>
                <w:rFonts w:ascii="Bookman Old Style" w:hAnsi="Bookman Old Style"/>
                <w:color w:val="000000"/>
              </w:rPr>
            </w:pPr>
            <w:r w:rsidRPr="00BE2B9F">
              <w:rPr>
                <w:rFonts w:ascii="Bookman Old Style" w:hAnsi="Bookman Old Style"/>
                <w:color w:val="000000"/>
              </w:rPr>
              <w:t>3841</w:t>
            </w:r>
          </w:p>
        </w:tc>
      </w:tr>
    </w:tbl>
    <w:p w:rsidR="00BF2A48" w:rsidRPr="00BE2B9F" w:rsidRDefault="00BF2A48" w:rsidP="000366F7">
      <w:pPr>
        <w:tabs>
          <w:tab w:val="left" w:pos="567"/>
          <w:tab w:val="left" w:pos="1134"/>
          <w:tab w:val="left" w:pos="2835"/>
        </w:tabs>
        <w:spacing w:line="360" w:lineRule="auto"/>
        <w:ind w:left="426" w:firstLine="283"/>
        <w:jc w:val="both"/>
        <w:rPr>
          <w:rFonts w:ascii="Bookman Old Style" w:eastAsia="Batang" w:hAnsi="Bookman Old Style"/>
          <w:i/>
          <w:lang w:val="id-ID"/>
        </w:rPr>
      </w:pPr>
      <w:proofErr w:type="spellStart"/>
      <w:r w:rsidRPr="00BE2B9F">
        <w:rPr>
          <w:rFonts w:ascii="Bookman Old Style" w:eastAsia="Batang" w:hAnsi="Bookman Old Style"/>
          <w:i/>
        </w:rPr>
        <w:t>Sumber</w:t>
      </w:r>
      <w:proofErr w:type="spellEnd"/>
      <w:r w:rsidRPr="00BE2B9F">
        <w:rPr>
          <w:rFonts w:ascii="Bookman Old Style" w:eastAsia="Batang" w:hAnsi="Bookman Old Style"/>
          <w:i/>
        </w:rPr>
        <w:t xml:space="preserve"> </w:t>
      </w:r>
      <w:proofErr w:type="gramStart"/>
      <w:r w:rsidRPr="00BE2B9F">
        <w:rPr>
          <w:rFonts w:ascii="Bookman Old Style" w:eastAsia="Batang" w:hAnsi="Bookman Old Style"/>
          <w:i/>
        </w:rPr>
        <w:t>Data :</w:t>
      </w:r>
      <w:proofErr w:type="gramEnd"/>
      <w:r w:rsidRPr="00BE2B9F">
        <w:rPr>
          <w:rFonts w:ascii="Bookman Old Style" w:eastAsia="Batang" w:hAnsi="Bookman Old Style"/>
          <w:i/>
        </w:rPr>
        <w:t xml:space="preserve"> Data </w:t>
      </w:r>
      <w:proofErr w:type="spellStart"/>
      <w:r w:rsidRPr="00BE2B9F">
        <w:rPr>
          <w:rFonts w:ascii="Bookman Old Style" w:eastAsia="Batang" w:hAnsi="Bookman Old Style"/>
          <w:i/>
        </w:rPr>
        <w:t>Potensi</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Sosial</w:t>
      </w:r>
      <w:proofErr w:type="spellEnd"/>
      <w:r w:rsidRPr="00BE2B9F">
        <w:rPr>
          <w:rFonts w:ascii="Bookman Old Style" w:eastAsia="Batang" w:hAnsi="Bookman Old Style"/>
          <w:i/>
        </w:rPr>
        <w:t xml:space="preserve"> </w:t>
      </w:r>
      <w:proofErr w:type="spellStart"/>
      <w:r w:rsidR="00AE00EE" w:rsidRPr="00BE2B9F">
        <w:rPr>
          <w:rFonts w:ascii="Bookman Old Style" w:eastAsia="Batang" w:hAnsi="Bookman Old Style"/>
          <w:i/>
        </w:rPr>
        <w:t>Ekonomi</w:t>
      </w:r>
      <w:proofErr w:type="spellEnd"/>
      <w:r w:rsidR="00AE00EE" w:rsidRPr="00BE2B9F">
        <w:rPr>
          <w:rFonts w:ascii="Bookman Old Style" w:eastAsia="Batang" w:hAnsi="Bookman Old Style"/>
          <w:i/>
        </w:rPr>
        <w:t xml:space="preserve"> </w:t>
      </w:r>
      <w:proofErr w:type="spellStart"/>
      <w:r w:rsidR="00AE00EE" w:rsidRPr="00BE2B9F">
        <w:rPr>
          <w:rFonts w:ascii="Bookman Old Style" w:eastAsia="Batang" w:hAnsi="Bookman Old Style"/>
          <w:i/>
        </w:rPr>
        <w:t>Desa</w:t>
      </w:r>
      <w:proofErr w:type="spellEnd"/>
      <w:r w:rsidR="00AE00EE" w:rsidRPr="00BE2B9F">
        <w:rPr>
          <w:rFonts w:ascii="Bookman Old Style" w:eastAsia="Batang" w:hAnsi="Bookman Old Style"/>
          <w:i/>
        </w:rPr>
        <w:t>/</w:t>
      </w:r>
      <w:proofErr w:type="spellStart"/>
      <w:r w:rsidR="00AE00EE" w:rsidRPr="00BE2B9F">
        <w:rPr>
          <w:rFonts w:ascii="Bookman Old Style" w:eastAsia="Batang" w:hAnsi="Bookman Old Style"/>
          <w:i/>
        </w:rPr>
        <w:t>Kelurahan</w:t>
      </w:r>
      <w:proofErr w:type="spellEnd"/>
      <w:r w:rsidR="00AE00EE" w:rsidRPr="00BE2B9F">
        <w:rPr>
          <w:rFonts w:ascii="Bookman Old Style" w:eastAsia="Batang" w:hAnsi="Bookman Old Style"/>
          <w:i/>
        </w:rPr>
        <w:t xml:space="preserve"> </w:t>
      </w:r>
      <w:proofErr w:type="spellStart"/>
      <w:r w:rsidR="00AE00EE" w:rsidRPr="00BE2B9F">
        <w:rPr>
          <w:rFonts w:ascii="Bookman Old Style" w:eastAsia="Batang" w:hAnsi="Bookman Old Style"/>
          <w:i/>
        </w:rPr>
        <w:t>Tahun</w:t>
      </w:r>
      <w:proofErr w:type="spellEnd"/>
      <w:r w:rsidR="00AE00EE" w:rsidRPr="00BE2B9F">
        <w:rPr>
          <w:rFonts w:ascii="Bookman Old Style" w:eastAsia="Batang" w:hAnsi="Bookman Old Style"/>
          <w:i/>
        </w:rPr>
        <w:t xml:space="preserve"> 20</w:t>
      </w:r>
      <w:r w:rsidR="00AE00EE" w:rsidRPr="00BE2B9F">
        <w:rPr>
          <w:rFonts w:ascii="Bookman Old Style" w:eastAsia="Batang" w:hAnsi="Bookman Old Style"/>
          <w:i/>
          <w:lang w:val="id-ID"/>
        </w:rPr>
        <w:t>18</w:t>
      </w:r>
    </w:p>
    <w:p w:rsidR="00C91E90" w:rsidRPr="00BE2B9F" w:rsidRDefault="00C91E90" w:rsidP="000366F7">
      <w:pPr>
        <w:tabs>
          <w:tab w:val="left" w:pos="-3553"/>
          <w:tab w:val="left" w:pos="2805"/>
        </w:tabs>
        <w:spacing w:line="360" w:lineRule="auto"/>
        <w:jc w:val="both"/>
        <w:rPr>
          <w:rFonts w:ascii="Bookman Old Style" w:eastAsia="Batang" w:hAnsi="Bookman Old Style"/>
          <w:i/>
          <w:lang w:val="id-ID"/>
        </w:rPr>
      </w:pPr>
    </w:p>
    <w:p w:rsidR="00BF2A48" w:rsidRPr="00DA4F2B" w:rsidRDefault="00DA4F2B" w:rsidP="00DA4F2B">
      <w:pPr>
        <w:tabs>
          <w:tab w:val="left" w:pos="-3553"/>
          <w:tab w:val="left" w:pos="2805"/>
        </w:tabs>
        <w:spacing w:line="360" w:lineRule="auto"/>
        <w:jc w:val="both"/>
        <w:rPr>
          <w:rFonts w:ascii="Bookman Old Style" w:eastAsia="Batang" w:hAnsi="Bookman Old Style"/>
          <w:b/>
        </w:rPr>
      </w:pPr>
      <w:r>
        <w:rPr>
          <w:rFonts w:ascii="Bookman Old Style" w:eastAsia="Batang" w:hAnsi="Bookman Old Style"/>
          <w:b/>
          <w:lang w:val="en-GB"/>
        </w:rPr>
        <w:t>2.</w:t>
      </w:r>
      <w:r w:rsidRPr="00DA4F2B">
        <w:rPr>
          <w:rFonts w:ascii="Bookman Old Style" w:eastAsia="Batang" w:hAnsi="Bookman Old Style"/>
          <w:b/>
          <w:lang w:val="en-GB"/>
        </w:rPr>
        <w:t xml:space="preserve"> </w:t>
      </w:r>
      <w:proofErr w:type="spellStart"/>
      <w:r w:rsidR="00BF2A48" w:rsidRPr="00DA4F2B">
        <w:rPr>
          <w:rFonts w:ascii="Bookman Old Style" w:eastAsia="Batang" w:hAnsi="Bookman Old Style"/>
          <w:b/>
        </w:rPr>
        <w:t>Jumlah</w:t>
      </w:r>
      <w:proofErr w:type="spellEnd"/>
      <w:r w:rsidR="00BF2A48" w:rsidRPr="00DA4F2B">
        <w:rPr>
          <w:rFonts w:ascii="Bookman Old Style" w:eastAsia="Batang" w:hAnsi="Bookman Old Style"/>
          <w:b/>
        </w:rPr>
        <w:t xml:space="preserve"> </w:t>
      </w:r>
      <w:proofErr w:type="spellStart"/>
      <w:r w:rsidR="00BF2A48" w:rsidRPr="00DA4F2B">
        <w:rPr>
          <w:rFonts w:ascii="Bookman Old Style" w:eastAsia="Batang" w:hAnsi="Bookman Old Style"/>
          <w:b/>
        </w:rPr>
        <w:t>Penduduk</w:t>
      </w:r>
      <w:proofErr w:type="spellEnd"/>
      <w:r w:rsidR="00BF2A48" w:rsidRPr="00DA4F2B">
        <w:rPr>
          <w:rFonts w:ascii="Bookman Old Style" w:eastAsia="Batang" w:hAnsi="Bookman Old Style"/>
          <w:b/>
        </w:rPr>
        <w:t xml:space="preserve"> </w:t>
      </w:r>
      <w:proofErr w:type="spellStart"/>
      <w:r w:rsidR="00BF2A48" w:rsidRPr="00DA4F2B">
        <w:rPr>
          <w:rFonts w:ascii="Bookman Old Style" w:eastAsia="Batang" w:hAnsi="Bookman Old Style"/>
          <w:b/>
        </w:rPr>
        <w:t>menurut</w:t>
      </w:r>
      <w:proofErr w:type="spellEnd"/>
      <w:r w:rsidR="00BF2A48" w:rsidRPr="00DA4F2B">
        <w:rPr>
          <w:rFonts w:ascii="Bookman Old Style" w:eastAsia="Batang" w:hAnsi="Bookman Old Style"/>
          <w:b/>
        </w:rPr>
        <w:t xml:space="preserve"> Agama</w:t>
      </w:r>
    </w:p>
    <w:p w:rsidR="00BF2A48" w:rsidRPr="00BE2B9F" w:rsidRDefault="00BF2A48" w:rsidP="006C2EF1">
      <w:pPr>
        <w:spacing w:line="360" w:lineRule="auto"/>
        <w:ind w:firstLine="851"/>
        <w:jc w:val="both"/>
        <w:rPr>
          <w:rFonts w:ascii="Bookman Old Style" w:eastAsia="Batang" w:hAnsi="Bookman Old Style"/>
          <w:lang w:val="id-ID"/>
        </w:rPr>
      </w:pPr>
      <w:r w:rsidRPr="00BE2B9F">
        <w:rPr>
          <w:rFonts w:ascii="Bookman Old Style" w:eastAsia="Batang" w:hAnsi="Bookman Old Style"/>
          <w:lang w:val="id-ID"/>
        </w:rPr>
        <w:t>D</w:t>
      </w:r>
      <w:proofErr w:type="spellStart"/>
      <w:r w:rsidRPr="00BE2B9F">
        <w:rPr>
          <w:rFonts w:ascii="Bookman Old Style" w:eastAsia="Batang" w:hAnsi="Bookman Old Style"/>
        </w:rPr>
        <w:t>itinjau</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dari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segi</w:t>
      </w:r>
      <w:proofErr w:type="spellEnd"/>
      <w:r w:rsidRPr="00BE2B9F">
        <w:rPr>
          <w:rFonts w:ascii="Bookman Old Style" w:eastAsia="Batang" w:hAnsi="Bookman Old Style"/>
        </w:rPr>
        <w:t xml:space="preserve"> agama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kepercayaan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w:t>
      </w:r>
      <w:r w:rsidRPr="00BE2B9F">
        <w:rPr>
          <w:rFonts w:ascii="Bookman Old Style" w:eastAsia="Batang" w:hAnsi="Bookman Old Style"/>
          <w:lang w:val="id-ID"/>
        </w:rPr>
        <w:t>Desa</w:t>
      </w:r>
      <w:r w:rsidRPr="00BE2B9F">
        <w:rPr>
          <w:rFonts w:ascii="Bookman Old Style" w:eastAsia="Batang" w:hAnsi="Bookman Old Style"/>
        </w:rPr>
        <w:t xml:space="preserve"> </w:t>
      </w:r>
      <w:r w:rsidR="00D55C7D" w:rsidRPr="00BE2B9F">
        <w:rPr>
          <w:rFonts w:ascii="Bookman Old Style" w:eastAsia="Batang" w:hAnsi="Bookman Old Style"/>
          <w:lang w:val="id-ID"/>
        </w:rPr>
        <w:t>Singosaren</w:t>
      </w:r>
      <w:r w:rsidRPr="00BE2B9F">
        <w:rPr>
          <w:rFonts w:ascii="Bookman Old Style" w:eastAsia="Batang" w:hAnsi="Bookman Old Style"/>
          <w:lang w:val="id-ID"/>
        </w:rPr>
        <w:t xml:space="preserve"> </w:t>
      </w:r>
      <w:proofErr w:type="spellStart"/>
      <w:r w:rsidRPr="00BE2B9F">
        <w:rPr>
          <w:rFonts w:ascii="Bookman Old Style" w:eastAsia="Batang" w:hAnsi="Bookman Old Style"/>
        </w:rPr>
        <w:t>mayoritas</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beragama</w:t>
      </w:r>
      <w:proofErr w:type="spellEnd"/>
      <w:r w:rsidRPr="00BE2B9F">
        <w:rPr>
          <w:rFonts w:ascii="Bookman Old Style" w:eastAsia="Batang" w:hAnsi="Bookman Old Style"/>
        </w:rPr>
        <w:t xml:space="preserve"> Islam</w:t>
      </w:r>
      <w:r w:rsidRPr="00BE2B9F">
        <w:rPr>
          <w:rFonts w:ascii="Bookman Old Style" w:eastAsia="Batang" w:hAnsi="Bookman Old Style"/>
          <w:lang w:val="id-ID"/>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rincian</w:t>
      </w:r>
      <w:proofErr w:type="spellEnd"/>
      <w:r w:rsidRPr="00BE2B9F">
        <w:rPr>
          <w:rFonts w:ascii="Bookman Old Style" w:eastAsia="Batang" w:hAnsi="Bookman Old Style"/>
        </w:rPr>
        <w:t xml:space="preserve"> data </w:t>
      </w:r>
      <w:proofErr w:type="spellStart"/>
      <w:r w:rsidRPr="00BE2B9F">
        <w:rPr>
          <w:rFonts w:ascii="Bookman Old Style" w:eastAsia="Batang" w:hAnsi="Bookman Old Style"/>
        </w:rPr>
        <w:t>sebagai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berikut</w:t>
      </w:r>
      <w:proofErr w:type="spellEnd"/>
      <w:r w:rsidRPr="00BE2B9F">
        <w:rPr>
          <w:rFonts w:ascii="Bookman Old Style" w:eastAsia="Batang" w:hAnsi="Bookman Old Style"/>
        </w:rPr>
        <w:t xml:space="preserve"> :</w:t>
      </w:r>
    </w:p>
    <w:p w:rsidR="00072349" w:rsidRPr="00BE2B9F" w:rsidRDefault="00072349" w:rsidP="000366F7">
      <w:pPr>
        <w:spacing w:line="360" w:lineRule="auto"/>
        <w:ind w:firstLine="426"/>
        <w:jc w:val="both"/>
        <w:rPr>
          <w:rFonts w:ascii="Bookman Old Style" w:eastAsia="Batang" w:hAnsi="Bookman Old Style"/>
          <w:lang w:val="id-ID"/>
        </w:rPr>
      </w:pPr>
    </w:p>
    <w:tbl>
      <w:tblPr>
        <w:tblStyle w:val="TableGrid"/>
        <w:tblW w:w="0" w:type="auto"/>
        <w:jc w:val="center"/>
        <w:tblLook w:val="04A0" w:firstRow="1" w:lastRow="0" w:firstColumn="1" w:lastColumn="0" w:noHBand="0" w:noVBand="1"/>
      </w:tblPr>
      <w:tblGrid>
        <w:gridCol w:w="869"/>
        <w:gridCol w:w="2429"/>
        <w:gridCol w:w="2303"/>
      </w:tblGrid>
      <w:tr w:rsidR="00705412" w:rsidRPr="006C2EF1" w:rsidTr="006C2EF1">
        <w:trPr>
          <w:trHeight w:val="455"/>
          <w:jc w:val="center"/>
        </w:trPr>
        <w:tc>
          <w:tcPr>
            <w:tcW w:w="869" w:type="dxa"/>
            <w:vAlign w:val="center"/>
          </w:tcPr>
          <w:p w:rsidR="00705412" w:rsidRPr="006C2EF1" w:rsidRDefault="00705412" w:rsidP="006C2EF1">
            <w:pPr>
              <w:ind w:left="0" w:hanging="45"/>
              <w:jc w:val="center"/>
              <w:rPr>
                <w:rFonts w:ascii="Bookman Old Style" w:eastAsia="Batang" w:hAnsi="Bookman Old Style"/>
                <w:b/>
                <w:bCs/>
                <w:sz w:val="24"/>
                <w:szCs w:val="24"/>
                <w:lang w:val="id-ID"/>
              </w:rPr>
            </w:pPr>
            <w:r w:rsidRPr="006C2EF1">
              <w:rPr>
                <w:rFonts w:ascii="Bookman Old Style" w:eastAsia="Batang" w:hAnsi="Bookman Old Style"/>
                <w:b/>
                <w:bCs/>
                <w:sz w:val="24"/>
                <w:szCs w:val="24"/>
                <w:lang w:val="id-ID"/>
              </w:rPr>
              <w:t>No</w:t>
            </w:r>
          </w:p>
        </w:tc>
        <w:tc>
          <w:tcPr>
            <w:tcW w:w="2429" w:type="dxa"/>
            <w:vAlign w:val="center"/>
          </w:tcPr>
          <w:p w:rsidR="00705412" w:rsidRPr="006C2EF1" w:rsidRDefault="00705412" w:rsidP="006C2EF1">
            <w:pPr>
              <w:ind w:left="-50"/>
              <w:jc w:val="center"/>
              <w:rPr>
                <w:rFonts w:ascii="Bookman Old Style" w:eastAsia="Batang" w:hAnsi="Bookman Old Style"/>
                <w:b/>
                <w:bCs/>
                <w:sz w:val="24"/>
                <w:szCs w:val="24"/>
                <w:lang w:val="id-ID"/>
              </w:rPr>
            </w:pPr>
            <w:r w:rsidRPr="006C2EF1">
              <w:rPr>
                <w:rFonts w:ascii="Bookman Old Style" w:eastAsia="Batang" w:hAnsi="Bookman Old Style"/>
                <w:b/>
                <w:bCs/>
                <w:sz w:val="24"/>
                <w:szCs w:val="24"/>
                <w:lang w:val="id-ID"/>
              </w:rPr>
              <w:t>Agama</w:t>
            </w:r>
          </w:p>
        </w:tc>
        <w:tc>
          <w:tcPr>
            <w:tcW w:w="2303" w:type="dxa"/>
            <w:vAlign w:val="center"/>
          </w:tcPr>
          <w:p w:rsidR="00705412" w:rsidRPr="006C2EF1" w:rsidRDefault="00705412" w:rsidP="006C2EF1">
            <w:pPr>
              <w:ind w:left="-95"/>
              <w:jc w:val="center"/>
              <w:rPr>
                <w:rFonts w:ascii="Bookman Old Style" w:eastAsia="Batang" w:hAnsi="Bookman Old Style"/>
                <w:b/>
                <w:bCs/>
                <w:sz w:val="24"/>
                <w:szCs w:val="24"/>
                <w:lang w:val="id-ID"/>
              </w:rPr>
            </w:pPr>
            <w:r w:rsidRPr="006C2EF1">
              <w:rPr>
                <w:rFonts w:ascii="Bookman Old Style" w:eastAsia="Batang" w:hAnsi="Bookman Old Style"/>
                <w:b/>
                <w:bCs/>
                <w:sz w:val="24"/>
                <w:szCs w:val="24"/>
                <w:lang w:val="id-ID"/>
              </w:rPr>
              <w:t>Jumlah</w:t>
            </w:r>
          </w:p>
        </w:tc>
      </w:tr>
      <w:tr w:rsidR="00705412" w:rsidRPr="006C2EF1" w:rsidTr="006C2EF1">
        <w:trPr>
          <w:trHeight w:val="477"/>
          <w:jc w:val="center"/>
        </w:trPr>
        <w:tc>
          <w:tcPr>
            <w:tcW w:w="869" w:type="dxa"/>
            <w:vAlign w:val="center"/>
          </w:tcPr>
          <w:p w:rsidR="00705412" w:rsidRPr="006C2EF1" w:rsidRDefault="00907C41" w:rsidP="006C2EF1">
            <w:pPr>
              <w:ind w:left="0" w:hanging="4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1</w:t>
            </w:r>
          </w:p>
        </w:tc>
        <w:tc>
          <w:tcPr>
            <w:tcW w:w="2429" w:type="dxa"/>
            <w:vAlign w:val="center"/>
          </w:tcPr>
          <w:p w:rsidR="00705412" w:rsidRPr="006C2EF1" w:rsidRDefault="00705412" w:rsidP="006C2EF1">
            <w:pPr>
              <w:ind w:left="-50"/>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Islam</w:t>
            </w:r>
          </w:p>
        </w:tc>
        <w:tc>
          <w:tcPr>
            <w:tcW w:w="2303" w:type="dxa"/>
            <w:vAlign w:val="center"/>
          </w:tcPr>
          <w:p w:rsidR="00705412" w:rsidRPr="006C2EF1" w:rsidRDefault="00BF3286" w:rsidP="006C2EF1">
            <w:pPr>
              <w:ind w:left="-9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3822</w:t>
            </w:r>
          </w:p>
        </w:tc>
      </w:tr>
      <w:tr w:rsidR="00705412" w:rsidRPr="006C2EF1" w:rsidTr="006C2EF1">
        <w:trPr>
          <w:trHeight w:val="455"/>
          <w:jc w:val="center"/>
        </w:trPr>
        <w:tc>
          <w:tcPr>
            <w:tcW w:w="869" w:type="dxa"/>
            <w:vAlign w:val="center"/>
          </w:tcPr>
          <w:p w:rsidR="00705412" w:rsidRPr="006C2EF1" w:rsidRDefault="00907C41" w:rsidP="006C2EF1">
            <w:pPr>
              <w:ind w:left="0" w:hanging="4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2</w:t>
            </w:r>
          </w:p>
        </w:tc>
        <w:tc>
          <w:tcPr>
            <w:tcW w:w="2429" w:type="dxa"/>
            <w:vAlign w:val="center"/>
          </w:tcPr>
          <w:p w:rsidR="00705412" w:rsidRPr="006C2EF1" w:rsidRDefault="00705412" w:rsidP="006C2EF1">
            <w:pPr>
              <w:ind w:left="-50"/>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Kristen</w:t>
            </w:r>
          </w:p>
        </w:tc>
        <w:tc>
          <w:tcPr>
            <w:tcW w:w="2303" w:type="dxa"/>
            <w:vAlign w:val="center"/>
          </w:tcPr>
          <w:p w:rsidR="00705412" w:rsidRPr="006C2EF1" w:rsidRDefault="00BF3286" w:rsidP="006C2EF1">
            <w:pPr>
              <w:ind w:left="-9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8</w:t>
            </w:r>
          </w:p>
        </w:tc>
      </w:tr>
      <w:tr w:rsidR="00705412" w:rsidRPr="006C2EF1" w:rsidTr="006C2EF1">
        <w:trPr>
          <w:trHeight w:val="455"/>
          <w:jc w:val="center"/>
        </w:trPr>
        <w:tc>
          <w:tcPr>
            <w:tcW w:w="869" w:type="dxa"/>
            <w:vAlign w:val="center"/>
          </w:tcPr>
          <w:p w:rsidR="00705412" w:rsidRPr="006C2EF1" w:rsidRDefault="00907C41" w:rsidP="006C2EF1">
            <w:pPr>
              <w:ind w:left="0" w:hanging="4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3</w:t>
            </w:r>
          </w:p>
        </w:tc>
        <w:tc>
          <w:tcPr>
            <w:tcW w:w="2429" w:type="dxa"/>
            <w:vAlign w:val="center"/>
          </w:tcPr>
          <w:p w:rsidR="00705412" w:rsidRPr="006C2EF1" w:rsidRDefault="00705412" w:rsidP="006C2EF1">
            <w:pPr>
              <w:ind w:left="-50"/>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Katolik</w:t>
            </w:r>
          </w:p>
        </w:tc>
        <w:tc>
          <w:tcPr>
            <w:tcW w:w="2303" w:type="dxa"/>
            <w:vAlign w:val="center"/>
          </w:tcPr>
          <w:p w:rsidR="00705412" w:rsidRPr="006C2EF1" w:rsidRDefault="00BF3286" w:rsidP="006C2EF1">
            <w:pPr>
              <w:ind w:left="-9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6</w:t>
            </w:r>
          </w:p>
        </w:tc>
      </w:tr>
      <w:tr w:rsidR="00705412" w:rsidRPr="006C2EF1" w:rsidTr="006C2EF1">
        <w:trPr>
          <w:trHeight w:val="455"/>
          <w:jc w:val="center"/>
        </w:trPr>
        <w:tc>
          <w:tcPr>
            <w:tcW w:w="869" w:type="dxa"/>
            <w:vAlign w:val="center"/>
          </w:tcPr>
          <w:p w:rsidR="00705412" w:rsidRPr="006C2EF1" w:rsidRDefault="00907C41" w:rsidP="006C2EF1">
            <w:pPr>
              <w:ind w:left="0" w:hanging="4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4</w:t>
            </w:r>
          </w:p>
        </w:tc>
        <w:tc>
          <w:tcPr>
            <w:tcW w:w="2429" w:type="dxa"/>
            <w:vAlign w:val="center"/>
          </w:tcPr>
          <w:p w:rsidR="00705412" w:rsidRPr="006C2EF1" w:rsidRDefault="00705412" w:rsidP="006C2EF1">
            <w:pPr>
              <w:ind w:left="-50"/>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Hindu</w:t>
            </w:r>
          </w:p>
        </w:tc>
        <w:tc>
          <w:tcPr>
            <w:tcW w:w="2303" w:type="dxa"/>
            <w:vAlign w:val="center"/>
          </w:tcPr>
          <w:p w:rsidR="00705412" w:rsidRPr="006C2EF1" w:rsidRDefault="00BF3286" w:rsidP="006C2EF1">
            <w:pPr>
              <w:ind w:left="-9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4</w:t>
            </w:r>
          </w:p>
        </w:tc>
      </w:tr>
      <w:tr w:rsidR="00705412" w:rsidRPr="006C2EF1" w:rsidTr="006C2EF1">
        <w:trPr>
          <w:trHeight w:val="477"/>
          <w:jc w:val="center"/>
        </w:trPr>
        <w:tc>
          <w:tcPr>
            <w:tcW w:w="869" w:type="dxa"/>
            <w:vAlign w:val="center"/>
          </w:tcPr>
          <w:p w:rsidR="00705412" w:rsidRPr="006C2EF1" w:rsidRDefault="00907C41" w:rsidP="006C2EF1">
            <w:pPr>
              <w:ind w:left="0" w:hanging="4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5</w:t>
            </w:r>
          </w:p>
        </w:tc>
        <w:tc>
          <w:tcPr>
            <w:tcW w:w="2429" w:type="dxa"/>
            <w:vAlign w:val="center"/>
          </w:tcPr>
          <w:p w:rsidR="00705412" w:rsidRPr="006C2EF1" w:rsidRDefault="00705412" w:rsidP="006C2EF1">
            <w:pPr>
              <w:ind w:left="-50"/>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Budha</w:t>
            </w:r>
          </w:p>
        </w:tc>
        <w:tc>
          <w:tcPr>
            <w:tcW w:w="2303" w:type="dxa"/>
            <w:vAlign w:val="center"/>
          </w:tcPr>
          <w:p w:rsidR="00705412" w:rsidRPr="006C2EF1" w:rsidRDefault="00BF3286" w:rsidP="006C2EF1">
            <w:pPr>
              <w:ind w:left="-9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1</w:t>
            </w:r>
          </w:p>
        </w:tc>
      </w:tr>
      <w:tr w:rsidR="00705412" w:rsidRPr="006C2EF1" w:rsidTr="006C2EF1">
        <w:trPr>
          <w:trHeight w:val="477"/>
          <w:jc w:val="center"/>
        </w:trPr>
        <w:tc>
          <w:tcPr>
            <w:tcW w:w="869" w:type="dxa"/>
            <w:vAlign w:val="center"/>
          </w:tcPr>
          <w:p w:rsidR="00705412" w:rsidRPr="006C2EF1" w:rsidRDefault="00907C41" w:rsidP="006C2EF1">
            <w:pPr>
              <w:ind w:left="0" w:hanging="45"/>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6</w:t>
            </w:r>
          </w:p>
        </w:tc>
        <w:tc>
          <w:tcPr>
            <w:tcW w:w="2429" w:type="dxa"/>
            <w:vAlign w:val="center"/>
          </w:tcPr>
          <w:p w:rsidR="00705412" w:rsidRPr="006C2EF1" w:rsidRDefault="00705412" w:rsidP="006C2EF1">
            <w:pPr>
              <w:ind w:left="-50"/>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Lainnya</w:t>
            </w:r>
          </w:p>
        </w:tc>
        <w:tc>
          <w:tcPr>
            <w:tcW w:w="2303" w:type="dxa"/>
            <w:vAlign w:val="center"/>
          </w:tcPr>
          <w:p w:rsidR="00705412" w:rsidRPr="006C2EF1" w:rsidRDefault="00BF3286" w:rsidP="006C2EF1">
            <w:pPr>
              <w:jc w:val="center"/>
              <w:rPr>
                <w:rFonts w:ascii="Bookman Old Style" w:eastAsia="Batang" w:hAnsi="Bookman Old Style"/>
                <w:sz w:val="24"/>
                <w:szCs w:val="24"/>
                <w:lang w:val="id-ID"/>
              </w:rPr>
            </w:pPr>
            <w:r w:rsidRPr="006C2EF1">
              <w:rPr>
                <w:rFonts w:ascii="Bookman Old Style" w:eastAsia="Batang" w:hAnsi="Bookman Old Style"/>
                <w:sz w:val="24"/>
                <w:szCs w:val="24"/>
                <w:lang w:val="id-ID"/>
              </w:rPr>
              <w:t>-</w:t>
            </w:r>
          </w:p>
        </w:tc>
      </w:tr>
    </w:tbl>
    <w:p w:rsidR="00C91E90" w:rsidRPr="00BE2B9F" w:rsidRDefault="00C91E90" w:rsidP="00705412">
      <w:pPr>
        <w:tabs>
          <w:tab w:val="left" w:pos="-3553"/>
          <w:tab w:val="left" w:pos="2805"/>
        </w:tabs>
        <w:spacing w:line="360" w:lineRule="auto"/>
        <w:jc w:val="both"/>
        <w:rPr>
          <w:rFonts w:ascii="Bookman Old Style" w:eastAsia="Batang" w:hAnsi="Bookman Old Style"/>
          <w:lang w:val="id-ID"/>
        </w:rPr>
      </w:pPr>
    </w:p>
    <w:p w:rsidR="00C91E90" w:rsidRPr="00DA4F2B" w:rsidRDefault="00BF2A48" w:rsidP="00DA4F2B">
      <w:pPr>
        <w:pStyle w:val="ListParagraph"/>
        <w:numPr>
          <w:ilvl w:val="0"/>
          <w:numId w:val="15"/>
        </w:numPr>
        <w:tabs>
          <w:tab w:val="left" w:pos="-3553"/>
        </w:tabs>
        <w:spacing w:line="360" w:lineRule="auto"/>
        <w:ind w:left="284"/>
        <w:jc w:val="both"/>
        <w:rPr>
          <w:rFonts w:ascii="Bookman Old Style" w:eastAsia="Batang" w:hAnsi="Bookman Old Style"/>
          <w:b/>
        </w:rPr>
      </w:pPr>
      <w:r w:rsidRPr="00DA4F2B">
        <w:rPr>
          <w:rFonts w:ascii="Bookman Old Style" w:eastAsia="Batang" w:hAnsi="Bookman Old Style"/>
          <w:b/>
          <w:lang w:val="sv-SE"/>
        </w:rPr>
        <w:t xml:space="preserve">Jumlah Penduduk menurut </w:t>
      </w:r>
      <w:r w:rsidR="00DA4F2B">
        <w:rPr>
          <w:rFonts w:ascii="Bookman Old Style" w:eastAsia="Batang" w:hAnsi="Bookman Old Style"/>
          <w:b/>
          <w:lang w:val="sv-SE"/>
        </w:rPr>
        <w:t>Tingkat P</w:t>
      </w:r>
      <w:r w:rsidRPr="00DA4F2B">
        <w:rPr>
          <w:rFonts w:ascii="Bookman Old Style" w:eastAsia="Batang" w:hAnsi="Bookman Old Style"/>
          <w:b/>
          <w:lang w:val="sv-SE"/>
        </w:rPr>
        <w:t>endidikan</w:t>
      </w:r>
    </w:p>
    <w:p w:rsidR="00C91E90" w:rsidRPr="00BE2B9F" w:rsidRDefault="00BF2A48" w:rsidP="00EF246C">
      <w:pPr>
        <w:tabs>
          <w:tab w:val="left" w:pos="-3553"/>
        </w:tabs>
        <w:spacing w:line="360" w:lineRule="auto"/>
        <w:ind w:firstLine="851"/>
        <w:jc w:val="both"/>
        <w:rPr>
          <w:rFonts w:ascii="Bookman Old Style" w:eastAsia="Batang" w:hAnsi="Bookman Old Style"/>
          <w:lang w:val="id-ID"/>
        </w:rPr>
      </w:pPr>
      <w:r w:rsidRPr="00BE2B9F">
        <w:rPr>
          <w:rFonts w:ascii="Bookman Old Style" w:eastAsia="Batang" w:hAnsi="Bookman Old Style"/>
        </w:rPr>
        <w:t xml:space="preserve">Tingkat </w:t>
      </w:r>
      <w:proofErr w:type="spellStart"/>
      <w:r w:rsidRPr="00BE2B9F">
        <w:rPr>
          <w:rFonts w:ascii="Bookman Old Style" w:eastAsia="Batang" w:hAnsi="Bookman Old Style"/>
        </w:rPr>
        <w:t>pendidikan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berpengaruh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pada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kualitas</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sumberdaya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manusia</w:t>
      </w:r>
      <w:proofErr w:type="spellEnd"/>
      <w:r w:rsidRPr="00BE2B9F">
        <w:rPr>
          <w:rFonts w:ascii="Bookman Old Style" w:eastAsia="Batang" w:hAnsi="Bookman Old Style"/>
        </w:rPr>
        <w:t xml:space="preserve">. Proses </w:t>
      </w:r>
      <w:proofErr w:type="spellStart"/>
      <w:r w:rsidRPr="00BE2B9F">
        <w:rPr>
          <w:rFonts w:ascii="Bookman Old Style" w:eastAsia="Batang" w:hAnsi="Bookman Old Style"/>
        </w:rPr>
        <w:t>pembangunan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proofErr w:type="gramStart"/>
      <w:r w:rsidRPr="00BE2B9F">
        <w:rPr>
          <w:rFonts w:ascii="Bookman Old Style" w:eastAsia="Batang" w:hAnsi="Bookman Old Style"/>
        </w:rPr>
        <w:t>akan</w:t>
      </w:r>
      <w:proofErr w:type="spellEnd"/>
      <w:proofErr w:type="gramEnd"/>
      <w:r w:rsidRPr="00BE2B9F">
        <w:rPr>
          <w:rFonts w:ascii="Bookman Old Style" w:eastAsia="Batang" w:hAnsi="Bookman Old Style"/>
        </w:rPr>
        <w:t xml:space="preserve"> </w:t>
      </w:r>
      <w:proofErr w:type="spellStart"/>
      <w:r w:rsidRPr="00BE2B9F">
        <w:rPr>
          <w:rFonts w:ascii="Bookman Old Style" w:eastAsia="Batang" w:hAnsi="Bookman Old Style"/>
        </w:rPr>
        <w:t>berjalan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lancar</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apabila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memiliki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tingkat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pendidikan</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cukup</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tinggi</w:t>
      </w:r>
      <w:proofErr w:type="spellEnd"/>
      <w:r w:rsidRPr="00BE2B9F">
        <w:rPr>
          <w:rFonts w:ascii="Bookman Old Style" w:eastAsia="Batang" w:hAnsi="Bookman Old Style"/>
        </w:rPr>
        <w:t xml:space="preserve">. </w:t>
      </w:r>
      <w:r w:rsidRPr="00BE2B9F">
        <w:rPr>
          <w:rFonts w:ascii="Bookman Old Style" w:eastAsia="Batang" w:hAnsi="Bookman Old Style"/>
          <w:lang w:val="sv-SE"/>
        </w:rPr>
        <w:lastRenderedPageBreak/>
        <w:t xml:space="preserve">Akses untuk mendapatkan pendidikan jauh lebih mudah karena jarak tempat pendidikan baik tingkat SD sampai SMA dekat dengan pemukiman warga, akan tetapi kalau dilihat dari data statistik masih rendahnya tingkat pendidikan masyarakat merupakan suatu permasalahan yang harus segera dipecahkan terutama dalam membangun kesadaran masyarakat akan arti pentingya pendidikan. </w:t>
      </w:r>
      <w:r w:rsidRPr="00BE2B9F">
        <w:rPr>
          <w:rFonts w:ascii="Bookman Old Style" w:eastAsia="Batang" w:hAnsi="Bookman Old Style"/>
        </w:rPr>
        <w:t xml:space="preserve">Data </w:t>
      </w:r>
      <w:proofErr w:type="spellStart"/>
      <w:r w:rsidRPr="00BE2B9F">
        <w:rPr>
          <w:rFonts w:ascii="Bookman Old Style" w:eastAsia="Batang" w:hAnsi="Bookman Old Style"/>
        </w:rPr>
        <w:t>penduduk</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menurut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tingkat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pendidikannya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dapat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dilihat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pada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Tabel</w:t>
      </w:r>
      <w:proofErr w:type="spellEnd"/>
      <w:r w:rsidRPr="00BE2B9F">
        <w:rPr>
          <w:rFonts w:ascii="Bookman Old Style" w:eastAsia="Batang" w:hAnsi="Bookman Old Style"/>
        </w:rPr>
        <w:t xml:space="preserve"> </w:t>
      </w:r>
      <w:r w:rsidRPr="00BE2B9F">
        <w:rPr>
          <w:rFonts w:ascii="Bookman Old Style" w:eastAsia="Batang" w:hAnsi="Bookman Old Style"/>
          <w:lang w:val="id-ID"/>
        </w:rPr>
        <w:t>berikut</w:t>
      </w:r>
      <w:r w:rsidR="00C91E90" w:rsidRPr="00BE2B9F">
        <w:rPr>
          <w:rFonts w:ascii="Bookman Old Style" w:eastAsia="Batang" w:hAnsi="Bookman Old Style"/>
        </w:rPr>
        <w:t xml:space="preserve">. </w:t>
      </w:r>
    </w:p>
    <w:p w:rsidR="00907C41" w:rsidRPr="00BE2B9F" w:rsidRDefault="00907C41" w:rsidP="000366F7">
      <w:pPr>
        <w:tabs>
          <w:tab w:val="left" w:pos="-3553"/>
        </w:tabs>
        <w:spacing w:line="360" w:lineRule="auto"/>
        <w:jc w:val="both"/>
        <w:rPr>
          <w:rFonts w:ascii="Bookman Old Style" w:eastAsia="Batang" w:hAnsi="Bookman Old Style"/>
          <w:lang w:val="id-ID"/>
        </w:rPr>
      </w:pPr>
    </w:p>
    <w:tbl>
      <w:tblPr>
        <w:tblW w:w="7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63"/>
        <w:gridCol w:w="2210"/>
        <w:gridCol w:w="1123"/>
      </w:tblGrid>
      <w:tr w:rsidR="00BF2A48" w:rsidRPr="00BE2B9F" w:rsidTr="0003474C">
        <w:trPr>
          <w:trHeight w:val="613"/>
          <w:jc w:val="center"/>
        </w:trPr>
        <w:tc>
          <w:tcPr>
            <w:tcW w:w="1008" w:type="dxa"/>
            <w:vAlign w:val="center"/>
          </w:tcPr>
          <w:p w:rsidR="00BF2A48" w:rsidRPr="00BE2B9F" w:rsidRDefault="00BF2A48" w:rsidP="000366F7">
            <w:pPr>
              <w:spacing w:line="360" w:lineRule="auto"/>
              <w:ind w:left="426" w:hanging="426"/>
              <w:jc w:val="center"/>
              <w:rPr>
                <w:rFonts w:ascii="Bookman Old Style" w:eastAsia="Batang" w:hAnsi="Bookman Old Style"/>
                <w:b/>
              </w:rPr>
            </w:pPr>
            <w:r w:rsidRPr="00BE2B9F">
              <w:rPr>
                <w:rFonts w:ascii="Bookman Old Style" w:eastAsia="Batang" w:hAnsi="Bookman Old Style"/>
                <w:b/>
              </w:rPr>
              <w:t>No</w:t>
            </w:r>
          </w:p>
        </w:tc>
        <w:tc>
          <w:tcPr>
            <w:tcW w:w="2763" w:type="dxa"/>
            <w:vAlign w:val="center"/>
          </w:tcPr>
          <w:p w:rsidR="00BF2A48" w:rsidRPr="00BE2B9F" w:rsidRDefault="00BF2A48" w:rsidP="000366F7">
            <w:pPr>
              <w:spacing w:line="360" w:lineRule="auto"/>
              <w:ind w:left="426" w:hanging="426"/>
              <w:jc w:val="center"/>
              <w:rPr>
                <w:rFonts w:ascii="Bookman Old Style" w:eastAsia="Batang" w:hAnsi="Bookman Old Style"/>
                <w:b/>
              </w:rPr>
            </w:pPr>
            <w:r w:rsidRPr="00BE2B9F">
              <w:rPr>
                <w:rFonts w:ascii="Bookman Old Style" w:eastAsia="Batang" w:hAnsi="Bookman Old Style"/>
                <w:b/>
              </w:rPr>
              <w:t xml:space="preserve">Tingkat </w:t>
            </w:r>
            <w:proofErr w:type="spellStart"/>
            <w:r w:rsidRPr="00BE2B9F">
              <w:rPr>
                <w:rFonts w:ascii="Bookman Old Style" w:eastAsia="Batang" w:hAnsi="Bookman Old Style"/>
                <w:b/>
              </w:rPr>
              <w:t>Pendidikan</w:t>
            </w:r>
            <w:proofErr w:type="spellEnd"/>
          </w:p>
        </w:tc>
        <w:tc>
          <w:tcPr>
            <w:tcW w:w="2210" w:type="dxa"/>
            <w:vAlign w:val="center"/>
          </w:tcPr>
          <w:p w:rsidR="00BF2A48" w:rsidRPr="00BE2B9F" w:rsidRDefault="00BF2A48" w:rsidP="000366F7">
            <w:pPr>
              <w:spacing w:line="360" w:lineRule="auto"/>
              <w:ind w:left="-108" w:hanging="34"/>
              <w:jc w:val="center"/>
              <w:rPr>
                <w:rFonts w:ascii="Bookman Old Style" w:eastAsia="Batang" w:hAnsi="Bookman Old Style"/>
                <w:b/>
              </w:rPr>
            </w:pPr>
            <w:proofErr w:type="spellStart"/>
            <w:r w:rsidRPr="00BE2B9F">
              <w:rPr>
                <w:rFonts w:ascii="Bookman Old Style" w:eastAsia="Batang" w:hAnsi="Bookman Old Style"/>
                <w:b/>
              </w:rPr>
              <w:t>Jumlah</w:t>
            </w:r>
            <w:proofErr w:type="spellEnd"/>
            <w:r w:rsidRPr="00BE2B9F">
              <w:rPr>
                <w:rFonts w:ascii="Bookman Old Style" w:eastAsia="Batang" w:hAnsi="Bookman Old Style"/>
                <w:b/>
              </w:rPr>
              <w:t xml:space="preserve"> </w:t>
            </w:r>
            <w:proofErr w:type="spellStart"/>
            <w:r w:rsidRPr="00BE2B9F">
              <w:rPr>
                <w:rFonts w:ascii="Bookman Old Style" w:eastAsia="Batang" w:hAnsi="Bookman Old Style"/>
                <w:b/>
              </w:rPr>
              <w:t>Penduduk</w:t>
            </w:r>
            <w:proofErr w:type="spellEnd"/>
          </w:p>
        </w:tc>
        <w:tc>
          <w:tcPr>
            <w:tcW w:w="1123" w:type="dxa"/>
            <w:vAlign w:val="center"/>
          </w:tcPr>
          <w:p w:rsidR="00BF2A48" w:rsidRPr="00BE2B9F" w:rsidRDefault="00BF2A48" w:rsidP="000366F7">
            <w:pPr>
              <w:spacing w:line="360" w:lineRule="auto"/>
              <w:ind w:left="426" w:hanging="426"/>
              <w:jc w:val="center"/>
              <w:rPr>
                <w:rFonts w:ascii="Bookman Old Style" w:eastAsia="Batang" w:hAnsi="Bookman Old Style"/>
                <w:b/>
              </w:rPr>
            </w:pPr>
            <w:proofErr w:type="spellStart"/>
            <w:r w:rsidRPr="00BE2B9F">
              <w:rPr>
                <w:rFonts w:ascii="Bookman Old Style" w:eastAsia="Batang" w:hAnsi="Bookman Old Style"/>
                <w:b/>
              </w:rPr>
              <w:t>Ket</w:t>
            </w:r>
            <w:proofErr w:type="spellEnd"/>
          </w:p>
        </w:tc>
      </w:tr>
      <w:tr w:rsidR="000A583E" w:rsidRPr="00BE2B9F" w:rsidTr="0003474C">
        <w:trPr>
          <w:trHeight w:val="363"/>
          <w:jc w:val="center"/>
        </w:trPr>
        <w:tc>
          <w:tcPr>
            <w:tcW w:w="1008" w:type="dxa"/>
            <w:vAlign w:val="center"/>
          </w:tcPr>
          <w:p w:rsidR="000A583E" w:rsidRPr="00BE2B9F" w:rsidRDefault="000A583E" w:rsidP="0003474C">
            <w:pPr>
              <w:tabs>
                <w:tab w:val="left" w:pos="360"/>
                <w:tab w:val="left" w:pos="567"/>
                <w:tab w:val="left" w:pos="1080"/>
                <w:tab w:val="left" w:pos="1134"/>
                <w:tab w:val="left" w:pos="2880"/>
              </w:tabs>
              <w:spacing w:line="360" w:lineRule="auto"/>
              <w:ind w:left="426" w:hanging="307"/>
              <w:jc w:val="center"/>
              <w:rPr>
                <w:rFonts w:ascii="Bookman Old Style" w:eastAsia="Batang" w:hAnsi="Bookman Old Style"/>
              </w:rPr>
            </w:pPr>
            <w:r w:rsidRPr="00BE2B9F">
              <w:rPr>
                <w:rFonts w:ascii="Bookman Old Style" w:eastAsia="Batang" w:hAnsi="Bookman Old Style"/>
              </w:rPr>
              <w:t>1</w:t>
            </w:r>
          </w:p>
        </w:tc>
        <w:tc>
          <w:tcPr>
            <w:tcW w:w="2763" w:type="dxa"/>
            <w:vAlign w:val="center"/>
          </w:tcPr>
          <w:p w:rsidR="000A583E" w:rsidRPr="00BE2B9F" w:rsidRDefault="00D55C7D" w:rsidP="000366F7">
            <w:pPr>
              <w:spacing w:line="360" w:lineRule="auto"/>
              <w:rPr>
                <w:rFonts w:ascii="Bookman Old Style" w:eastAsia="Batang" w:hAnsi="Bookman Old Style"/>
                <w:lang w:val="id-ID"/>
              </w:rPr>
            </w:pPr>
            <w:r w:rsidRPr="00BE2B9F">
              <w:rPr>
                <w:rFonts w:ascii="Bookman Old Style" w:eastAsia="Batang" w:hAnsi="Bookman Old Style"/>
                <w:lang w:val="id-ID"/>
              </w:rPr>
              <w:t>Tidak/</w:t>
            </w:r>
            <w:proofErr w:type="spellStart"/>
            <w:r w:rsidR="000A583E" w:rsidRPr="00BE2B9F">
              <w:rPr>
                <w:rFonts w:ascii="Bookman Old Style" w:eastAsia="Batang" w:hAnsi="Bookman Old Style"/>
              </w:rPr>
              <w:t>Belum</w:t>
            </w:r>
            <w:proofErr w:type="spellEnd"/>
            <w:r w:rsidR="000A583E" w:rsidRPr="00BE2B9F">
              <w:rPr>
                <w:rFonts w:ascii="Bookman Old Style" w:eastAsia="Batang" w:hAnsi="Bookman Old Style"/>
              </w:rPr>
              <w:t xml:space="preserve"> </w:t>
            </w:r>
            <w:r w:rsidRPr="00BE2B9F">
              <w:rPr>
                <w:rFonts w:ascii="Bookman Old Style" w:eastAsia="Batang" w:hAnsi="Bookman Old Style"/>
                <w:lang w:val="id-ID"/>
              </w:rPr>
              <w:t>Sekolah</w:t>
            </w:r>
          </w:p>
        </w:tc>
        <w:tc>
          <w:tcPr>
            <w:tcW w:w="2210" w:type="dxa"/>
            <w:vAlign w:val="center"/>
          </w:tcPr>
          <w:p w:rsidR="000A583E" w:rsidRPr="00BE2B9F" w:rsidRDefault="00D55C7D" w:rsidP="000366F7">
            <w:pPr>
              <w:spacing w:line="360" w:lineRule="auto"/>
              <w:jc w:val="center"/>
              <w:rPr>
                <w:rFonts w:ascii="Bookman Old Style" w:eastAsia="Batang" w:hAnsi="Bookman Old Style"/>
                <w:color w:val="000000"/>
                <w:lang w:val="id-ID"/>
              </w:rPr>
            </w:pPr>
            <w:r w:rsidRPr="00BE2B9F">
              <w:rPr>
                <w:rFonts w:ascii="Bookman Old Style" w:eastAsia="Batang" w:hAnsi="Bookman Old Style"/>
                <w:color w:val="000000"/>
                <w:lang w:val="id-ID"/>
              </w:rPr>
              <w:t>638</w:t>
            </w:r>
          </w:p>
        </w:tc>
        <w:tc>
          <w:tcPr>
            <w:tcW w:w="1123" w:type="dxa"/>
            <w:vAlign w:val="center"/>
          </w:tcPr>
          <w:p w:rsidR="000A583E" w:rsidRPr="00BE2B9F" w:rsidRDefault="000A583E"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rPr>
            </w:pPr>
          </w:p>
        </w:tc>
      </w:tr>
      <w:tr w:rsidR="00D55C7D" w:rsidRPr="00BE2B9F" w:rsidTr="0003474C">
        <w:trPr>
          <w:trHeight w:val="363"/>
          <w:jc w:val="center"/>
        </w:trPr>
        <w:tc>
          <w:tcPr>
            <w:tcW w:w="1008" w:type="dxa"/>
            <w:vAlign w:val="center"/>
          </w:tcPr>
          <w:p w:rsidR="00D55C7D" w:rsidRPr="00BE2B9F" w:rsidRDefault="00D55C7D" w:rsidP="0003474C">
            <w:pPr>
              <w:tabs>
                <w:tab w:val="left" w:pos="360"/>
                <w:tab w:val="left" w:pos="567"/>
                <w:tab w:val="left" w:pos="1080"/>
                <w:tab w:val="left" w:pos="1134"/>
                <w:tab w:val="left" w:pos="2880"/>
              </w:tabs>
              <w:spacing w:line="360" w:lineRule="auto"/>
              <w:ind w:left="426" w:hanging="307"/>
              <w:jc w:val="center"/>
              <w:rPr>
                <w:rFonts w:ascii="Bookman Old Style" w:eastAsia="Batang" w:hAnsi="Bookman Old Style"/>
              </w:rPr>
            </w:pPr>
            <w:r w:rsidRPr="00BE2B9F">
              <w:rPr>
                <w:rFonts w:ascii="Bookman Old Style" w:eastAsia="Batang" w:hAnsi="Bookman Old Style"/>
              </w:rPr>
              <w:t>2</w:t>
            </w:r>
          </w:p>
        </w:tc>
        <w:tc>
          <w:tcPr>
            <w:tcW w:w="2763" w:type="dxa"/>
            <w:vAlign w:val="center"/>
          </w:tcPr>
          <w:p w:rsidR="00D55C7D" w:rsidRPr="00BE2B9F" w:rsidRDefault="00D55C7D" w:rsidP="000366F7">
            <w:pPr>
              <w:spacing w:line="360" w:lineRule="auto"/>
              <w:rPr>
                <w:rFonts w:ascii="Bookman Old Style" w:eastAsia="Batang" w:hAnsi="Bookman Old Style"/>
                <w:lang w:val="id-ID"/>
              </w:rPr>
            </w:pPr>
            <w:r w:rsidRPr="00BE2B9F">
              <w:rPr>
                <w:rFonts w:ascii="Bookman Old Style" w:eastAsia="Batang" w:hAnsi="Bookman Old Style"/>
                <w:lang w:val="id-ID"/>
              </w:rPr>
              <w:t>Tidak Lulus SD</w:t>
            </w:r>
          </w:p>
        </w:tc>
        <w:tc>
          <w:tcPr>
            <w:tcW w:w="2210" w:type="dxa"/>
            <w:vAlign w:val="center"/>
          </w:tcPr>
          <w:p w:rsidR="00D55C7D" w:rsidRPr="00BE2B9F" w:rsidRDefault="00D55C7D" w:rsidP="000366F7">
            <w:pPr>
              <w:spacing w:line="360" w:lineRule="auto"/>
              <w:jc w:val="center"/>
              <w:rPr>
                <w:rFonts w:ascii="Bookman Old Style" w:eastAsia="Batang" w:hAnsi="Bookman Old Style"/>
                <w:color w:val="000000"/>
                <w:lang w:val="id-ID"/>
              </w:rPr>
            </w:pPr>
            <w:r w:rsidRPr="00BE2B9F">
              <w:rPr>
                <w:rFonts w:ascii="Bookman Old Style" w:eastAsia="Batang" w:hAnsi="Bookman Old Style"/>
                <w:color w:val="000000"/>
                <w:lang w:val="id-ID"/>
              </w:rPr>
              <w:t>367</w:t>
            </w:r>
          </w:p>
        </w:tc>
        <w:tc>
          <w:tcPr>
            <w:tcW w:w="1123" w:type="dxa"/>
            <w:vAlign w:val="center"/>
          </w:tcPr>
          <w:p w:rsidR="00D55C7D" w:rsidRPr="00BE2B9F" w:rsidRDefault="00D55C7D"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rPr>
            </w:pPr>
          </w:p>
        </w:tc>
      </w:tr>
      <w:tr w:rsidR="00D55C7D" w:rsidRPr="00BE2B9F" w:rsidTr="0003474C">
        <w:trPr>
          <w:trHeight w:val="324"/>
          <w:jc w:val="center"/>
        </w:trPr>
        <w:tc>
          <w:tcPr>
            <w:tcW w:w="1008" w:type="dxa"/>
            <w:vAlign w:val="center"/>
          </w:tcPr>
          <w:p w:rsidR="00D55C7D" w:rsidRPr="00BE2B9F" w:rsidRDefault="00D55C7D" w:rsidP="0003474C">
            <w:pPr>
              <w:tabs>
                <w:tab w:val="left" w:pos="360"/>
                <w:tab w:val="left" w:pos="567"/>
                <w:tab w:val="left" w:pos="1080"/>
                <w:tab w:val="left" w:pos="1134"/>
                <w:tab w:val="left" w:pos="2880"/>
              </w:tabs>
              <w:spacing w:line="360" w:lineRule="auto"/>
              <w:ind w:left="426" w:hanging="307"/>
              <w:jc w:val="center"/>
              <w:rPr>
                <w:rFonts w:ascii="Bookman Old Style" w:eastAsia="Batang" w:hAnsi="Bookman Old Style"/>
              </w:rPr>
            </w:pPr>
            <w:r w:rsidRPr="00BE2B9F">
              <w:rPr>
                <w:rFonts w:ascii="Bookman Old Style" w:eastAsia="Batang" w:hAnsi="Bookman Old Style"/>
              </w:rPr>
              <w:t>3</w:t>
            </w:r>
          </w:p>
        </w:tc>
        <w:tc>
          <w:tcPr>
            <w:tcW w:w="2763" w:type="dxa"/>
            <w:vAlign w:val="center"/>
          </w:tcPr>
          <w:p w:rsidR="00D55C7D" w:rsidRPr="00BE2B9F" w:rsidRDefault="00D55C7D" w:rsidP="000366F7">
            <w:pPr>
              <w:spacing w:line="360" w:lineRule="auto"/>
              <w:ind w:left="108" w:hanging="108"/>
              <w:rPr>
                <w:rFonts w:ascii="Bookman Old Style" w:eastAsia="Batang" w:hAnsi="Bookman Old Style"/>
              </w:rPr>
            </w:pPr>
            <w:r w:rsidRPr="00BE2B9F">
              <w:rPr>
                <w:rFonts w:ascii="Bookman Old Style" w:eastAsia="Batang" w:hAnsi="Bookman Old Style"/>
              </w:rPr>
              <w:t>SD</w:t>
            </w:r>
          </w:p>
        </w:tc>
        <w:tc>
          <w:tcPr>
            <w:tcW w:w="2210" w:type="dxa"/>
          </w:tcPr>
          <w:p w:rsidR="00D55C7D" w:rsidRPr="00BE2B9F" w:rsidRDefault="00D55C7D" w:rsidP="000366F7">
            <w:pPr>
              <w:spacing w:line="360" w:lineRule="auto"/>
              <w:jc w:val="center"/>
              <w:rPr>
                <w:rFonts w:ascii="Bookman Old Style" w:hAnsi="Bookman Old Style"/>
                <w:lang w:val="id-ID"/>
              </w:rPr>
            </w:pPr>
            <w:r w:rsidRPr="00BE2B9F">
              <w:rPr>
                <w:rFonts w:ascii="Bookman Old Style" w:eastAsia="Batang" w:hAnsi="Bookman Old Style"/>
                <w:color w:val="000000"/>
                <w:lang w:val="id-ID"/>
              </w:rPr>
              <w:t>847</w:t>
            </w:r>
          </w:p>
        </w:tc>
        <w:tc>
          <w:tcPr>
            <w:tcW w:w="1123" w:type="dxa"/>
            <w:vAlign w:val="center"/>
          </w:tcPr>
          <w:p w:rsidR="00D55C7D" w:rsidRPr="00BE2B9F" w:rsidRDefault="00D55C7D"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rPr>
            </w:pPr>
          </w:p>
        </w:tc>
      </w:tr>
      <w:tr w:rsidR="00D55C7D" w:rsidRPr="00BE2B9F" w:rsidTr="0003474C">
        <w:trPr>
          <w:trHeight w:val="307"/>
          <w:jc w:val="center"/>
        </w:trPr>
        <w:tc>
          <w:tcPr>
            <w:tcW w:w="1008" w:type="dxa"/>
            <w:vAlign w:val="center"/>
          </w:tcPr>
          <w:p w:rsidR="00D55C7D" w:rsidRPr="00BE2B9F" w:rsidRDefault="00D55C7D" w:rsidP="0003474C">
            <w:pPr>
              <w:tabs>
                <w:tab w:val="left" w:pos="360"/>
                <w:tab w:val="left" w:pos="567"/>
                <w:tab w:val="left" w:pos="1080"/>
                <w:tab w:val="left" w:pos="1134"/>
                <w:tab w:val="left" w:pos="2880"/>
              </w:tabs>
              <w:spacing w:line="360" w:lineRule="auto"/>
              <w:ind w:left="426" w:hanging="307"/>
              <w:jc w:val="center"/>
              <w:rPr>
                <w:rFonts w:ascii="Bookman Old Style" w:eastAsia="Batang" w:hAnsi="Bookman Old Style"/>
              </w:rPr>
            </w:pPr>
            <w:r w:rsidRPr="00BE2B9F">
              <w:rPr>
                <w:rFonts w:ascii="Bookman Old Style" w:eastAsia="Batang" w:hAnsi="Bookman Old Style"/>
              </w:rPr>
              <w:t>4</w:t>
            </w:r>
          </w:p>
        </w:tc>
        <w:tc>
          <w:tcPr>
            <w:tcW w:w="2763" w:type="dxa"/>
            <w:vAlign w:val="center"/>
          </w:tcPr>
          <w:p w:rsidR="00D55C7D" w:rsidRPr="00BE2B9F" w:rsidRDefault="00D55C7D" w:rsidP="000366F7">
            <w:pPr>
              <w:spacing w:line="360" w:lineRule="auto"/>
              <w:ind w:left="108" w:hanging="108"/>
              <w:rPr>
                <w:rFonts w:ascii="Bookman Old Style" w:eastAsia="Batang" w:hAnsi="Bookman Old Style"/>
              </w:rPr>
            </w:pPr>
            <w:r w:rsidRPr="00BE2B9F">
              <w:rPr>
                <w:rFonts w:ascii="Bookman Old Style" w:eastAsia="Batang" w:hAnsi="Bookman Old Style"/>
              </w:rPr>
              <w:t>SLTP</w:t>
            </w:r>
          </w:p>
        </w:tc>
        <w:tc>
          <w:tcPr>
            <w:tcW w:w="2210" w:type="dxa"/>
          </w:tcPr>
          <w:p w:rsidR="00D55C7D" w:rsidRPr="00BE2B9F" w:rsidRDefault="00D55C7D" w:rsidP="000366F7">
            <w:pPr>
              <w:spacing w:line="360" w:lineRule="auto"/>
              <w:jc w:val="center"/>
              <w:rPr>
                <w:rFonts w:ascii="Bookman Old Style" w:hAnsi="Bookman Old Style"/>
                <w:lang w:val="id-ID"/>
              </w:rPr>
            </w:pPr>
            <w:r w:rsidRPr="00BE2B9F">
              <w:rPr>
                <w:rFonts w:ascii="Bookman Old Style" w:eastAsia="Batang" w:hAnsi="Bookman Old Style"/>
                <w:color w:val="000000"/>
                <w:lang w:val="id-ID"/>
              </w:rPr>
              <w:t>540</w:t>
            </w:r>
          </w:p>
        </w:tc>
        <w:tc>
          <w:tcPr>
            <w:tcW w:w="1123" w:type="dxa"/>
            <w:vAlign w:val="center"/>
          </w:tcPr>
          <w:p w:rsidR="00D55C7D" w:rsidRPr="00BE2B9F" w:rsidRDefault="00D55C7D"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rPr>
            </w:pPr>
          </w:p>
        </w:tc>
      </w:tr>
      <w:tr w:rsidR="00D55C7D" w:rsidRPr="00BE2B9F" w:rsidTr="0003474C">
        <w:trPr>
          <w:trHeight w:val="307"/>
          <w:jc w:val="center"/>
        </w:trPr>
        <w:tc>
          <w:tcPr>
            <w:tcW w:w="1008" w:type="dxa"/>
            <w:vAlign w:val="center"/>
          </w:tcPr>
          <w:p w:rsidR="00D55C7D" w:rsidRPr="00BE2B9F" w:rsidRDefault="00D55C7D" w:rsidP="0003474C">
            <w:pPr>
              <w:tabs>
                <w:tab w:val="left" w:pos="360"/>
                <w:tab w:val="left" w:pos="567"/>
                <w:tab w:val="left" w:pos="1080"/>
                <w:tab w:val="left" w:pos="1134"/>
                <w:tab w:val="left" w:pos="2880"/>
              </w:tabs>
              <w:spacing w:line="360" w:lineRule="auto"/>
              <w:ind w:left="426" w:hanging="307"/>
              <w:jc w:val="center"/>
              <w:rPr>
                <w:rFonts w:ascii="Bookman Old Style" w:eastAsia="Batang" w:hAnsi="Bookman Old Style"/>
              </w:rPr>
            </w:pPr>
            <w:r w:rsidRPr="00BE2B9F">
              <w:rPr>
                <w:rFonts w:ascii="Bookman Old Style" w:eastAsia="Batang" w:hAnsi="Bookman Old Style"/>
              </w:rPr>
              <w:t>5</w:t>
            </w:r>
          </w:p>
        </w:tc>
        <w:tc>
          <w:tcPr>
            <w:tcW w:w="2763" w:type="dxa"/>
            <w:vAlign w:val="center"/>
          </w:tcPr>
          <w:p w:rsidR="00D55C7D" w:rsidRPr="00BE2B9F" w:rsidRDefault="00D55C7D" w:rsidP="000366F7">
            <w:pPr>
              <w:spacing w:line="360" w:lineRule="auto"/>
              <w:ind w:left="108" w:hanging="108"/>
              <w:rPr>
                <w:rFonts w:ascii="Bookman Old Style" w:eastAsia="Batang" w:hAnsi="Bookman Old Style"/>
              </w:rPr>
            </w:pPr>
            <w:r w:rsidRPr="00BE2B9F">
              <w:rPr>
                <w:rFonts w:ascii="Bookman Old Style" w:eastAsia="Batang" w:hAnsi="Bookman Old Style"/>
              </w:rPr>
              <w:t>SLTA / SMK</w:t>
            </w:r>
          </w:p>
        </w:tc>
        <w:tc>
          <w:tcPr>
            <w:tcW w:w="2210" w:type="dxa"/>
          </w:tcPr>
          <w:p w:rsidR="00D55C7D" w:rsidRPr="00BE2B9F" w:rsidRDefault="00D55C7D" w:rsidP="000366F7">
            <w:pPr>
              <w:spacing w:line="360" w:lineRule="auto"/>
              <w:jc w:val="center"/>
              <w:rPr>
                <w:rFonts w:ascii="Bookman Old Style" w:hAnsi="Bookman Old Style"/>
                <w:lang w:val="id-ID"/>
              </w:rPr>
            </w:pPr>
            <w:r w:rsidRPr="00BE2B9F">
              <w:rPr>
                <w:rFonts w:ascii="Bookman Old Style" w:eastAsia="Batang" w:hAnsi="Bookman Old Style"/>
                <w:color w:val="000000"/>
                <w:lang w:val="id-ID"/>
              </w:rPr>
              <w:t>1033</w:t>
            </w:r>
          </w:p>
        </w:tc>
        <w:tc>
          <w:tcPr>
            <w:tcW w:w="1123" w:type="dxa"/>
            <w:vAlign w:val="center"/>
          </w:tcPr>
          <w:p w:rsidR="00D55C7D" w:rsidRPr="00BE2B9F" w:rsidRDefault="00D55C7D"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rPr>
            </w:pPr>
          </w:p>
        </w:tc>
      </w:tr>
      <w:tr w:rsidR="00D55C7D" w:rsidRPr="00BE2B9F" w:rsidTr="0003474C">
        <w:trPr>
          <w:trHeight w:val="307"/>
          <w:jc w:val="center"/>
        </w:trPr>
        <w:tc>
          <w:tcPr>
            <w:tcW w:w="1008" w:type="dxa"/>
            <w:vAlign w:val="center"/>
          </w:tcPr>
          <w:p w:rsidR="00D55C7D" w:rsidRPr="00BE2B9F" w:rsidRDefault="00D55C7D" w:rsidP="0003474C">
            <w:pPr>
              <w:tabs>
                <w:tab w:val="left" w:pos="360"/>
                <w:tab w:val="left" w:pos="567"/>
                <w:tab w:val="left" w:pos="1080"/>
                <w:tab w:val="left" w:pos="1134"/>
                <w:tab w:val="left" w:pos="2880"/>
              </w:tabs>
              <w:spacing w:line="360" w:lineRule="auto"/>
              <w:ind w:left="426" w:hanging="307"/>
              <w:jc w:val="center"/>
              <w:rPr>
                <w:rFonts w:ascii="Bookman Old Style" w:eastAsia="Batang" w:hAnsi="Bookman Old Style"/>
                <w:lang w:val="id-ID"/>
              </w:rPr>
            </w:pPr>
            <w:r w:rsidRPr="00BE2B9F">
              <w:rPr>
                <w:rFonts w:ascii="Bookman Old Style" w:eastAsia="Batang" w:hAnsi="Bookman Old Style"/>
                <w:lang w:val="id-ID"/>
              </w:rPr>
              <w:t>6</w:t>
            </w:r>
          </w:p>
        </w:tc>
        <w:tc>
          <w:tcPr>
            <w:tcW w:w="2763" w:type="dxa"/>
            <w:vAlign w:val="center"/>
          </w:tcPr>
          <w:p w:rsidR="00D55C7D" w:rsidRPr="00BE2B9F" w:rsidRDefault="00D55C7D" w:rsidP="000366F7">
            <w:pPr>
              <w:spacing w:line="360" w:lineRule="auto"/>
              <w:ind w:left="108" w:hanging="108"/>
              <w:rPr>
                <w:rFonts w:ascii="Bookman Old Style" w:eastAsia="Batang" w:hAnsi="Bookman Old Style"/>
              </w:rPr>
            </w:pPr>
            <w:proofErr w:type="spellStart"/>
            <w:r w:rsidRPr="00BE2B9F">
              <w:rPr>
                <w:rFonts w:ascii="Bookman Old Style" w:eastAsia="Batang" w:hAnsi="Bookman Old Style"/>
              </w:rPr>
              <w:t>Perguruan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Tinggi</w:t>
            </w:r>
            <w:proofErr w:type="spellEnd"/>
          </w:p>
        </w:tc>
        <w:tc>
          <w:tcPr>
            <w:tcW w:w="2210" w:type="dxa"/>
          </w:tcPr>
          <w:p w:rsidR="00D55C7D" w:rsidRPr="00BE2B9F" w:rsidRDefault="00D55C7D" w:rsidP="000366F7">
            <w:pPr>
              <w:spacing w:line="360" w:lineRule="auto"/>
              <w:jc w:val="center"/>
              <w:rPr>
                <w:rFonts w:ascii="Bookman Old Style" w:hAnsi="Bookman Old Style"/>
                <w:lang w:val="id-ID"/>
              </w:rPr>
            </w:pPr>
            <w:r w:rsidRPr="00BE2B9F">
              <w:rPr>
                <w:rFonts w:ascii="Bookman Old Style" w:eastAsia="Batang" w:hAnsi="Bookman Old Style"/>
                <w:color w:val="000000"/>
                <w:lang w:val="id-ID"/>
              </w:rPr>
              <w:t>301</w:t>
            </w:r>
          </w:p>
        </w:tc>
        <w:tc>
          <w:tcPr>
            <w:tcW w:w="1123" w:type="dxa"/>
            <w:vAlign w:val="center"/>
          </w:tcPr>
          <w:p w:rsidR="00D55C7D" w:rsidRPr="00BE2B9F" w:rsidRDefault="00D55C7D"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rPr>
            </w:pPr>
          </w:p>
        </w:tc>
      </w:tr>
      <w:tr w:rsidR="00D55C7D" w:rsidRPr="00BE2B9F" w:rsidTr="0003474C">
        <w:trPr>
          <w:trHeight w:val="349"/>
          <w:jc w:val="center"/>
        </w:trPr>
        <w:tc>
          <w:tcPr>
            <w:tcW w:w="3771" w:type="dxa"/>
            <w:gridSpan w:val="2"/>
            <w:vAlign w:val="center"/>
          </w:tcPr>
          <w:p w:rsidR="00D55C7D" w:rsidRPr="00BE2B9F" w:rsidRDefault="00D55C7D" w:rsidP="000366F7">
            <w:pPr>
              <w:tabs>
                <w:tab w:val="left" w:pos="360"/>
                <w:tab w:val="left" w:pos="567"/>
                <w:tab w:val="left" w:pos="1080"/>
                <w:tab w:val="left" w:pos="1134"/>
                <w:tab w:val="left" w:pos="2880"/>
              </w:tabs>
              <w:spacing w:line="360" w:lineRule="auto"/>
              <w:ind w:left="426" w:firstLine="283"/>
              <w:rPr>
                <w:rFonts w:ascii="Bookman Old Style" w:eastAsia="Batang" w:hAnsi="Bookman Old Style"/>
                <w:b/>
              </w:rPr>
            </w:pPr>
            <w:r w:rsidRPr="00BE2B9F">
              <w:rPr>
                <w:rFonts w:ascii="Bookman Old Style" w:eastAsia="Batang" w:hAnsi="Bookman Old Style"/>
                <w:b/>
              </w:rPr>
              <w:t>JUMLAH</w:t>
            </w:r>
          </w:p>
        </w:tc>
        <w:tc>
          <w:tcPr>
            <w:tcW w:w="2210" w:type="dxa"/>
            <w:vAlign w:val="center"/>
          </w:tcPr>
          <w:p w:rsidR="00D55C7D" w:rsidRPr="00BE2B9F" w:rsidRDefault="0003474C" w:rsidP="0003474C">
            <w:pPr>
              <w:spacing w:line="360" w:lineRule="auto"/>
              <w:ind w:left="426" w:right="442" w:hanging="426"/>
              <w:jc w:val="center"/>
              <w:rPr>
                <w:rFonts w:ascii="Bookman Old Style" w:eastAsia="Batang" w:hAnsi="Bookman Old Style"/>
                <w:b/>
                <w:color w:val="FF0000"/>
                <w:lang w:val="id-ID"/>
              </w:rPr>
            </w:pPr>
            <w:r w:rsidRPr="00BE2B9F">
              <w:rPr>
                <w:rFonts w:ascii="Bookman Old Style" w:eastAsia="Batang" w:hAnsi="Bookman Old Style"/>
                <w:b/>
                <w:color w:val="FF0000"/>
                <w:lang w:val="id-ID"/>
              </w:rPr>
              <w:t xml:space="preserve">       </w:t>
            </w:r>
            <w:r w:rsidR="00D55C7D" w:rsidRPr="00BE2B9F">
              <w:rPr>
                <w:rFonts w:ascii="Bookman Old Style" w:eastAsia="Batang" w:hAnsi="Bookman Old Style"/>
                <w:b/>
                <w:color w:val="FF0000"/>
                <w:lang w:val="id-ID"/>
              </w:rPr>
              <w:t>3726</w:t>
            </w:r>
          </w:p>
        </w:tc>
        <w:tc>
          <w:tcPr>
            <w:tcW w:w="1123" w:type="dxa"/>
          </w:tcPr>
          <w:p w:rsidR="00D55C7D" w:rsidRPr="00BE2B9F" w:rsidRDefault="00D55C7D" w:rsidP="000366F7">
            <w:pPr>
              <w:spacing w:line="360" w:lineRule="auto"/>
              <w:rPr>
                <w:rFonts w:ascii="Bookman Old Style" w:hAnsi="Bookman Old Style"/>
              </w:rPr>
            </w:pPr>
          </w:p>
        </w:tc>
      </w:tr>
    </w:tbl>
    <w:p w:rsidR="00BF2A48" w:rsidRPr="00BE2B9F" w:rsidRDefault="00BF2A48" w:rsidP="0003474C">
      <w:pPr>
        <w:tabs>
          <w:tab w:val="left" w:pos="567"/>
          <w:tab w:val="left" w:pos="1134"/>
          <w:tab w:val="left" w:pos="2835"/>
        </w:tabs>
        <w:spacing w:line="360" w:lineRule="auto"/>
        <w:ind w:left="426" w:firstLine="283"/>
        <w:jc w:val="both"/>
        <w:rPr>
          <w:rFonts w:ascii="Bookman Old Style" w:eastAsia="Batang" w:hAnsi="Bookman Old Style"/>
          <w:i/>
          <w:lang w:val="id-ID"/>
        </w:rPr>
      </w:pPr>
      <w:proofErr w:type="spellStart"/>
      <w:r w:rsidRPr="00BE2B9F">
        <w:rPr>
          <w:rFonts w:ascii="Bookman Old Style" w:eastAsia="Batang" w:hAnsi="Bookman Old Style"/>
          <w:i/>
        </w:rPr>
        <w:t>Sumber</w:t>
      </w:r>
      <w:proofErr w:type="spellEnd"/>
      <w:r w:rsidRPr="00BE2B9F">
        <w:rPr>
          <w:rFonts w:ascii="Bookman Old Style" w:eastAsia="Batang" w:hAnsi="Bookman Old Style"/>
          <w:i/>
        </w:rPr>
        <w:t xml:space="preserve"> </w:t>
      </w:r>
      <w:proofErr w:type="gramStart"/>
      <w:r w:rsidRPr="00BE2B9F">
        <w:rPr>
          <w:rFonts w:ascii="Bookman Old Style" w:eastAsia="Batang" w:hAnsi="Bookman Old Style"/>
          <w:i/>
        </w:rPr>
        <w:t>Data :</w:t>
      </w:r>
      <w:proofErr w:type="gramEnd"/>
      <w:r w:rsidRPr="00BE2B9F">
        <w:rPr>
          <w:rFonts w:ascii="Bookman Old Style" w:eastAsia="Batang" w:hAnsi="Bookman Old Style"/>
          <w:i/>
        </w:rPr>
        <w:t xml:space="preserve"> Data </w:t>
      </w:r>
      <w:proofErr w:type="spellStart"/>
      <w:r w:rsidRPr="00BE2B9F">
        <w:rPr>
          <w:rFonts w:ascii="Bookman Old Style" w:eastAsia="Batang" w:hAnsi="Bookman Old Style"/>
          <w:i/>
        </w:rPr>
        <w:t>Potensi</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Sosial</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Ekonomi</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Desa</w:t>
      </w:r>
      <w:proofErr w:type="spellEnd"/>
      <w:r w:rsidRPr="00BE2B9F">
        <w:rPr>
          <w:rFonts w:ascii="Bookman Old Style" w:eastAsia="Batang" w:hAnsi="Bookman Old Style"/>
          <w:i/>
        </w:rPr>
        <w:t>/</w:t>
      </w:r>
      <w:proofErr w:type="spellStart"/>
      <w:r w:rsidRPr="00BE2B9F">
        <w:rPr>
          <w:rFonts w:ascii="Bookman Old Style" w:eastAsia="Batang" w:hAnsi="Bookman Old Style"/>
          <w:i/>
        </w:rPr>
        <w:t>Kelurahan</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Tahun</w:t>
      </w:r>
      <w:proofErr w:type="spellEnd"/>
      <w:r w:rsidRPr="00BE2B9F">
        <w:rPr>
          <w:rFonts w:ascii="Bookman Old Style" w:eastAsia="Batang" w:hAnsi="Bookman Old Style"/>
          <w:i/>
        </w:rPr>
        <w:t xml:space="preserve"> 201</w:t>
      </w:r>
      <w:r w:rsidR="00D55C7D" w:rsidRPr="00BE2B9F">
        <w:rPr>
          <w:rFonts w:ascii="Bookman Old Style" w:eastAsia="Batang" w:hAnsi="Bookman Old Style"/>
          <w:i/>
          <w:lang w:val="id-ID"/>
        </w:rPr>
        <w:t>8</w:t>
      </w:r>
    </w:p>
    <w:p w:rsidR="0003474C" w:rsidRPr="00BE2B9F" w:rsidRDefault="0003474C" w:rsidP="0003474C">
      <w:pPr>
        <w:tabs>
          <w:tab w:val="left" w:pos="567"/>
          <w:tab w:val="left" w:pos="1134"/>
          <w:tab w:val="left" w:pos="2835"/>
        </w:tabs>
        <w:spacing w:line="360" w:lineRule="auto"/>
        <w:jc w:val="both"/>
        <w:rPr>
          <w:rFonts w:ascii="Bookman Old Style" w:eastAsia="Batang" w:hAnsi="Bookman Old Style"/>
          <w:lang w:val="id-ID"/>
        </w:rPr>
      </w:pPr>
    </w:p>
    <w:p w:rsidR="0003474C" w:rsidRPr="00BE2B9F" w:rsidRDefault="0003474C" w:rsidP="00EF246C">
      <w:pPr>
        <w:tabs>
          <w:tab w:val="left" w:pos="567"/>
          <w:tab w:val="left" w:pos="1134"/>
          <w:tab w:val="left" w:pos="2835"/>
        </w:tabs>
        <w:spacing w:line="360" w:lineRule="auto"/>
        <w:ind w:firstLine="851"/>
        <w:jc w:val="both"/>
        <w:rPr>
          <w:rFonts w:ascii="Bookman Old Style" w:eastAsia="Batang" w:hAnsi="Bookman Old Style"/>
          <w:i/>
          <w:lang w:val="id-ID"/>
        </w:rPr>
      </w:pPr>
      <w:r w:rsidRPr="00BE2B9F">
        <w:rPr>
          <w:rFonts w:ascii="Bookman Old Style" w:eastAsia="Batang" w:hAnsi="Bookman Old Style"/>
          <w:lang w:val="id-ID"/>
        </w:rPr>
        <w:t>Berdasarkan data 2018, sebagian besar pendudukan Singosaren berpendidikan SMA/Sederajat. Jumlah penduduk yang mengenyam perguruan tinggi masih minim. Begitu juga penduduk yang tidak lulus pendidikan dasar juga masih besar. Kondisi ini menjadi pekerjaan rumah bagi Pemerintah Desa untuk mendorong warganya untuk menempuh pendidikan hingga jenjang tertinggi.</w:t>
      </w:r>
    </w:p>
    <w:p w:rsidR="0003474C" w:rsidRPr="00BE2B9F" w:rsidRDefault="0003474C" w:rsidP="0003474C">
      <w:pPr>
        <w:tabs>
          <w:tab w:val="left" w:pos="567"/>
          <w:tab w:val="left" w:pos="1134"/>
          <w:tab w:val="left" w:pos="2835"/>
        </w:tabs>
        <w:spacing w:line="360" w:lineRule="auto"/>
        <w:jc w:val="both"/>
        <w:rPr>
          <w:rFonts w:ascii="Bookman Old Style" w:eastAsia="Batang" w:hAnsi="Bookman Old Style"/>
          <w:i/>
          <w:lang w:val="id-ID"/>
        </w:rPr>
      </w:pPr>
    </w:p>
    <w:p w:rsidR="00BF2A48" w:rsidRPr="00BE2B9F" w:rsidRDefault="002C5B67" w:rsidP="000366F7">
      <w:pPr>
        <w:tabs>
          <w:tab w:val="left" w:pos="-3553"/>
        </w:tabs>
        <w:spacing w:line="360" w:lineRule="auto"/>
        <w:jc w:val="both"/>
        <w:rPr>
          <w:rFonts w:ascii="Bookman Old Style" w:eastAsia="Batang" w:hAnsi="Bookman Old Style"/>
          <w:b/>
          <w:lang w:val="id-ID"/>
        </w:rPr>
      </w:pPr>
      <w:r w:rsidRPr="00BE2B9F">
        <w:rPr>
          <w:rFonts w:ascii="Bookman Old Style" w:eastAsia="Batang" w:hAnsi="Bookman Old Style"/>
          <w:b/>
          <w:lang w:val="id-ID"/>
        </w:rPr>
        <w:t>4</w:t>
      </w:r>
      <w:r w:rsidR="001B3D7F">
        <w:rPr>
          <w:rFonts w:ascii="Bookman Old Style" w:eastAsia="Batang" w:hAnsi="Bookman Old Style"/>
          <w:b/>
          <w:lang w:val="en-GB"/>
        </w:rPr>
        <w:t>.</w:t>
      </w:r>
      <w:r w:rsidRPr="00BE2B9F">
        <w:rPr>
          <w:rFonts w:ascii="Bookman Old Style" w:eastAsia="Batang" w:hAnsi="Bookman Old Style"/>
          <w:b/>
          <w:lang w:val="id-ID"/>
        </w:rPr>
        <w:t xml:space="preserve"> </w:t>
      </w:r>
      <w:r w:rsidR="001B3D7F">
        <w:rPr>
          <w:rFonts w:ascii="Bookman Old Style" w:eastAsia="Batang" w:hAnsi="Bookman Old Style"/>
          <w:b/>
          <w:lang w:val="sv-SE"/>
        </w:rPr>
        <w:t>Jumlah Penduduk menurut M</w:t>
      </w:r>
      <w:r w:rsidR="00BF2A48" w:rsidRPr="00BE2B9F">
        <w:rPr>
          <w:rFonts w:ascii="Bookman Old Style" w:eastAsia="Batang" w:hAnsi="Bookman Old Style"/>
          <w:b/>
          <w:lang w:val="sv-SE"/>
        </w:rPr>
        <w:t xml:space="preserve">ata </w:t>
      </w:r>
      <w:r w:rsidR="001B3D7F">
        <w:rPr>
          <w:rFonts w:ascii="Bookman Old Style" w:eastAsia="Batang" w:hAnsi="Bookman Old Style"/>
          <w:b/>
          <w:lang w:val="sv-SE"/>
        </w:rPr>
        <w:t>P</w:t>
      </w:r>
      <w:r w:rsidR="00BF2A48" w:rsidRPr="00BE2B9F">
        <w:rPr>
          <w:rFonts w:ascii="Bookman Old Style" w:eastAsia="Batang" w:hAnsi="Bookman Old Style"/>
          <w:b/>
          <w:lang w:val="sv-SE"/>
        </w:rPr>
        <w:t>encaharian</w:t>
      </w:r>
    </w:p>
    <w:p w:rsidR="00BF2A48" w:rsidRPr="00BE2B9F" w:rsidRDefault="00BF2A48" w:rsidP="0003474C">
      <w:pPr>
        <w:spacing w:line="360" w:lineRule="auto"/>
        <w:ind w:firstLine="720"/>
        <w:jc w:val="both"/>
        <w:rPr>
          <w:rFonts w:ascii="Bookman Old Style" w:eastAsia="Batang" w:hAnsi="Bookman Old Style"/>
          <w:lang w:val="id-ID"/>
        </w:rPr>
      </w:pPr>
      <w:r w:rsidRPr="00BE2B9F">
        <w:rPr>
          <w:rFonts w:ascii="Bookman Old Style" w:eastAsia="Batang" w:hAnsi="Bookman Old Style"/>
        </w:rPr>
        <w:t xml:space="preserve">Mata </w:t>
      </w:r>
      <w:proofErr w:type="spellStart"/>
      <w:r w:rsidRPr="00BE2B9F">
        <w:rPr>
          <w:rFonts w:ascii="Bookman Old Style" w:eastAsia="Batang" w:hAnsi="Bookman Old Style"/>
        </w:rPr>
        <w:t>pencaharian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penduduk</w:t>
      </w:r>
      <w:proofErr w:type="spellEnd"/>
      <w:r w:rsidRPr="00BE2B9F">
        <w:rPr>
          <w:rFonts w:ascii="Bookman Old Style" w:eastAsia="Batang" w:hAnsi="Bookman Old Style"/>
        </w:rPr>
        <w:t xml:space="preserve"> di </w:t>
      </w:r>
      <w:r w:rsidRPr="00BE2B9F">
        <w:rPr>
          <w:rFonts w:ascii="Bookman Old Style" w:eastAsia="Batang" w:hAnsi="Bookman Old Style"/>
          <w:lang w:val="it-IT"/>
        </w:rPr>
        <w:t xml:space="preserve">Desa </w:t>
      </w:r>
      <w:r w:rsidR="00D55C7D" w:rsidRPr="00BE2B9F">
        <w:rPr>
          <w:rFonts w:ascii="Bookman Old Style" w:eastAsia="Batang" w:hAnsi="Bookman Old Style"/>
          <w:lang w:val="id-ID"/>
        </w:rPr>
        <w:t>Singosaren</w:t>
      </w:r>
      <w:r w:rsidR="00D55C7D" w:rsidRPr="00BE2B9F">
        <w:rPr>
          <w:rFonts w:ascii="Bookman Old Style" w:eastAsia="Batang" w:hAnsi="Bookman Old Style"/>
        </w:rPr>
        <w:t xml:space="preserve"> </w:t>
      </w:r>
      <w:proofErr w:type="spellStart"/>
      <w:r w:rsidR="00D55C7D" w:rsidRPr="00BE2B9F">
        <w:rPr>
          <w:rFonts w:ascii="Bookman Old Style" w:eastAsia="Batang" w:hAnsi="Bookman Old Style"/>
        </w:rPr>
        <w:t>sebagian</w:t>
      </w:r>
      <w:proofErr w:type="spellEnd"/>
      <w:r w:rsidR="00D55C7D" w:rsidRPr="00BE2B9F">
        <w:rPr>
          <w:rFonts w:ascii="Bookman Old Style" w:eastAsia="Batang" w:hAnsi="Bookman Old Style"/>
        </w:rPr>
        <w:t xml:space="preserve"> </w:t>
      </w:r>
      <w:proofErr w:type="spellStart"/>
      <w:r w:rsidR="00D55C7D" w:rsidRPr="00BE2B9F">
        <w:rPr>
          <w:rFonts w:ascii="Bookman Old Style" w:eastAsia="Batang" w:hAnsi="Bookman Old Style"/>
        </w:rPr>
        <w:t>besar</w:t>
      </w:r>
      <w:proofErr w:type="spellEnd"/>
      <w:r w:rsidR="00D55C7D" w:rsidRPr="00BE2B9F">
        <w:rPr>
          <w:rFonts w:ascii="Bookman Old Style" w:eastAsia="Batang" w:hAnsi="Bookman Old Style"/>
          <w:lang w:val="id-ID"/>
        </w:rPr>
        <w:t xml:space="preserve"> </w:t>
      </w:r>
      <w:proofErr w:type="spellStart"/>
      <w:r w:rsidRPr="00BE2B9F">
        <w:rPr>
          <w:rFonts w:ascii="Bookman Old Style" w:eastAsia="Batang" w:hAnsi="Bookman Old Style"/>
        </w:rPr>
        <w:t>berada</w:t>
      </w:r>
      <w:proofErr w:type="spellEnd"/>
      <w:r w:rsidRPr="00BE2B9F">
        <w:rPr>
          <w:rFonts w:ascii="Bookman Old Style" w:eastAsia="Batang" w:hAnsi="Bookman Old Style"/>
        </w:rPr>
        <w:t xml:space="preserve"> di </w:t>
      </w:r>
      <w:proofErr w:type="spellStart"/>
      <w:r w:rsidRPr="00BE2B9F">
        <w:rPr>
          <w:rFonts w:ascii="Bookman Old Style" w:eastAsia="Batang" w:hAnsi="Bookman Old Style"/>
        </w:rPr>
        <w:t>sektor</w:t>
      </w:r>
      <w:proofErr w:type="spellEnd"/>
      <w:r w:rsidRPr="00BE2B9F">
        <w:rPr>
          <w:rFonts w:ascii="Bookman Old Style" w:eastAsia="Batang" w:hAnsi="Bookman Old Style"/>
        </w:rPr>
        <w:t xml:space="preserve"> </w:t>
      </w:r>
      <w:r w:rsidR="00D55C7D" w:rsidRPr="00BE2B9F">
        <w:rPr>
          <w:rFonts w:ascii="Bookman Old Style" w:eastAsia="Batang" w:hAnsi="Bookman Old Style"/>
          <w:lang w:val="id-ID"/>
        </w:rPr>
        <w:t>informal (wiraswasta)</w:t>
      </w:r>
      <w:r w:rsidRPr="00BE2B9F">
        <w:rPr>
          <w:rFonts w:ascii="Bookman Old Style" w:eastAsia="Batang" w:hAnsi="Bookman Old Style"/>
        </w:rPr>
        <w:t>.</w:t>
      </w:r>
      <w:r w:rsidRPr="00BE2B9F">
        <w:rPr>
          <w:rFonts w:ascii="Bookman Old Style" w:eastAsia="Batang" w:hAnsi="Bookman Old Style"/>
          <w:lang w:val="it-IT"/>
        </w:rPr>
        <w:t xml:space="preserve"> </w:t>
      </w:r>
      <w:r w:rsidRPr="00BE2B9F">
        <w:rPr>
          <w:rFonts w:ascii="Bookman Old Style" w:eastAsia="Batang" w:hAnsi="Bookman Old Style"/>
        </w:rPr>
        <w:t xml:space="preserve">Hal </w:t>
      </w:r>
      <w:proofErr w:type="spellStart"/>
      <w:r w:rsidRPr="00BE2B9F">
        <w:rPr>
          <w:rFonts w:ascii="Bookman Old Style" w:eastAsia="Batang" w:hAnsi="Bookman Old Style"/>
        </w:rPr>
        <w:t>ini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menunjukkan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bahwa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sektor</w:t>
      </w:r>
      <w:proofErr w:type="spellEnd"/>
      <w:r w:rsidRPr="00BE2B9F">
        <w:rPr>
          <w:rFonts w:ascii="Bookman Old Style" w:eastAsia="Batang" w:hAnsi="Bookman Old Style"/>
        </w:rPr>
        <w:t xml:space="preserve"> </w:t>
      </w:r>
      <w:r w:rsidR="00D55C7D" w:rsidRPr="00BE2B9F">
        <w:rPr>
          <w:rFonts w:ascii="Bookman Old Style" w:eastAsia="Batang" w:hAnsi="Bookman Old Style"/>
          <w:lang w:val="id-ID"/>
        </w:rPr>
        <w:t>informal</w:t>
      </w:r>
      <w:r w:rsidRPr="00BE2B9F">
        <w:rPr>
          <w:rFonts w:ascii="Bookman Old Style" w:eastAsia="Batang" w:hAnsi="Bookman Old Style"/>
        </w:rPr>
        <w:t xml:space="preserve"> </w:t>
      </w:r>
      <w:proofErr w:type="spellStart"/>
      <w:r w:rsidRPr="00BE2B9F">
        <w:rPr>
          <w:rFonts w:ascii="Bookman Old Style" w:eastAsia="Batang" w:hAnsi="Bookman Old Style"/>
        </w:rPr>
        <w:t>memegang</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peranan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penting</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dalam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bidang</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ekonomi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Data </w:t>
      </w:r>
      <w:proofErr w:type="spellStart"/>
      <w:r w:rsidRPr="00BE2B9F">
        <w:rPr>
          <w:rFonts w:ascii="Bookman Old Style" w:eastAsia="Batang" w:hAnsi="Bookman Old Style"/>
        </w:rPr>
        <w:t>menurut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mata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pencaharian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penduduk</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dapat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w:t>
      </w:r>
      <w:r w:rsidR="00D55C7D" w:rsidRPr="00BE2B9F">
        <w:rPr>
          <w:rFonts w:ascii="Bookman Old Style" w:eastAsia="Batang" w:hAnsi="Bookman Old Style"/>
        </w:rPr>
        <w:t>ilihat</w:t>
      </w:r>
      <w:proofErr w:type="spellEnd"/>
      <w:r w:rsidR="00D55C7D" w:rsidRPr="00BE2B9F">
        <w:rPr>
          <w:rFonts w:ascii="Bookman Old Style" w:eastAsia="Batang" w:hAnsi="Bookman Old Style"/>
        </w:rPr>
        <w:t xml:space="preserve"> </w:t>
      </w:r>
      <w:proofErr w:type="spellStart"/>
      <w:r w:rsidR="00D55C7D" w:rsidRPr="00BE2B9F">
        <w:rPr>
          <w:rFonts w:ascii="Bookman Old Style" w:eastAsia="Batang" w:hAnsi="Bookman Old Style"/>
        </w:rPr>
        <w:t>pada</w:t>
      </w:r>
      <w:proofErr w:type="spellEnd"/>
      <w:r w:rsidR="00D55C7D" w:rsidRPr="00BE2B9F">
        <w:rPr>
          <w:rFonts w:ascii="Bookman Old Style" w:eastAsia="Batang" w:hAnsi="Bookman Old Style"/>
        </w:rPr>
        <w:t xml:space="preserve"> </w:t>
      </w:r>
      <w:proofErr w:type="spellStart"/>
      <w:proofErr w:type="gramStart"/>
      <w:r w:rsidR="00D55C7D" w:rsidRPr="00BE2B9F">
        <w:rPr>
          <w:rFonts w:ascii="Bookman Old Style" w:eastAsia="Batang" w:hAnsi="Bookman Old Style"/>
        </w:rPr>
        <w:t>Tabel</w:t>
      </w:r>
      <w:proofErr w:type="spellEnd"/>
      <w:r w:rsidR="00D55C7D" w:rsidRPr="00BE2B9F">
        <w:rPr>
          <w:rFonts w:ascii="Bookman Old Style" w:eastAsia="Batang" w:hAnsi="Bookman Old Style"/>
        </w:rPr>
        <w:t xml:space="preserve">  </w:t>
      </w:r>
      <w:proofErr w:type="spellStart"/>
      <w:r w:rsidR="00D55C7D" w:rsidRPr="00BE2B9F">
        <w:rPr>
          <w:rFonts w:ascii="Bookman Old Style" w:eastAsia="Batang" w:hAnsi="Bookman Old Style"/>
        </w:rPr>
        <w:t>berikut</w:t>
      </w:r>
      <w:proofErr w:type="spellEnd"/>
      <w:proofErr w:type="gramEnd"/>
      <w:r w:rsidR="00D55C7D" w:rsidRPr="00BE2B9F">
        <w:rPr>
          <w:rFonts w:ascii="Bookman Old Style" w:eastAsia="Batang" w:hAnsi="Bookman Old Style"/>
        </w:rPr>
        <w:t xml:space="preserve"> </w:t>
      </w:r>
      <w:proofErr w:type="spellStart"/>
      <w:r w:rsidR="00D55C7D" w:rsidRPr="00BE2B9F">
        <w:rPr>
          <w:rFonts w:ascii="Bookman Old Style" w:eastAsia="Batang" w:hAnsi="Bookman Old Style"/>
        </w:rPr>
        <w:t>ini</w:t>
      </w:r>
      <w:proofErr w:type="spellEnd"/>
      <w:r w:rsidR="00D55C7D" w:rsidRPr="00BE2B9F">
        <w:rPr>
          <w:rFonts w:ascii="Bookman Old Style" w:eastAsia="Batang" w:hAnsi="Bookman Old Style"/>
          <w:lang w:val="id-ID"/>
        </w:rPr>
        <w:t>.</w:t>
      </w:r>
    </w:p>
    <w:p w:rsidR="00EC04DF" w:rsidRPr="00BE2B9F" w:rsidRDefault="00EC04DF" w:rsidP="000366F7">
      <w:pPr>
        <w:spacing w:line="360" w:lineRule="auto"/>
        <w:ind w:left="720" w:firstLine="720"/>
        <w:jc w:val="both"/>
        <w:rPr>
          <w:rFonts w:ascii="Bookman Old Style" w:eastAsia="Batang" w:hAnsi="Bookman Old Sty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2944"/>
        <w:gridCol w:w="2293"/>
      </w:tblGrid>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b/>
                <w:sz w:val="24"/>
                <w:szCs w:val="24"/>
              </w:rPr>
            </w:pPr>
            <w:r w:rsidRPr="00BE2B9F">
              <w:rPr>
                <w:rFonts w:ascii="Bookman Old Style" w:eastAsia="Batang" w:hAnsi="Bookman Old Style"/>
                <w:b/>
                <w:sz w:val="24"/>
                <w:szCs w:val="24"/>
              </w:rPr>
              <w:lastRenderedPageBreak/>
              <w:t>No</w:t>
            </w:r>
          </w:p>
        </w:tc>
        <w:tc>
          <w:tcPr>
            <w:tcW w:w="2944" w:type="dxa"/>
            <w:vAlign w:val="center"/>
          </w:tcPr>
          <w:p w:rsidR="0005473D" w:rsidRPr="00BE2B9F" w:rsidRDefault="0005473D" w:rsidP="0003474C">
            <w:pPr>
              <w:pStyle w:val="NoSpacing"/>
              <w:spacing w:line="360" w:lineRule="auto"/>
              <w:ind w:left="34" w:hanging="284"/>
              <w:jc w:val="center"/>
              <w:rPr>
                <w:rFonts w:ascii="Bookman Old Style" w:eastAsia="Batang" w:hAnsi="Bookman Old Style"/>
                <w:b/>
                <w:sz w:val="24"/>
                <w:szCs w:val="24"/>
              </w:rPr>
            </w:pPr>
            <w:r w:rsidRPr="00BE2B9F">
              <w:rPr>
                <w:rFonts w:ascii="Bookman Old Style" w:eastAsia="Batang" w:hAnsi="Bookman Old Style"/>
                <w:b/>
                <w:sz w:val="24"/>
                <w:szCs w:val="24"/>
              </w:rPr>
              <w:t>Mata Pencaharian</w:t>
            </w:r>
          </w:p>
        </w:tc>
        <w:tc>
          <w:tcPr>
            <w:tcW w:w="2293" w:type="dxa"/>
            <w:vAlign w:val="center"/>
          </w:tcPr>
          <w:p w:rsidR="0005473D" w:rsidRPr="00BE2B9F" w:rsidRDefault="0005473D" w:rsidP="0003474C">
            <w:pPr>
              <w:pStyle w:val="NoSpacing"/>
              <w:spacing w:line="360" w:lineRule="auto"/>
              <w:ind w:left="34" w:hanging="18"/>
              <w:jc w:val="center"/>
              <w:rPr>
                <w:rFonts w:ascii="Bookman Old Style" w:eastAsia="Batang" w:hAnsi="Bookman Old Style"/>
                <w:b/>
                <w:sz w:val="24"/>
                <w:szCs w:val="24"/>
              </w:rPr>
            </w:pPr>
            <w:r w:rsidRPr="00BE2B9F">
              <w:rPr>
                <w:rFonts w:ascii="Bookman Old Style" w:eastAsia="Batang" w:hAnsi="Bookman Old Style"/>
                <w:b/>
                <w:sz w:val="24"/>
                <w:szCs w:val="24"/>
              </w:rPr>
              <w:t>Jumlah Penduduk</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1</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Pegawai</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negeri</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sipil</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86</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3</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Polisi</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8</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4</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Pedagang</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14</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5</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Petani</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9</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6</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Buruh</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tani</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68</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7</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Karyawan</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swasta</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407</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8</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Karyawan</w:t>
            </w:r>
            <w:proofErr w:type="spellEnd"/>
            <w:r w:rsidRPr="00BE2B9F">
              <w:rPr>
                <w:rFonts w:ascii="Bookman Old Style" w:hAnsi="Bookman Old Style"/>
                <w:color w:val="000000"/>
              </w:rPr>
              <w:t xml:space="preserve"> BUMN</w:t>
            </w:r>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13</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9</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Buruh</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harian</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lepas</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798</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10</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Tukang</w:t>
            </w:r>
            <w:proofErr w:type="spellEnd"/>
            <w:r w:rsidRPr="00BE2B9F">
              <w:rPr>
                <w:rFonts w:ascii="Bookman Old Style" w:hAnsi="Bookman Old Style"/>
                <w:color w:val="000000"/>
              </w:rPr>
              <w:t xml:space="preserve"> </w:t>
            </w:r>
            <w:proofErr w:type="spellStart"/>
            <w:r w:rsidRPr="00BE2B9F">
              <w:rPr>
                <w:rFonts w:ascii="Bookman Old Style" w:hAnsi="Bookman Old Style"/>
                <w:color w:val="000000"/>
              </w:rPr>
              <w:t>jahit</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18</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11</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Mekanik</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2</w:t>
            </w:r>
          </w:p>
        </w:tc>
      </w:tr>
      <w:tr w:rsidR="0005473D" w:rsidRPr="00BE2B9F" w:rsidTr="0005473D">
        <w:trPr>
          <w:trHeight w:val="346"/>
          <w:jc w:val="center"/>
        </w:trPr>
        <w:tc>
          <w:tcPr>
            <w:tcW w:w="726" w:type="dxa"/>
            <w:vAlign w:val="center"/>
          </w:tcPr>
          <w:p w:rsidR="0005473D" w:rsidRPr="00BE2B9F" w:rsidRDefault="0005473D" w:rsidP="000366F7">
            <w:pPr>
              <w:pStyle w:val="NoSpacing"/>
              <w:spacing w:line="360" w:lineRule="auto"/>
              <w:ind w:left="34" w:hanging="284"/>
              <w:jc w:val="center"/>
              <w:rPr>
                <w:rFonts w:ascii="Bookman Old Style" w:eastAsia="Batang" w:hAnsi="Bookman Old Style"/>
                <w:sz w:val="24"/>
                <w:szCs w:val="24"/>
              </w:rPr>
            </w:pPr>
            <w:r w:rsidRPr="00BE2B9F">
              <w:rPr>
                <w:rFonts w:ascii="Bookman Old Style" w:eastAsia="Batang" w:hAnsi="Bookman Old Style"/>
                <w:sz w:val="24"/>
                <w:szCs w:val="24"/>
              </w:rPr>
              <w:t>12</w:t>
            </w:r>
          </w:p>
        </w:tc>
        <w:tc>
          <w:tcPr>
            <w:tcW w:w="2944" w:type="dxa"/>
            <w:vAlign w:val="bottom"/>
          </w:tcPr>
          <w:p w:rsidR="0005473D" w:rsidRPr="00BE2B9F" w:rsidRDefault="0005473D" w:rsidP="000366F7">
            <w:pPr>
              <w:spacing w:line="360" w:lineRule="auto"/>
              <w:rPr>
                <w:rFonts w:ascii="Bookman Old Style" w:hAnsi="Bookman Old Style"/>
                <w:color w:val="000000"/>
              </w:rPr>
            </w:pPr>
            <w:proofErr w:type="spellStart"/>
            <w:r w:rsidRPr="00BE2B9F">
              <w:rPr>
                <w:rFonts w:ascii="Bookman Old Style" w:hAnsi="Bookman Old Style"/>
                <w:color w:val="000000"/>
              </w:rPr>
              <w:t>Wiraswasta</w:t>
            </w:r>
            <w:proofErr w:type="spellEnd"/>
          </w:p>
        </w:tc>
        <w:tc>
          <w:tcPr>
            <w:tcW w:w="2293" w:type="dxa"/>
            <w:vAlign w:val="bottom"/>
          </w:tcPr>
          <w:p w:rsidR="0005473D" w:rsidRPr="00BE2B9F" w:rsidRDefault="0005473D" w:rsidP="000366F7">
            <w:pPr>
              <w:spacing w:line="360" w:lineRule="auto"/>
              <w:jc w:val="center"/>
              <w:rPr>
                <w:rFonts w:ascii="Bookman Old Style" w:hAnsi="Bookman Old Style"/>
                <w:color w:val="000000"/>
              </w:rPr>
            </w:pPr>
            <w:r w:rsidRPr="00BE2B9F">
              <w:rPr>
                <w:rFonts w:ascii="Bookman Old Style" w:hAnsi="Bookman Old Style"/>
                <w:color w:val="000000"/>
              </w:rPr>
              <w:t>682</w:t>
            </w:r>
          </w:p>
        </w:tc>
      </w:tr>
    </w:tbl>
    <w:p w:rsidR="00BF2A48" w:rsidRPr="00BE2B9F" w:rsidRDefault="00BF2A48" w:rsidP="000366F7">
      <w:pPr>
        <w:tabs>
          <w:tab w:val="left" w:pos="567"/>
          <w:tab w:val="left" w:pos="1134"/>
          <w:tab w:val="left" w:pos="2835"/>
          <w:tab w:val="left" w:pos="7785"/>
        </w:tabs>
        <w:spacing w:line="360" w:lineRule="auto"/>
        <w:ind w:left="426" w:firstLine="283"/>
        <w:jc w:val="both"/>
        <w:rPr>
          <w:rFonts w:ascii="Bookman Old Style" w:eastAsia="Batang" w:hAnsi="Bookman Old Style"/>
          <w:i/>
        </w:rPr>
      </w:pPr>
      <w:proofErr w:type="spellStart"/>
      <w:r w:rsidRPr="00BE2B9F">
        <w:rPr>
          <w:rFonts w:ascii="Bookman Old Style" w:eastAsia="Batang" w:hAnsi="Bookman Old Style"/>
          <w:i/>
        </w:rPr>
        <w:t>Sumber</w:t>
      </w:r>
      <w:proofErr w:type="spellEnd"/>
      <w:r w:rsidRPr="00BE2B9F">
        <w:rPr>
          <w:rFonts w:ascii="Bookman Old Style" w:eastAsia="Batang" w:hAnsi="Bookman Old Style"/>
          <w:i/>
        </w:rPr>
        <w:t xml:space="preserve"> </w:t>
      </w:r>
      <w:proofErr w:type="gramStart"/>
      <w:r w:rsidRPr="00BE2B9F">
        <w:rPr>
          <w:rFonts w:ascii="Bookman Old Style" w:eastAsia="Batang" w:hAnsi="Bookman Old Style"/>
          <w:i/>
        </w:rPr>
        <w:t>Data :</w:t>
      </w:r>
      <w:proofErr w:type="gramEnd"/>
      <w:r w:rsidRPr="00BE2B9F">
        <w:rPr>
          <w:rFonts w:ascii="Bookman Old Style" w:eastAsia="Batang" w:hAnsi="Bookman Old Style"/>
          <w:i/>
        </w:rPr>
        <w:t xml:space="preserve"> Data </w:t>
      </w:r>
      <w:proofErr w:type="spellStart"/>
      <w:r w:rsidRPr="00BE2B9F">
        <w:rPr>
          <w:rFonts w:ascii="Bookman Old Style" w:eastAsia="Batang" w:hAnsi="Bookman Old Style"/>
          <w:i/>
        </w:rPr>
        <w:t>Potensi</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Sosial</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Ekonomi</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Desa</w:t>
      </w:r>
      <w:proofErr w:type="spellEnd"/>
      <w:r w:rsidRPr="00BE2B9F">
        <w:rPr>
          <w:rFonts w:ascii="Bookman Old Style" w:eastAsia="Batang" w:hAnsi="Bookman Old Style"/>
          <w:i/>
        </w:rPr>
        <w:t>/</w:t>
      </w:r>
      <w:proofErr w:type="spellStart"/>
      <w:r w:rsidRPr="00BE2B9F">
        <w:rPr>
          <w:rFonts w:ascii="Bookman Old Style" w:eastAsia="Batang" w:hAnsi="Bookman Old Style"/>
          <w:i/>
        </w:rPr>
        <w:t>Kelurahan</w:t>
      </w:r>
      <w:proofErr w:type="spellEnd"/>
      <w:r w:rsidRPr="00BE2B9F">
        <w:rPr>
          <w:rFonts w:ascii="Bookman Old Style" w:eastAsia="Batang" w:hAnsi="Bookman Old Style"/>
          <w:i/>
        </w:rPr>
        <w:t xml:space="preserve"> </w:t>
      </w:r>
      <w:proofErr w:type="spellStart"/>
      <w:r w:rsidRPr="00BE2B9F">
        <w:rPr>
          <w:rFonts w:ascii="Bookman Old Style" w:eastAsia="Batang" w:hAnsi="Bookman Old Style"/>
          <w:i/>
        </w:rPr>
        <w:t>Tahun</w:t>
      </w:r>
      <w:proofErr w:type="spellEnd"/>
      <w:r w:rsidRPr="00BE2B9F">
        <w:rPr>
          <w:rFonts w:ascii="Bookman Old Style" w:eastAsia="Batang" w:hAnsi="Bookman Old Style"/>
          <w:i/>
        </w:rPr>
        <w:t xml:space="preserve"> 201</w:t>
      </w:r>
      <w:r w:rsidR="0003474C" w:rsidRPr="00BE2B9F">
        <w:rPr>
          <w:rFonts w:ascii="Bookman Old Style" w:eastAsia="Batang" w:hAnsi="Bookman Old Style"/>
          <w:i/>
          <w:lang w:val="id-ID"/>
        </w:rPr>
        <w:t>8</w:t>
      </w:r>
      <w:r w:rsidR="00D55C7D" w:rsidRPr="00BE2B9F">
        <w:rPr>
          <w:rFonts w:ascii="Bookman Old Style" w:eastAsia="Batang" w:hAnsi="Bookman Old Style"/>
          <w:i/>
          <w:lang w:val="id-ID"/>
        </w:rPr>
        <w:tab/>
      </w:r>
    </w:p>
    <w:p w:rsidR="002A7B3D" w:rsidRPr="00BE2B9F" w:rsidRDefault="002A7B3D" w:rsidP="000366F7">
      <w:pPr>
        <w:tabs>
          <w:tab w:val="left" w:pos="567"/>
          <w:tab w:val="left" w:pos="1134"/>
          <w:tab w:val="left" w:pos="2835"/>
        </w:tabs>
        <w:spacing w:line="360" w:lineRule="auto"/>
        <w:jc w:val="both"/>
        <w:rPr>
          <w:rFonts w:ascii="Bookman Old Style" w:eastAsia="Batang" w:hAnsi="Bookman Old Style"/>
          <w:i/>
          <w:lang w:val="id-ID"/>
        </w:rPr>
      </w:pPr>
    </w:p>
    <w:p w:rsidR="00B453D7" w:rsidRPr="00BE2B9F" w:rsidRDefault="001B3D7F" w:rsidP="000366F7">
      <w:pPr>
        <w:tabs>
          <w:tab w:val="left" w:pos="-3553"/>
          <w:tab w:val="left" w:pos="2805"/>
          <w:tab w:val="left" w:pos="3402"/>
        </w:tabs>
        <w:spacing w:line="360" w:lineRule="auto"/>
        <w:jc w:val="both"/>
        <w:rPr>
          <w:rFonts w:ascii="Bookman Old Style" w:eastAsia="Batang" w:hAnsi="Bookman Old Style"/>
          <w:b/>
          <w:lang w:val="sv-SE"/>
        </w:rPr>
      </w:pPr>
      <w:r>
        <w:rPr>
          <w:rFonts w:ascii="Bookman Old Style" w:eastAsia="Batang" w:hAnsi="Bookman Old Style"/>
          <w:b/>
          <w:lang w:val="en-GB"/>
        </w:rPr>
        <w:t>D.</w:t>
      </w:r>
      <w:r w:rsidR="00B453D7" w:rsidRPr="00BE2B9F">
        <w:rPr>
          <w:rFonts w:ascii="Bookman Old Style" w:eastAsia="Batang" w:hAnsi="Bookman Old Style"/>
          <w:b/>
          <w:lang w:val="id-ID"/>
        </w:rPr>
        <w:t xml:space="preserve"> Keadaan Sosial</w:t>
      </w:r>
    </w:p>
    <w:p w:rsidR="00C453D0" w:rsidRPr="00BE2B9F" w:rsidRDefault="00C453D0" w:rsidP="00850965">
      <w:pPr>
        <w:spacing w:line="360" w:lineRule="auto"/>
        <w:ind w:firstLine="851"/>
        <w:jc w:val="both"/>
        <w:rPr>
          <w:rFonts w:ascii="Bookman Old Style" w:eastAsia="Batang" w:hAnsi="Bookman Old Style"/>
          <w:lang w:val="id-ID"/>
        </w:rPr>
      </w:pPr>
      <w:r w:rsidRPr="00BE2B9F">
        <w:rPr>
          <w:rFonts w:ascii="Bookman Old Style" w:eastAsia="Batang" w:hAnsi="Bookman Old Style"/>
          <w:lang w:val="id-ID"/>
        </w:rPr>
        <w:t xml:space="preserve">Berdasarkan data tahun 2018, 27,7% dari penduduk Singosaren masih masuk dalam kategori keluarga miskin (sekitar 375 keluarga atau sekitar 1000 jiwa). Angka ini berada di atas angka kemiskinan di DIY (26%). Hal ini menjadi keprihatinan karena DIY sendiri masuk dalam 5 besar daerah termiskin di Indonesia. Kondisi ini menjadi pekerjaan rumah yang menjadi prioritas bagi pemerintah desa untuk mencari peluang-peluang untuk meningkatkan kesejahteraan masyarakat. </w:t>
      </w:r>
    </w:p>
    <w:p w:rsidR="00C453D0" w:rsidRPr="00BE2B9F" w:rsidRDefault="00C453D0" w:rsidP="00850965">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t xml:space="preserve">Keadaan masyarakat yang masih rawan secara ekonomi berpengaruh pada kerawanan sosial politik. Ditambah lagi dengan tingkat pendidikan yang masih rendah. Hal ini mengakibatkan warga Singosaren masih rawan untuk mendapatkan pengaruh negatif dari luar. Ditambah lagi dengan wilayahnya yang berbatasan dengan kota, perlu ada upaya-upaya </w:t>
      </w:r>
      <w:r w:rsidR="004A60D2" w:rsidRPr="00BE2B9F">
        <w:rPr>
          <w:rFonts w:ascii="Bookman Old Style" w:eastAsia="Batang" w:hAnsi="Bookman Old Style"/>
          <w:lang w:val="id-ID"/>
        </w:rPr>
        <w:t>pencegahan agar pengaruh negatif tidak masuk ke Desa Singosaren.</w:t>
      </w:r>
    </w:p>
    <w:p w:rsidR="003733A1" w:rsidRPr="00BE2B9F" w:rsidRDefault="004A60D2" w:rsidP="001B3D7F">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t xml:space="preserve">Meskipun rawan secara sosial ekonomi, </w:t>
      </w:r>
      <w:r w:rsidR="003733A1" w:rsidRPr="00BE2B9F">
        <w:rPr>
          <w:rFonts w:ascii="Bookman Old Style" w:eastAsia="Batang" w:hAnsi="Bookman Old Style"/>
          <w:lang w:val="id-ID"/>
        </w:rPr>
        <w:t xml:space="preserve">Desa Singosaren mempunyai sistem pengaman sosial yang relatif kuat, terutama aspek keagamaan. Desa Singosaren memiliki setidaknya 8 organisasi </w:t>
      </w:r>
      <w:r w:rsidR="003733A1" w:rsidRPr="00BE2B9F">
        <w:rPr>
          <w:rFonts w:ascii="Bookman Old Style" w:eastAsia="Batang" w:hAnsi="Bookman Old Style"/>
          <w:lang w:val="id-ID"/>
        </w:rPr>
        <w:lastRenderedPageBreak/>
        <w:t xml:space="preserve">pengurus </w:t>
      </w:r>
      <w:r w:rsidR="001B3D7F">
        <w:rPr>
          <w:rFonts w:ascii="Bookman Old Style" w:eastAsia="Batang" w:hAnsi="Bookman Old Style"/>
          <w:lang w:val="en-GB"/>
        </w:rPr>
        <w:t>m</w:t>
      </w:r>
      <w:r w:rsidR="003733A1" w:rsidRPr="00BE2B9F">
        <w:rPr>
          <w:rFonts w:ascii="Bookman Old Style" w:eastAsia="Batang" w:hAnsi="Bookman Old Style"/>
          <w:lang w:val="id-ID"/>
        </w:rPr>
        <w:t xml:space="preserve">asjid yang menaungi berbagai kegiatan keagamaan. Kelompok-kelompok religius ini menjadi salah satu kontrol sosial yang cukup efektif. Disamping itu, meskipun secara ekonomi masih lemah, jumlah pengangguran di Desa Singosaren dapat dikatakan mendekati nol. Pasalnya, sebagian besar penduduk Desa Singosaren usia produktif bergerak di sektor informal (wiraswasta). Sehingga setidaknya penduduk mempunyai kegiatan yang sifatnya produktif. Kondisi ini mereduksi kerawanan yang ada. </w:t>
      </w:r>
    </w:p>
    <w:p w:rsidR="003733A1" w:rsidRPr="00BE2B9F" w:rsidRDefault="003733A1" w:rsidP="00850965">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t>Disamping kuatnya religiusitas masyarakat, kerawanan tersebut tereduksi juga dengan keaktifan berbagai lembaga pemberdayaan masyarakat seperti PKK, Karang Taruna, LPMD, LKM, dan lain sebagainya.</w:t>
      </w:r>
      <w:r w:rsidR="00834060" w:rsidRPr="00BE2B9F">
        <w:rPr>
          <w:rFonts w:ascii="Bookman Old Style" w:eastAsia="Batang" w:hAnsi="Bookman Old Style"/>
          <w:lang w:val="id-ID"/>
        </w:rPr>
        <w:t xml:space="preserve"> Dengan berbagai aktivitas pemberdayaan, diharapkan produktivitas masyarakat bisa meningkat, baik secara ekonomi, sosial, maupun budaya. </w:t>
      </w:r>
      <w:r w:rsidRPr="00BE2B9F">
        <w:rPr>
          <w:rFonts w:ascii="Bookman Old Style" w:eastAsia="Batang" w:hAnsi="Bookman Old Style"/>
          <w:lang w:val="id-ID"/>
        </w:rPr>
        <w:t xml:space="preserve">  </w:t>
      </w:r>
    </w:p>
    <w:p w:rsidR="007037F7" w:rsidRPr="00BE2B9F" w:rsidRDefault="007037F7" w:rsidP="003733A1">
      <w:pPr>
        <w:spacing w:line="360" w:lineRule="auto"/>
        <w:jc w:val="both"/>
        <w:rPr>
          <w:rFonts w:ascii="Bookman Old Style" w:eastAsia="Batang" w:hAnsi="Bookman Old Style"/>
          <w:lang w:val="id-ID"/>
        </w:rPr>
      </w:pPr>
    </w:p>
    <w:p w:rsidR="00DE1D4D" w:rsidRPr="00BE2B9F" w:rsidRDefault="005F5481" w:rsidP="000366F7">
      <w:pPr>
        <w:tabs>
          <w:tab w:val="left" w:pos="-3553"/>
          <w:tab w:val="left" w:pos="2805"/>
        </w:tabs>
        <w:spacing w:line="360" w:lineRule="auto"/>
        <w:rPr>
          <w:rFonts w:ascii="Bookman Old Style" w:eastAsia="Batang" w:hAnsi="Bookman Old Style"/>
          <w:b/>
          <w:lang w:val="sv-SE"/>
        </w:rPr>
      </w:pPr>
      <w:r>
        <w:rPr>
          <w:rFonts w:ascii="Bookman Old Style" w:eastAsia="Batang" w:hAnsi="Bookman Old Style"/>
          <w:b/>
          <w:lang w:val="en-GB"/>
        </w:rPr>
        <w:t>E.</w:t>
      </w:r>
      <w:r w:rsidR="00282622" w:rsidRPr="00BE2B9F">
        <w:rPr>
          <w:rFonts w:ascii="Bookman Old Style" w:eastAsia="Batang" w:hAnsi="Bookman Old Style"/>
          <w:b/>
          <w:lang w:val="sv-SE"/>
        </w:rPr>
        <w:t xml:space="preserve"> </w:t>
      </w:r>
      <w:r w:rsidR="00712AD7" w:rsidRPr="00BE2B9F">
        <w:rPr>
          <w:rFonts w:ascii="Bookman Old Style" w:eastAsia="Batang" w:hAnsi="Bookman Old Style"/>
          <w:b/>
          <w:lang w:val="sv-SE"/>
        </w:rPr>
        <w:t xml:space="preserve"> </w:t>
      </w:r>
      <w:r w:rsidR="002959F5" w:rsidRPr="00BE2B9F">
        <w:rPr>
          <w:rFonts w:ascii="Bookman Old Style" w:eastAsia="Batang" w:hAnsi="Bookman Old Style"/>
          <w:b/>
          <w:lang w:val="id-ID"/>
        </w:rPr>
        <w:t>Keadaan Ekonomi</w:t>
      </w:r>
      <w:r w:rsidR="00511125" w:rsidRPr="00BE2B9F">
        <w:rPr>
          <w:rFonts w:ascii="Bookman Old Style" w:eastAsia="Batang" w:hAnsi="Bookman Old Style"/>
          <w:b/>
          <w:lang w:val="sv-SE"/>
        </w:rPr>
        <w:t xml:space="preserve">  </w:t>
      </w:r>
    </w:p>
    <w:p w:rsidR="00EC77AA" w:rsidRPr="00BE2B9F" w:rsidRDefault="00EC77AA" w:rsidP="00850965">
      <w:pPr>
        <w:spacing w:line="360" w:lineRule="auto"/>
        <w:ind w:firstLine="851"/>
        <w:jc w:val="both"/>
        <w:rPr>
          <w:rFonts w:ascii="Bookman Old Style" w:eastAsia="Batang" w:hAnsi="Bookman Old Style"/>
          <w:lang w:val="id-ID"/>
        </w:rPr>
      </w:pPr>
      <w:r w:rsidRPr="00BE2B9F">
        <w:rPr>
          <w:rFonts w:ascii="Bookman Old Style" w:eastAsia="Batang" w:hAnsi="Bookman Old Style"/>
          <w:lang w:val="id-ID"/>
        </w:rPr>
        <w:t xml:space="preserve">Dalam melihat kondisi ekonomi, Desa Singosaren dapat dikategorikan menjadi dua wilayah, yaitu Padukuhan I dan II yang berada di sebelah utara Jalur Ringroad Selatan dan Padukuhan III yang letaknya di sebelah selatan Jalan Ringroad Selatan. </w:t>
      </w:r>
      <w:r w:rsidR="0005473D" w:rsidRPr="00BE2B9F">
        <w:rPr>
          <w:rFonts w:ascii="Bookman Old Style" w:eastAsia="Batang" w:hAnsi="Bookman Old Style"/>
          <w:lang w:val="id-ID"/>
        </w:rPr>
        <w:t>Desa Singosaren</w:t>
      </w:r>
      <w:r w:rsidRPr="00BE2B9F">
        <w:rPr>
          <w:rFonts w:ascii="Bookman Old Style" w:eastAsia="Batang" w:hAnsi="Bookman Old Style"/>
          <w:lang w:val="id-ID"/>
        </w:rPr>
        <w:t xml:space="preserve"> wilayah utara</w:t>
      </w:r>
      <w:r w:rsidR="0005473D" w:rsidRPr="00BE2B9F">
        <w:rPr>
          <w:rFonts w:ascii="Bookman Old Style" w:eastAsia="Batang" w:hAnsi="Bookman Old Style"/>
          <w:lang w:val="id-ID"/>
        </w:rPr>
        <w:t xml:space="preserve"> masuk dalam kawasan penyangga kota yang kaya akan potensi ekonomi. Ekonomi masyarakat Desa Singosaren digerakkan oleh sektor non-formal terutama jasa. Kawasan berikat yang disandang oleh Desa Singosaren, dengan adanya PT. BRA dan PT. INDIKOR di kawasan desa ini mendorong tumbuhnya banyak usaha sewa kos, warung makan, dan berbagai jasa pendukung lainnya, seper</w:t>
      </w:r>
      <w:r w:rsidRPr="00BE2B9F">
        <w:rPr>
          <w:rFonts w:ascii="Bookman Old Style" w:eastAsia="Batang" w:hAnsi="Bookman Old Style"/>
          <w:lang w:val="id-ID"/>
        </w:rPr>
        <w:t>ti laundry. Kekuatan ekonomi ini diperkuat dengan posisi desa yang menjadi pintu masuk dalam kawasan Wisata Kotagede. Posisi ini mendorong tumbuhnya berbagai sektor non-formal sebagai penggerak ekonomi utama masyarakat.</w:t>
      </w:r>
    </w:p>
    <w:p w:rsidR="0005473D" w:rsidRPr="00BE2B9F" w:rsidRDefault="00EC77AA" w:rsidP="0043263A">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t xml:space="preserve">Berbeda dengan kawasan utara, kawasan selatan Desa Singosaren masih didominasi dengan sektor ekonomi yang bertumpu pada kekayaan sumber daya alam seperti pertanian, perkebunan, peternakan, dan perikanan. Masih luasnya persawahan di kawasan selatan menjadikan masyarakat di kawasan selatan masih banyak </w:t>
      </w:r>
      <w:r w:rsidRPr="00BE2B9F">
        <w:rPr>
          <w:rFonts w:ascii="Bookman Old Style" w:eastAsia="Batang" w:hAnsi="Bookman Old Style"/>
          <w:lang w:val="id-ID"/>
        </w:rPr>
        <w:lastRenderedPageBreak/>
        <w:t xml:space="preserve">yang berprofesi sebagai petani maupun peternak. Hanya saja memang semakin lama jumlah persawahan semakin berkurang karena banyaknya alih fungsi lahan pertanian menjadi pekarangan. Hal ini disebabkan tingginya permintaan hunian di kawasan Kecamatan Banguntapan termasuk Desa Singosaren. Kondisi ini disebabkan wilayah desa yang memang berdekatan dengan kota tetapi masih relatif nyaman untuk menjadi hunian. Sehingga Desa Singosaren menjadi salah satu tujuan para pendatang untuk menetap. Bukan tidak mungkin dalam beberapa tahun kedepan kondisi kawasan selatan akan sama dengan kawasan utara. </w:t>
      </w:r>
    </w:p>
    <w:p w:rsidR="00EC77AA" w:rsidRPr="00BE2B9F" w:rsidRDefault="00EC77AA" w:rsidP="0043263A">
      <w:pPr>
        <w:spacing w:before="240" w:line="360" w:lineRule="auto"/>
        <w:ind w:firstLine="851"/>
        <w:jc w:val="both"/>
        <w:rPr>
          <w:rFonts w:ascii="Bookman Old Style" w:eastAsia="Batang" w:hAnsi="Bookman Old Style"/>
          <w:lang w:val="id-ID"/>
        </w:rPr>
      </w:pPr>
      <w:r w:rsidRPr="00BE2B9F">
        <w:rPr>
          <w:rFonts w:ascii="Bookman Old Style" w:eastAsia="Batang" w:hAnsi="Bookman Old Style"/>
          <w:lang w:val="id-ID"/>
        </w:rPr>
        <w:t>Bagi pemerintah Desa Sendiri, kondisi Desa Singosaren yang berada di kawasan berikat dan berfungsi sebagai penyangga kota, mendorong peningkatan pendapatan asli desa (PAD). Selain bersumber dari ADD (Alokasi Dana Desa) dan DD (Dana Desa), pendapatan pemerintah desa juga didapat dari sewa aset</w:t>
      </w:r>
      <w:r w:rsidR="00A068DF" w:rsidRPr="00BE2B9F">
        <w:rPr>
          <w:rFonts w:ascii="Bookman Old Style" w:eastAsia="Batang" w:hAnsi="Bookman Old Style"/>
          <w:lang w:val="id-ID"/>
        </w:rPr>
        <w:t>, baik berupa tanah kas, gedung, maupun sewa tanah lungguh yang hasilnya dibagi dengan pamong desa. Hanya saja jumlah PAD dari sewa aset masih dibilang minim yaitu hanya sekitar 150 juta per tahun. Oleh karena itu, perlu ada inovasi yang dapat meningkatkan PADesa, salah satunya adalah dengan pengembangan BUMDES.</w:t>
      </w:r>
    </w:p>
    <w:p w:rsidR="00827638" w:rsidRPr="00BE2B9F" w:rsidRDefault="00542B2B" w:rsidP="00A068DF">
      <w:pPr>
        <w:tabs>
          <w:tab w:val="left" w:pos="-3553"/>
          <w:tab w:val="left" w:pos="2805"/>
          <w:tab w:val="left" w:pos="3402"/>
        </w:tabs>
        <w:spacing w:line="360" w:lineRule="auto"/>
        <w:jc w:val="both"/>
        <w:rPr>
          <w:rFonts w:ascii="Bookman Old Style" w:eastAsia="Batang" w:hAnsi="Bookman Old Style"/>
          <w:lang w:val="sv-SE"/>
        </w:rPr>
      </w:pPr>
      <w:r w:rsidRPr="00BE2B9F">
        <w:rPr>
          <w:rFonts w:ascii="Bookman Old Style" w:eastAsia="Batang" w:hAnsi="Bookman Old Style"/>
          <w:lang w:val="sv-SE"/>
        </w:rPr>
        <w:t xml:space="preserve">    </w:t>
      </w:r>
    </w:p>
    <w:p w:rsidR="002C5B67" w:rsidRPr="00BE2B9F" w:rsidRDefault="005F5481" w:rsidP="002A60FD">
      <w:pPr>
        <w:tabs>
          <w:tab w:val="left" w:pos="-3553"/>
          <w:tab w:val="left" w:pos="2805"/>
          <w:tab w:val="left" w:pos="3402"/>
        </w:tabs>
        <w:spacing w:line="360" w:lineRule="auto"/>
        <w:jc w:val="both"/>
        <w:rPr>
          <w:rFonts w:ascii="Bookman Old Style" w:eastAsia="Batang" w:hAnsi="Bookman Old Style"/>
          <w:b/>
          <w:bCs/>
          <w:lang w:val="id-ID"/>
        </w:rPr>
      </w:pPr>
      <w:r>
        <w:rPr>
          <w:rFonts w:ascii="Bookman Old Style" w:eastAsia="Batang" w:hAnsi="Bookman Old Style"/>
          <w:b/>
          <w:lang w:val="en-GB"/>
        </w:rPr>
        <w:t>F.</w:t>
      </w:r>
      <w:r w:rsidR="00916B45" w:rsidRPr="00BE2B9F">
        <w:rPr>
          <w:rFonts w:ascii="Bookman Old Style" w:eastAsia="Batang" w:hAnsi="Bookman Old Style"/>
          <w:b/>
          <w:lang w:val="id-ID"/>
        </w:rPr>
        <w:t xml:space="preserve">  </w:t>
      </w:r>
      <w:r w:rsidR="003F40D2" w:rsidRPr="00BE2B9F">
        <w:rPr>
          <w:rFonts w:ascii="Bookman Old Style" w:eastAsia="Batang" w:hAnsi="Bookman Old Style"/>
          <w:b/>
          <w:bCs/>
          <w:lang w:val="sv-SE"/>
        </w:rPr>
        <w:t>Prasarana dan Sarana Desa</w:t>
      </w:r>
    </w:p>
    <w:p w:rsidR="00A068DF" w:rsidRPr="00BE2B9F" w:rsidRDefault="00A068DF" w:rsidP="0043263A">
      <w:pPr>
        <w:tabs>
          <w:tab w:val="left" w:pos="-3553"/>
          <w:tab w:val="left" w:pos="284"/>
          <w:tab w:val="right" w:pos="567"/>
        </w:tabs>
        <w:spacing w:line="360" w:lineRule="auto"/>
        <w:ind w:firstLine="851"/>
        <w:jc w:val="both"/>
        <w:rPr>
          <w:rFonts w:ascii="Bookman Old Style" w:eastAsia="Batang" w:hAnsi="Bookman Old Style"/>
          <w:lang w:val="id-ID"/>
        </w:rPr>
      </w:pPr>
      <w:r w:rsidRPr="00BE2B9F">
        <w:rPr>
          <w:rFonts w:ascii="Bookman Old Style" w:eastAsia="Batang" w:hAnsi="Bookman Old Style"/>
          <w:lang w:val="id-ID"/>
        </w:rPr>
        <w:t>Secara garis besar, sarana dan prasana Desa Singosaren dapat dikatakan memadai, baik sarana kesehatan, pendidikan, pendukung ekonomi, maupun sarana umum. Hanya saja masih perlu pengembangan sehingga fungsinya dapat lebih optimal. Adapun beberapa sarana dan prasarana yang masih perlu ditingkatkan adalah sebagai berikut.</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Ruang Terbuka dan Lahan Hijau</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Taman Edukasi</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Gedung Pertemuan Warga</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Fasilitas pelengkap jalan, seperti rambu-rambu dan petunjuk jalan</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Peta Desa</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Sistem Keamanan, seperti CCTV</w:t>
      </w:r>
    </w:p>
    <w:p w:rsidR="00A068DF" w:rsidRPr="00BE2B9F" w:rsidRDefault="00A068DF" w:rsidP="00A068DF">
      <w:pPr>
        <w:pStyle w:val="ListParagraph"/>
        <w:numPr>
          <w:ilvl w:val="0"/>
          <w:numId w:val="10"/>
        </w:numPr>
        <w:tabs>
          <w:tab w:val="left" w:pos="-3553"/>
          <w:tab w:val="left" w:pos="284"/>
          <w:tab w:val="right" w:pos="567"/>
        </w:tabs>
        <w:spacing w:line="360" w:lineRule="auto"/>
        <w:jc w:val="both"/>
        <w:rPr>
          <w:rFonts w:ascii="Bookman Old Style" w:eastAsia="Batang" w:hAnsi="Bookman Old Style"/>
          <w:sz w:val="24"/>
          <w:szCs w:val="24"/>
        </w:rPr>
      </w:pPr>
      <w:r w:rsidRPr="00BE2B9F">
        <w:rPr>
          <w:rFonts w:ascii="Bookman Old Style" w:eastAsia="Batang" w:hAnsi="Bookman Old Style"/>
          <w:sz w:val="24"/>
          <w:szCs w:val="24"/>
        </w:rPr>
        <w:t>Sarana Kedaruratan dan Bencana</w:t>
      </w:r>
    </w:p>
    <w:p w:rsidR="00A068DF" w:rsidRPr="00BE2B9F" w:rsidRDefault="00A068DF" w:rsidP="00A068DF">
      <w:pPr>
        <w:tabs>
          <w:tab w:val="left" w:pos="-3553"/>
          <w:tab w:val="left" w:pos="284"/>
          <w:tab w:val="right" w:pos="567"/>
        </w:tabs>
        <w:spacing w:line="360" w:lineRule="auto"/>
        <w:jc w:val="both"/>
        <w:rPr>
          <w:rFonts w:ascii="Bookman Old Style" w:eastAsia="Batang" w:hAnsi="Bookman Old Style"/>
          <w:lang w:val="id-ID"/>
        </w:rPr>
      </w:pPr>
      <w:r w:rsidRPr="00BE2B9F">
        <w:rPr>
          <w:rFonts w:ascii="Bookman Old Style" w:eastAsia="Batang" w:hAnsi="Bookman Old Style"/>
          <w:lang w:val="id-ID"/>
        </w:rPr>
        <w:lastRenderedPageBreak/>
        <w:t xml:space="preserve">Adapun kondisi eksisting sarana dan prasarana Desa Singosaren adalah sebagai berikut. </w:t>
      </w:r>
    </w:p>
    <w:p w:rsidR="00A068DF" w:rsidRPr="00BE2B9F" w:rsidRDefault="00A068DF" w:rsidP="000366F7">
      <w:pPr>
        <w:tabs>
          <w:tab w:val="left" w:pos="-3553"/>
          <w:tab w:val="left" w:pos="284"/>
          <w:tab w:val="right" w:pos="567"/>
        </w:tabs>
        <w:spacing w:line="360" w:lineRule="auto"/>
        <w:jc w:val="both"/>
        <w:rPr>
          <w:rFonts w:ascii="Bookman Old Style" w:eastAsia="Batang" w:hAnsi="Bookman Old Style"/>
          <w:b/>
          <w:lang w:val="id-ID"/>
        </w:rPr>
      </w:pPr>
    </w:p>
    <w:p w:rsidR="00F301FE" w:rsidRPr="00BE2B9F" w:rsidRDefault="002C5B67" w:rsidP="000366F7">
      <w:pPr>
        <w:tabs>
          <w:tab w:val="left" w:pos="-3553"/>
          <w:tab w:val="left" w:pos="284"/>
          <w:tab w:val="right" w:pos="567"/>
        </w:tabs>
        <w:spacing w:line="360" w:lineRule="auto"/>
        <w:jc w:val="both"/>
        <w:rPr>
          <w:rFonts w:ascii="Bookman Old Style" w:eastAsia="Batang" w:hAnsi="Bookman Old Style"/>
          <w:b/>
          <w:lang w:val="id-ID"/>
        </w:rPr>
      </w:pPr>
      <w:r w:rsidRPr="00BE2B9F">
        <w:rPr>
          <w:rFonts w:ascii="Bookman Old Style" w:eastAsia="Batang" w:hAnsi="Bookman Old Style"/>
          <w:b/>
          <w:lang w:val="id-ID"/>
        </w:rPr>
        <w:t>1</w:t>
      </w:r>
      <w:r w:rsidR="005F5481">
        <w:rPr>
          <w:rFonts w:ascii="Bookman Old Style" w:eastAsia="Batang" w:hAnsi="Bookman Old Style"/>
          <w:b/>
          <w:lang w:val="en-GB"/>
        </w:rPr>
        <w:t>.</w:t>
      </w:r>
      <w:r w:rsidRPr="00BE2B9F">
        <w:rPr>
          <w:rFonts w:ascii="Bookman Old Style" w:eastAsia="Batang" w:hAnsi="Bookman Old Style"/>
          <w:b/>
          <w:lang w:val="id-ID"/>
        </w:rPr>
        <w:t xml:space="preserve"> </w:t>
      </w:r>
      <w:r w:rsidR="005F5481">
        <w:rPr>
          <w:rFonts w:ascii="Bookman Old Style" w:eastAsia="Batang" w:hAnsi="Bookman Old Style"/>
          <w:b/>
          <w:lang w:val="sv-SE"/>
        </w:rPr>
        <w:t>Prasarana K</w:t>
      </w:r>
      <w:r w:rsidR="00F301FE" w:rsidRPr="00BE2B9F">
        <w:rPr>
          <w:rFonts w:ascii="Bookman Old Style" w:eastAsia="Batang" w:hAnsi="Bookman Old Style"/>
          <w:b/>
          <w:lang w:val="sv-SE"/>
        </w:rPr>
        <w:t xml:space="preserve">esehatan     </w:t>
      </w:r>
    </w:p>
    <w:p w:rsidR="002C5B67" w:rsidRPr="00BE2B9F" w:rsidRDefault="002C5B67" w:rsidP="000366F7">
      <w:pPr>
        <w:tabs>
          <w:tab w:val="left" w:pos="-3553"/>
          <w:tab w:val="left" w:pos="284"/>
          <w:tab w:val="right" w:pos="567"/>
        </w:tabs>
        <w:spacing w:line="360" w:lineRule="auto"/>
        <w:jc w:val="both"/>
        <w:rPr>
          <w:rFonts w:ascii="Bookman Old Style" w:eastAsia="Batang" w:hAnsi="Bookman Old Style"/>
          <w:lang w:val="id-ID"/>
        </w:rPr>
      </w:pPr>
    </w:p>
    <w:tbl>
      <w:tblPr>
        <w:tblW w:w="6555" w:type="dxa"/>
        <w:jc w:val="center"/>
        <w:tblLook w:val="04A0" w:firstRow="1" w:lastRow="0" w:firstColumn="1" w:lastColumn="0" w:noHBand="0" w:noVBand="1"/>
      </w:tblPr>
      <w:tblGrid>
        <w:gridCol w:w="3857"/>
        <w:gridCol w:w="1153"/>
        <w:gridCol w:w="1680"/>
      </w:tblGrid>
      <w:tr w:rsidR="002C5B67" w:rsidRPr="00BE2B9F" w:rsidTr="00907C41">
        <w:trPr>
          <w:trHeight w:val="315"/>
          <w:jc w:val="center"/>
        </w:trPr>
        <w:tc>
          <w:tcPr>
            <w:tcW w:w="3857"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Sarana</w:t>
            </w:r>
          </w:p>
        </w:tc>
        <w:tc>
          <w:tcPr>
            <w:tcW w:w="1018" w:type="dxa"/>
            <w:tcBorders>
              <w:top w:val="dotted" w:sz="4" w:space="0" w:color="auto"/>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Jumlah</w:t>
            </w:r>
          </w:p>
        </w:tc>
        <w:tc>
          <w:tcPr>
            <w:tcW w:w="1680" w:type="dxa"/>
            <w:tcBorders>
              <w:top w:val="dotted" w:sz="4" w:space="0" w:color="auto"/>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Satuan</w:t>
            </w:r>
          </w:p>
        </w:tc>
      </w:tr>
      <w:tr w:rsidR="002C5B67" w:rsidRPr="00BE2B9F" w:rsidTr="00907C41">
        <w:trPr>
          <w:trHeight w:val="315"/>
          <w:jc w:val="center"/>
        </w:trPr>
        <w:tc>
          <w:tcPr>
            <w:tcW w:w="3857"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a. Posyandu</w:t>
            </w:r>
          </w:p>
        </w:tc>
        <w:tc>
          <w:tcPr>
            <w:tcW w:w="1018" w:type="dxa"/>
            <w:tcBorders>
              <w:top w:val="dotted" w:sz="4" w:space="0" w:color="auto"/>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8</w:t>
            </w:r>
          </w:p>
        </w:tc>
        <w:tc>
          <w:tcPr>
            <w:tcW w:w="1680" w:type="dxa"/>
            <w:tcBorders>
              <w:top w:val="dotted" w:sz="4" w:space="0" w:color="auto"/>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907C41">
        <w:trPr>
          <w:trHeight w:val="315"/>
          <w:jc w:val="center"/>
        </w:trPr>
        <w:tc>
          <w:tcPr>
            <w:tcW w:w="3857"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b. Puskesmas Pembantu</w:t>
            </w:r>
          </w:p>
        </w:tc>
        <w:tc>
          <w:tcPr>
            <w:tcW w:w="1018"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1</w:t>
            </w:r>
          </w:p>
        </w:tc>
        <w:tc>
          <w:tcPr>
            <w:tcW w:w="1680"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907C41">
        <w:trPr>
          <w:trHeight w:val="315"/>
          <w:jc w:val="center"/>
        </w:trPr>
        <w:tc>
          <w:tcPr>
            <w:tcW w:w="3857"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c. Poskesdes</w:t>
            </w:r>
          </w:p>
        </w:tc>
        <w:tc>
          <w:tcPr>
            <w:tcW w:w="1018"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1</w:t>
            </w:r>
          </w:p>
        </w:tc>
        <w:tc>
          <w:tcPr>
            <w:tcW w:w="1680"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907C41">
        <w:trPr>
          <w:trHeight w:val="315"/>
          <w:jc w:val="center"/>
        </w:trPr>
        <w:tc>
          <w:tcPr>
            <w:tcW w:w="3857"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d. Posbindu</w:t>
            </w:r>
          </w:p>
        </w:tc>
        <w:tc>
          <w:tcPr>
            <w:tcW w:w="1018"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4</w:t>
            </w:r>
          </w:p>
        </w:tc>
        <w:tc>
          <w:tcPr>
            <w:tcW w:w="1680"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bl>
    <w:p w:rsidR="00907C41" w:rsidRPr="00BE2B9F" w:rsidRDefault="00907C41" w:rsidP="000366F7">
      <w:pPr>
        <w:tabs>
          <w:tab w:val="left" w:pos="-3553"/>
          <w:tab w:val="left" w:pos="284"/>
          <w:tab w:val="right" w:pos="567"/>
        </w:tabs>
        <w:spacing w:line="360" w:lineRule="auto"/>
        <w:jc w:val="both"/>
        <w:rPr>
          <w:rFonts w:ascii="Bookman Old Style" w:eastAsia="Batang" w:hAnsi="Bookman Old Style"/>
          <w:lang w:val="id-ID"/>
        </w:rPr>
      </w:pPr>
    </w:p>
    <w:p w:rsidR="00F301FE" w:rsidRPr="00BE2B9F" w:rsidRDefault="005F5481" w:rsidP="000366F7">
      <w:pPr>
        <w:tabs>
          <w:tab w:val="left" w:pos="-3553"/>
        </w:tabs>
        <w:spacing w:line="360" w:lineRule="auto"/>
        <w:jc w:val="both"/>
        <w:rPr>
          <w:rFonts w:ascii="Bookman Old Style" w:eastAsia="Batang" w:hAnsi="Bookman Old Style"/>
          <w:b/>
          <w:lang w:val="sv-SE"/>
        </w:rPr>
      </w:pPr>
      <w:r>
        <w:rPr>
          <w:rFonts w:ascii="Bookman Old Style" w:eastAsia="Batang" w:hAnsi="Bookman Old Style"/>
          <w:b/>
          <w:bCs/>
          <w:lang w:val="en-GB"/>
        </w:rPr>
        <w:t>2.</w:t>
      </w:r>
      <w:r w:rsidR="002C5B67" w:rsidRPr="00BE2B9F">
        <w:rPr>
          <w:rFonts w:ascii="Bookman Old Style" w:eastAsia="Batang" w:hAnsi="Bookman Old Style"/>
          <w:lang w:val="id-ID"/>
        </w:rPr>
        <w:t xml:space="preserve"> </w:t>
      </w:r>
      <w:r w:rsidR="00F301FE" w:rsidRPr="00BE2B9F">
        <w:rPr>
          <w:rFonts w:ascii="Bookman Old Style" w:eastAsia="Batang" w:hAnsi="Bookman Old Style"/>
          <w:b/>
          <w:lang w:val="sv-SE"/>
        </w:rPr>
        <w:t>Prasarana Pendidikan</w:t>
      </w:r>
    </w:p>
    <w:tbl>
      <w:tblPr>
        <w:tblW w:w="6969" w:type="dxa"/>
        <w:jc w:val="center"/>
        <w:tblLook w:val="04A0" w:firstRow="1" w:lastRow="0" w:firstColumn="1" w:lastColumn="0" w:noHBand="0" w:noVBand="1"/>
      </w:tblPr>
      <w:tblGrid>
        <w:gridCol w:w="4563"/>
        <w:gridCol w:w="1153"/>
        <w:gridCol w:w="1253"/>
      </w:tblGrid>
      <w:tr w:rsidR="002C5B67" w:rsidRPr="00BE2B9F" w:rsidTr="005F5481">
        <w:trPr>
          <w:trHeight w:val="315"/>
          <w:jc w:val="center"/>
        </w:trPr>
        <w:tc>
          <w:tcPr>
            <w:tcW w:w="4563"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907C41" w:rsidP="00907C41">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Sarana</w:t>
            </w:r>
          </w:p>
        </w:tc>
        <w:tc>
          <w:tcPr>
            <w:tcW w:w="1153" w:type="dxa"/>
            <w:tcBorders>
              <w:top w:val="dotted" w:sz="4" w:space="0" w:color="auto"/>
              <w:left w:val="nil"/>
              <w:bottom w:val="dotted" w:sz="4" w:space="0" w:color="auto"/>
              <w:right w:val="single" w:sz="4" w:space="0" w:color="auto"/>
            </w:tcBorders>
            <w:shd w:val="clear" w:color="auto" w:fill="auto"/>
            <w:noWrap/>
            <w:vAlign w:val="bottom"/>
            <w:hideMark/>
          </w:tcPr>
          <w:p w:rsidR="002C5B67" w:rsidRPr="00BE2B9F" w:rsidRDefault="002C5B67" w:rsidP="00907C41">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Jumlah</w:t>
            </w:r>
          </w:p>
        </w:tc>
        <w:tc>
          <w:tcPr>
            <w:tcW w:w="1253" w:type="dxa"/>
            <w:tcBorders>
              <w:top w:val="dotted" w:sz="4" w:space="0" w:color="auto"/>
              <w:left w:val="nil"/>
              <w:bottom w:val="dotted" w:sz="4" w:space="0" w:color="auto"/>
              <w:right w:val="single" w:sz="8" w:space="0" w:color="auto"/>
            </w:tcBorders>
            <w:shd w:val="clear" w:color="auto" w:fill="auto"/>
            <w:noWrap/>
            <w:vAlign w:val="bottom"/>
            <w:hideMark/>
          </w:tcPr>
          <w:p w:rsidR="002C5B67" w:rsidRPr="00BE2B9F" w:rsidRDefault="002C5B67" w:rsidP="00907C41">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Satuan</w:t>
            </w:r>
          </w:p>
        </w:tc>
      </w:tr>
      <w:tr w:rsidR="002C5B67" w:rsidRPr="00BE2B9F" w:rsidTr="005F5481">
        <w:trPr>
          <w:trHeight w:val="315"/>
          <w:jc w:val="center"/>
        </w:trPr>
        <w:tc>
          <w:tcPr>
            <w:tcW w:w="4563"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a. Gedung Paud</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4</w:t>
            </w:r>
          </w:p>
        </w:tc>
        <w:tc>
          <w:tcPr>
            <w:tcW w:w="1253"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5F5481">
        <w:trPr>
          <w:trHeight w:val="315"/>
          <w:jc w:val="center"/>
        </w:trPr>
        <w:tc>
          <w:tcPr>
            <w:tcW w:w="4563"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b. Gedung TK</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2</w:t>
            </w:r>
          </w:p>
        </w:tc>
        <w:tc>
          <w:tcPr>
            <w:tcW w:w="1253"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5F5481">
        <w:trPr>
          <w:trHeight w:val="315"/>
          <w:jc w:val="center"/>
        </w:trPr>
        <w:tc>
          <w:tcPr>
            <w:tcW w:w="4563"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c. Gedung SD</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1</w:t>
            </w:r>
          </w:p>
        </w:tc>
        <w:tc>
          <w:tcPr>
            <w:tcW w:w="1253"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5F5481">
        <w:trPr>
          <w:trHeight w:val="315"/>
          <w:jc w:val="center"/>
        </w:trPr>
        <w:tc>
          <w:tcPr>
            <w:tcW w:w="4563"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d. Taman Pendidikan Alqur'an</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9</w:t>
            </w:r>
          </w:p>
        </w:tc>
        <w:tc>
          <w:tcPr>
            <w:tcW w:w="1253"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5F5481">
        <w:trPr>
          <w:trHeight w:val="315"/>
          <w:jc w:val="center"/>
        </w:trPr>
        <w:tc>
          <w:tcPr>
            <w:tcW w:w="4563"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e. Lembaga Bimbingan Belajar Paket B &amp; C</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1</w:t>
            </w:r>
          </w:p>
        </w:tc>
        <w:tc>
          <w:tcPr>
            <w:tcW w:w="1253"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bl>
    <w:p w:rsidR="002C5B67" w:rsidRPr="00BE2B9F" w:rsidRDefault="002C5B67" w:rsidP="000366F7">
      <w:pPr>
        <w:tabs>
          <w:tab w:val="left" w:pos="-3553"/>
          <w:tab w:val="left" w:pos="851"/>
        </w:tabs>
        <w:spacing w:line="360" w:lineRule="auto"/>
        <w:jc w:val="both"/>
        <w:rPr>
          <w:rFonts w:ascii="Bookman Old Style" w:eastAsia="Batang" w:hAnsi="Bookman Old Style"/>
          <w:lang w:val="id-ID"/>
        </w:rPr>
      </w:pPr>
    </w:p>
    <w:p w:rsidR="00A068DF" w:rsidRPr="00BE2B9F" w:rsidRDefault="00A068DF" w:rsidP="000366F7">
      <w:pPr>
        <w:tabs>
          <w:tab w:val="left" w:pos="-3553"/>
          <w:tab w:val="left" w:pos="851"/>
        </w:tabs>
        <w:spacing w:line="360" w:lineRule="auto"/>
        <w:jc w:val="both"/>
        <w:rPr>
          <w:rFonts w:ascii="Bookman Old Style" w:eastAsia="Batang" w:hAnsi="Bookman Old Style"/>
          <w:lang w:val="id-ID"/>
        </w:rPr>
      </w:pPr>
    </w:p>
    <w:p w:rsidR="002C5B67" w:rsidRPr="005F5481" w:rsidRDefault="002C5B67" w:rsidP="000366F7">
      <w:pPr>
        <w:tabs>
          <w:tab w:val="left" w:pos="-3553"/>
          <w:tab w:val="left" w:pos="851"/>
        </w:tabs>
        <w:spacing w:line="360" w:lineRule="auto"/>
        <w:jc w:val="both"/>
        <w:rPr>
          <w:rFonts w:ascii="Bookman Old Style" w:eastAsia="Batang" w:hAnsi="Bookman Old Style"/>
          <w:b/>
          <w:bCs/>
          <w:lang w:val="id-ID"/>
        </w:rPr>
      </w:pPr>
      <w:r w:rsidRPr="005F5481">
        <w:rPr>
          <w:rFonts w:ascii="Bookman Old Style" w:eastAsia="Batang" w:hAnsi="Bookman Old Style"/>
          <w:b/>
          <w:bCs/>
          <w:lang w:val="id-ID"/>
        </w:rPr>
        <w:t>3</w:t>
      </w:r>
      <w:r w:rsidR="005F5481">
        <w:rPr>
          <w:rFonts w:ascii="Bookman Old Style" w:eastAsia="Batang" w:hAnsi="Bookman Old Style"/>
          <w:b/>
          <w:bCs/>
          <w:lang w:val="en-GB"/>
        </w:rPr>
        <w:t>.</w:t>
      </w:r>
      <w:r w:rsidRPr="005F5481">
        <w:rPr>
          <w:rFonts w:ascii="Bookman Old Style" w:eastAsia="Batang" w:hAnsi="Bookman Old Style"/>
          <w:b/>
          <w:bCs/>
          <w:lang w:val="id-ID"/>
        </w:rPr>
        <w:t xml:space="preserve"> Prasarana Ekonomi</w:t>
      </w:r>
    </w:p>
    <w:tbl>
      <w:tblPr>
        <w:tblW w:w="6965" w:type="dxa"/>
        <w:tblInd w:w="817" w:type="dxa"/>
        <w:tblLook w:val="04A0" w:firstRow="1" w:lastRow="0" w:firstColumn="1" w:lastColumn="0" w:noHBand="0" w:noVBand="1"/>
      </w:tblPr>
      <w:tblGrid>
        <w:gridCol w:w="4536"/>
        <w:gridCol w:w="1153"/>
        <w:gridCol w:w="1276"/>
      </w:tblGrid>
      <w:tr w:rsidR="002C5B67" w:rsidRPr="00BE2B9F" w:rsidTr="005F5481">
        <w:trPr>
          <w:trHeight w:val="315"/>
        </w:trPr>
        <w:tc>
          <w:tcPr>
            <w:tcW w:w="4536"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A068DF" w:rsidP="00A068DF">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Sarana</w:t>
            </w:r>
          </w:p>
        </w:tc>
        <w:tc>
          <w:tcPr>
            <w:tcW w:w="1153" w:type="dxa"/>
            <w:tcBorders>
              <w:top w:val="dotted" w:sz="4" w:space="0" w:color="auto"/>
              <w:left w:val="nil"/>
              <w:bottom w:val="dotted" w:sz="4" w:space="0" w:color="auto"/>
              <w:right w:val="single" w:sz="4" w:space="0" w:color="auto"/>
            </w:tcBorders>
            <w:shd w:val="clear" w:color="auto" w:fill="auto"/>
            <w:noWrap/>
            <w:vAlign w:val="bottom"/>
            <w:hideMark/>
          </w:tcPr>
          <w:p w:rsidR="002C5B67" w:rsidRPr="00BE2B9F" w:rsidRDefault="002C5B67" w:rsidP="00A068DF">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Jumlah</w:t>
            </w:r>
          </w:p>
        </w:tc>
        <w:tc>
          <w:tcPr>
            <w:tcW w:w="1276" w:type="dxa"/>
            <w:tcBorders>
              <w:top w:val="dotted" w:sz="4" w:space="0" w:color="auto"/>
              <w:left w:val="nil"/>
              <w:bottom w:val="dotted" w:sz="4" w:space="0" w:color="auto"/>
              <w:right w:val="single" w:sz="8" w:space="0" w:color="auto"/>
            </w:tcBorders>
            <w:shd w:val="clear" w:color="auto" w:fill="auto"/>
            <w:noWrap/>
            <w:vAlign w:val="bottom"/>
            <w:hideMark/>
          </w:tcPr>
          <w:p w:rsidR="002C5B67" w:rsidRPr="00BE2B9F" w:rsidRDefault="002C5B67" w:rsidP="00A068DF">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Satuan</w:t>
            </w:r>
          </w:p>
        </w:tc>
      </w:tr>
      <w:tr w:rsidR="002C5B67" w:rsidRPr="00BE2B9F" w:rsidTr="005F5481">
        <w:trPr>
          <w:trHeight w:val="315"/>
        </w:trPr>
        <w:tc>
          <w:tcPr>
            <w:tcW w:w="4536"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a. Pasar desa</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1</w:t>
            </w:r>
          </w:p>
        </w:tc>
        <w:tc>
          <w:tcPr>
            <w:tcW w:w="1276"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5F5481">
        <w:trPr>
          <w:trHeight w:val="315"/>
        </w:trPr>
        <w:tc>
          <w:tcPr>
            <w:tcW w:w="4536"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b. Toko / warung</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81</w:t>
            </w:r>
          </w:p>
        </w:tc>
        <w:tc>
          <w:tcPr>
            <w:tcW w:w="1276"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r w:rsidR="002C5B67" w:rsidRPr="00BE2B9F" w:rsidTr="005F5481">
        <w:trPr>
          <w:trHeight w:val="315"/>
        </w:trPr>
        <w:tc>
          <w:tcPr>
            <w:tcW w:w="4536"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2C5B67" w:rsidRPr="00BE2B9F" w:rsidRDefault="002C5B67"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c. Warung makan</w:t>
            </w:r>
          </w:p>
        </w:tc>
        <w:tc>
          <w:tcPr>
            <w:tcW w:w="1153" w:type="dxa"/>
            <w:tcBorders>
              <w:top w:val="nil"/>
              <w:left w:val="nil"/>
              <w:bottom w:val="dotted" w:sz="4" w:space="0" w:color="auto"/>
              <w:right w:val="single" w:sz="4"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24</w:t>
            </w:r>
          </w:p>
        </w:tc>
        <w:tc>
          <w:tcPr>
            <w:tcW w:w="1276" w:type="dxa"/>
            <w:tcBorders>
              <w:top w:val="nil"/>
              <w:left w:val="nil"/>
              <w:bottom w:val="dotted" w:sz="4" w:space="0" w:color="auto"/>
              <w:right w:val="single" w:sz="8" w:space="0" w:color="auto"/>
            </w:tcBorders>
            <w:shd w:val="clear" w:color="auto" w:fill="auto"/>
            <w:noWrap/>
            <w:vAlign w:val="bottom"/>
            <w:hideMark/>
          </w:tcPr>
          <w:p w:rsidR="002C5B67" w:rsidRPr="00BE2B9F" w:rsidRDefault="002C5B67"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unit</w:t>
            </w:r>
          </w:p>
        </w:tc>
      </w:tr>
    </w:tbl>
    <w:p w:rsidR="002C5B67" w:rsidRPr="00BE2B9F" w:rsidRDefault="002C5B67" w:rsidP="000366F7">
      <w:pPr>
        <w:tabs>
          <w:tab w:val="left" w:pos="-3553"/>
          <w:tab w:val="left" w:pos="851"/>
        </w:tabs>
        <w:spacing w:line="360" w:lineRule="auto"/>
        <w:jc w:val="both"/>
        <w:rPr>
          <w:rFonts w:ascii="Bookman Old Style" w:eastAsia="Batang" w:hAnsi="Bookman Old Style"/>
          <w:lang w:val="id-ID"/>
        </w:rPr>
      </w:pPr>
    </w:p>
    <w:p w:rsidR="002C5B67" w:rsidRPr="005F5481" w:rsidRDefault="002C5B67" w:rsidP="000366F7">
      <w:pPr>
        <w:tabs>
          <w:tab w:val="left" w:pos="-3553"/>
          <w:tab w:val="left" w:pos="851"/>
        </w:tabs>
        <w:spacing w:line="360" w:lineRule="auto"/>
        <w:jc w:val="both"/>
        <w:rPr>
          <w:rFonts w:ascii="Bookman Old Style" w:eastAsia="Batang" w:hAnsi="Bookman Old Style"/>
          <w:b/>
          <w:bCs/>
          <w:lang w:val="id-ID"/>
        </w:rPr>
      </w:pPr>
      <w:r w:rsidRPr="005F5481">
        <w:rPr>
          <w:rFonts w:ascii="Bookman Old Style" w:eastAsia="Batang" w:hAnsi="Bookman Old Style"/>
          <w:b/>
          <w:bCs/>
          <w:lang w:val="id-ID"/>
        </w:rPr>
        <w:t>4</w:t>
      </w:r>
      <w:r w:rsidR="005F5481">
        <w:rPr>
          <w:rFonts w:ascii="Bookman Old Style" w:eastAsia="Batang" w:hAnsi="Bookman Old Style"/>
          <w:b/>
          <w:bCs/>
          <w:lang w:val="en-GB"/>
        </w:rPr>
        <w:t>.</w:t>
      </w:r>
      <w:r w:rsidR="005F5481">
        <w:rPr>
          <w:rFonts w:ascii="Bookman Old Style" w:eastAsia="Batang" w:hAnsi="Bookman Old Style"/>
          <w:b/>
          <w:bCs/>
          <w:lang w:val="id-ID"/>
        </w:rPr>
        <w:t xml:space="preserve"> Prasarana Umum </w:t>
      </w:r>
      <w:r w:rsidR="005F5481">
        <w:rPr>
          <w:rFonts w:ascii="Bookman Old Style" w:eastAsia="Batang" w:hAnsi="Bookman Old Style"/>
          <w:b/>
          <w:bCs/>
          <w:lang w:val="en-GB"/>
        </w:rPr>
        <w:t>L</w:t>
      </w:r>
      <w:r w:rsidRPr="005F5481">
        <w:rPr>
          <w:rFonts w:ascii="Bookman Old Style" w:eastAsia="Batang" w:hAnsi="Bookman Old Style"/>
          <w:b/>
          <w:bCs/>
          <w:lang w:val="id-ID"/>
        </w:rPr>
        <w:t>ainnya</w:t>
      </w:r>
    </w:p>
    <w:tbl>
      <w:tblPr>
        <w:tblW w:w="7107" w:type="dxa"/>
        <w:tblInd w:w="817" w:type="dxa"/>
        <w:tblLook w:val="04A0" w:firstRow="1" w:lastRow="0" w:firstColumn="1" w:lastColumn="0" w:noHBand="0" w:noVBand="1"/>
      </w:tblPr>
      <w:tblGrid>
        <w:gridCol w:w="4678"/>
        <w:gridCol w:w="1153"/>
        <w:gridCol w:w="1276"/>
      </w:tblGrid>
      <w:tr w:rsidR="00A068DF" w:rsidRPr="00BE2B9F" w:rsidTr="005F5481">
        <w:trPr>
          <w:trHeight w:val="315"/>
        </w:trPr>
        <w:tc>
          <w:tcPr>
            <w:tcW w:w="4678"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A068DF" w:rsidRPr="00BE2B9F" w:rsidRDefault="00A068DF" w:rsidP="00A068DF">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Sarana</w:t>
            </w:r>
          </w:p>
        </w:tc>
        <w:tc>
          <w:tcPr>
            <w:tcW w:w="1153" w:type="dxa"/>
            <w:tcBorders>
              <w:top w:val="dotted" w:sz="4" w:space="0" w:color="auto"/>
              <w:left w:val="nil"/>
              <w:bottom w:val="dotted" w:sz="4" w:space="0" w:color="auto"/>
              <w:right w:val="single" w:sz="4" w:space="0" w:color="auto"/>
            </w:tcBorders>
            <w:shd w:val="clear" w:color="auto" w:fill="auto"/>
            <w:noWrap/>
            <w:vAlign w:val="bottom"/>
            <w:hideMark/>
          </w:tcPr>
          <w:p w:rsidR="00A068DF" w:rsidRPr="00BE2B9F" w:rsidRDefault="00A068DF" w:rsidP="00A068DF">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Jumlah</w:t>
            </w:r>
          </w:p>
        </w:tc>
        <w:tc>
          <w:tcPr>
            <w:tcW w:w="1276" w:type="dxa"/>
            <w:tcBorders>
              <w:top w:val="dotted" w:sz="4" w:space="0" w:color="auto"/>
              <w:left w:val="nil"/>
              <w:bottom w:val="dotted" w:sz="4" w:space="0" w:color="auto"/>
              <w:right w:val="single" w:sz="8" w:space="0" w:color="auto"/>
            </w:tcBorders>
            <w:shd w:val="clear" w:color="auto" w:fill="auto"/>
            <w:noWrap/>
            <w:vAlign w:val="bottom"/>
            <w:hideMark/>
          </w:tcPr>
          <w:p w:rsidR="00A068DF" w:rsidRPr="00BE2B9F" w:rsidRDefault="00A068DF" w:rsidP="00A068DF">
            <w:pPr>
              <w:suppressAutoHyphens w:val="0"/>
              <w:spacing w:line="360" w:lineRule="auto"/>
              <w:jc w:val="center"/>
              <w:rPr>
                <w:rFonts w:ascii="Bookman Old Style" w:hAnsi="Bookman Old Style"/>
                <w:b/>
                <w:color w:val="000000"/>
                <w:lang w:val="id-ID" w:eastAsia="id-ID"/>
              </w:rPr>
            </w:pPr>
            <w:r w:rsidRPr="00BE2B9F">
              <w:rPr>
                <w:rFonts w:ascii="Bookman Old Style" w:hAnsi="Bookman Old Style"/>
                <w:b/>
                <w:color w:val="000000"/>
                <w:lang w:val="id-ID" w:eastAsia="id-ID"/>
              </w:rPr>
              <w:t>Satuan</w:t>
            </w:r>
          </w:p>
        </w:tc>
      </w:tr>
      <w:tr w:rsidR="00A068DF" w:rsidRPr="00BE2B9F" w:rsidTr="005F5481">
        <w:trPr>
          <w:trHeight w:val="315"/>
        </w:trPr>
        <w:tc>
          <w:tcPr>
            <w:tcW w:w="4678"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A068DF" w:rsidRPr="00BE2B9F" w:rsidRDefault="00A068DF"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a. Jalan</w:t>
            </w:r>
          </w:p>
        </w:tc>
        <w:tc>
          <w:tcPr>
            <w:tcW w:w="1153" w:type="dxa"/>
            <w:tcBorders>
              <w:top w:val="nil"/>
              <w:left w:val="nil"/>
              <w:bottom w:val="dotted" w:sz="4" w:space="0" w:color="auto"/>
              <w:right w:val="single" w:sz="4" w:space="0" w:color="auto"/>
            </w:tcBorders>
            <w:shd w:val="clear" w:color="auto" w:fill="auto"/>
            <w:noWrap/>
            <w:vAlign w:val="bottom"/>
            <w:hideMark/>
          </w:tcPr>
          <w:p w:rsidR="00A068DF" w:rsidRPr="00BE2B9F" w:rsidRDefault="00A068DF"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7,1</w:t>
            </w:r>
          </w:p>
        </w:tc>
        <w:tc>
          <w:tcPr>
            <w:tcW w:w="1276" w:type="dxa"/>
            <w:tcBorders>
              <w:top w:val="nil"/>
              <w:left w:val="nil"/>
              <w:bottom w:val="dotted" w:sz="4" w:space="0" w:color="auto"/>
              <w:right w:val="single" w:sz="8" w:space="0" w:color="auto"/>
            </w:tcBorders>
            <w:shd w:val="clear" w:color="auto" w:fill="auto"/>
            <w:noWrap/>
            <w:vAlign w:val="bottom"/>
            <w:hideMark/>
          </w:tcPr>
          <w:p w:rsidR="00A068DF" w:rsidRPr="00BE2B9F" w:rsidRDefault="00A068DF"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km</w:t>
            </w:r>
          </w:p>
        </w:tc>
      </w:tr>
      <w:tr w:rsidR="00A068DF" w:rsidRPr="00BE2B9F" w:rsidTr="005F5481">
        <w:trPr>
          <w:trHeight w:val="315"/>
        </w:trPr>
        <w:tc>
          <w:tcPr>
            <w:tcW w:w="4678"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A068DF" w:rsidRPr="00BE2B9F" w:rsidRDefault="00A068DF"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b. Sumur resapan</w:t>
            </w:r>
          </w:p>
        </w:tc>
        <w:tc>
          <w:tcPr>
            <w:tcW w:w="1153" w:type="dxa"/>
            <w:tcBorders>
              <w:top w:val="nil"/>
              <w:left w:val="nil"/>
              <w:bottom w:val="dotted" w:sz="4" w:space="0" w:color="auto"/>
              <w:right w:val="single" w:sz="4" w:space="0" w:color="auto"/>
            </w:tcBorders>
            <w:shd w:val="clear" w:color="auto" w:fill="auto"/>
            <w:noWrap/>
            <w:vAlign w:val="bottom"/>
            <w:hideMark/>
          </w:tcPr>
          <w:p w:rsidR="00A068DF" w:rsidRPr="00BE2B9F" w:rsidRDefault="00A068DF"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170</w:t>
            </w:r>
          </w:p>
        </w:tc>
        <w:tc>
          <w:tcPr>
            <w:tcW w:w="1276" w:type="dxa"/>
            <w:tcBorders>
              <w:top w:val="nil"/>
              <w:left w:val="nil"/>
              <w:bottom w:val="dotted" w:sz="4" w:space="0" w:color="auto"/>
              <w:right w:val="single" w:sz="8" w:space="0" w:color="auto"/>
            </w:tcBorders>
            <w:shd w:val="clear" w:color="auto" w:fill="auto"/>
            <w:noWrap/>
            <w:vAlign w:val="bottom"/>
            <w:hideMark/>
          </w:tcPr>
          <w:p w:rsidR="00A068DF" w:rsidRPr="00BE2B9F" w:rsidRDefault="00A068DF"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titik</w:t>
            </w:r>
          </w:p>
        </w:tc>
      </w:tr>
      <w:tr w:rsidR="00A068DF" w:rsidRPr="00BE2B9F" w:rsidTr="005F5481">
        <w:trPr>
          <w:trHeight w:val="315"/>
        </w:trPr>
        <w:tc>
          <w:tcPr>
            <w:tcW w:w="4678"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A068DF" w:rsidRPr="00BE2B9F" w:rsidRDefault="00A068DF"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c. Penerangan jalan</w:t>
            </w:r>
          </w:p>
        </w:tc>
        <w:tc>
          <w:tcPr>
            <w:tcW w:w="1153" w:type="dxa"/>
            <w:tcBorders>
              <w:top w:val="nil"/>
              <w:left w:val="nil"/>
              <w:bottom w:val="nil"/>
              <w:right w:val="single" w:sz="4" w:space="0" w:color="auto"/>
            </w:tcBorders>
            <w:shd w:val="clear" w:color="auto" w:fill="auto"/>
            <w:noWrap/>
            <w:vAlign w:val="bottom"/>
            <w:hideMark/>
          </w:tcPr>
          <w:p w:rsidR="00A068DF" w:rsidRPr="00BE2B9F" w:rsidRDefault="00A068DF"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340</w:t>
            </w:r>
          </w:p>
        </w:tc>
        <w:tc>
          <w:tcPr>
            <w:tcW w:w="1276" w:type="dxa"/>
            <w:tcBorders>
              <w:top w:val="nil"/>
              <w:left w:val="nil"/>
              <w:bottom w:val="nil"/>
              <w:right w:val="single" w:sz="8" w:space="0" w:color="auto"/>
            </w:tcBorders>
            <w:shd w:val="clear" w:color="auto" w:fill="auto"/>
            <w:noWrap/>
            <w:vAlign w:val="bottom"/>
            <w:hideMark/>
          </w:tcPr>
          <w:p w:rsidR="00A068DF" w:rsidRPr="00BE2B9F" w:rsidRDefault="00A068DF" w:rsidP="000366F7">
            <w:pPr>
              <w:suppressAutoHyphens w:val="0"/>
              <w:spacing w:line="360" w:lineRule="auto"/>
              <w:jc w:val="center"/>
              <w:rPr>
                <w:rFonts w:ascii="Bookman Old Style" w:hAnsi="Bookman Old Style"/>
                <w:color w:val="000000"/>
                <w:lang w:val="id-ID" w:eastAsia="id-ID"/>
              </w:rPr>
            </w:pPr>
            <w:r w:rsidRPr="00BE2B9F">
              <w:rPr>
                <w:rFonts w:ascii="Bookman Old Style" w:hAnsi="Bookman Old Style"/>
                <w:color w:val="000000"/>
                <w:lang w:val="id-ID" w:eastAsia="id-ID"/>
              </w:rPr>
              <w:t>titik</w:t>
            </w:r>
          </w:p>
        </w:tc>
      </w:tr>
      <w:tr w:rsidR="00A068DF" w:rsidRPr="00BE2B9F" w:rsidTr="005F5481">
        <w:trPr>
          <w:trHeight w:val="315"/>
        </w:trPr>
        <w:tc>
          <w:tcPr>
            <w:tcW w:w="4678"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A068DF" w:rsidRPr="00BE2B9F" w:rsidRDefault="00A068DF" w:rsidP="000366F7">
            <w:pPr>
              <w:suppressAutoHyphens w:val="0"/>
              <w:spacing w:line="360" w:lineRule="auto"/>
              <w:rPr>
                <w:rFonts w:ascii="Bookman Old Style" w:hAnsi="Bookman Old Style"/>
                <w:color w:val="000000"/>
                <w:lang w:val="id-ID" w:eastAsia="id-ID"/>
              </w:rPr>
            </w:pPr>
            <w:r w:rsidRPr="00BE2B9F">
              <w:rPr>
                <w:rFonts w:ascii="Bookman Old Style" w:hAnsi="Bookman Old Style"/>
                <w:color w:val="000000"/>
                <w:lang w:val="id-ID" w:eastAsia="id-ID"/>
              </w:rPr>
              <w:t>d. Tempat Ibadah</w:t>
            </w:r>
          </w:p>
        </w:tc>
        <w:tc>
          <w:tcPr>
            <w:tcW w:w="1153" w:type="dxa"/>
            <w:tcBorders>
              <w:top w:val="nil"/>
              <w:left w:val="nil"/>
              <w:bottom w:val="nil"/>
              <w:right w:val="single" w:sz="4" w:space="0" w:color="auto"/>
            </w:tcBorders>
            <w:shd w:val="clear" w:color="auto" w:fill="auto"/>
            <w:noWrap/>
            <w:vAlign w:val="bottom"/>
            <w:hideMark/>
          </w:tcPr>
          <w:p w:rsidR="00A068DF" w:rsidRPr="005F5481" w:rsidRDefault="005F5481" w:rsidP="000366F7">
            <w:pPr>
              <w:suppressAutoHyphens w:val="0"/>
              <w:spacing w:line="360" w:lineRule="auto"/>
              <w:jc w:val="center"/>
              <w:rPr>
                <w:rFonts w:ascii="Bookman Old Style" w:hAnsi="Bookman Old Style"/>
                <w:color w:val="000000"/>
                <w:lang w:val="en-GB" w:eastAsia="id-ID"/>
              </w:rPr>
            </w:pPr>
            <w:r>
              <w:rPr>
                <w:rFonts w:ascii="Bookman Old Style" w:hAnsi="Bookman Old Style"/>
                <w:color w:val="000000"/>
                <w:lang w:val="en-GB" w:eastAsia="id-ID"/>
              </w:rPr>
              <w:t>12</w:t>
            </w:r>
          </w:p>
        </w:tc>
        <w:tc>
          <w:tcPr>
            <w:tcW w:w="1276" w:type="dxa"/>
            <w:tcBorders>
              <w:top w:val="nil"/>
              <w:left w:val="nil"/>
              <w:bottom w:val="nil"/>
              <w:right w:val="single" w:sz="8" w:space="0" w:color="auto"/>
            </w:tcBorders>
            <w:shd w:val="clear" w:color="auto" w:fill="auto"/>
            <w:noWrap/>
            <w:vAlign w:val="bottom"/>
            <w:hideMark/>
          </w:tcPr>
          <w:p w:rsidR="00A068DF" w:rsidRPr="005F5481" w:rsidRDefault="005F5481" w:rsidP="000366F7">
            <w:pPr>
              <w:suppressAutoHyphens w:val="0"/>
              <w:spacing w:line="360" w:lineRule="auto"/>
              <w:jc w:val="center"/>
              <w:rPr>
                <w:rFonts w:ascii="Bookman Old Style" w:hAnsi="Bookman Old Style"/>
                <w:color w:val="000000"/>
                <w:lang w:val="en-GB" w:eastAsia="id-ID"/>
              </w:rPr>
            </w:pPr>
            <w:r>
              <w:rPr>
                <w:rFonts w:ascii="Bookman Old Style" w:hAnsi="Bookman Old Style"/>
                <w:color w:val="000000"/>
                <w:lang w:val="en-GB" w:eastAsia="id-ID"/>
              </w:rPr>
              <w:t>unit</w:t>
            </w:r>
          </w:p>
        </w:tc>
      </w:tr>
      <w:tr w:rsidR="00A068DF" w:rsidRPr="00BE2B9F" w:rsidTr="005F5481">
        <w:trPr>
          <w:trHeight w:val="315"/>
        </w:trPr>
        <w:tc>
          <w:tcPr>
            <w:tcW w:w="4678" w:type="dxa"/>
            <w:tcBorders>
              <w:top w:val="dotted" w:sz="4" w:space="0" w:color="auto"/>
              <w:left w:val="single" w:sz="4" w:space="0" w:color="auto"/>
              <w:bottom w:val="dotted" w:sz="4" w:space="0" w:color="auto"/>
              <w:right w:val="single" w:sz="4" w:space="0" w:color="000000"/>
            </w:tcBorders>
            <w:shd w:val="clear" w:color="auto" w:fill="auto"/>
            <w:noWrap/>
            <w:vAlign w:val="bottom"/>
            <w:hideMark/>
          </w:tcPr>
          <w:p w:rsidR="00A068DF" w:rsidRPr="00BE2B9F" w:rsidRDefault="00A068DF" w:rsidP="000366F7">
            <w:pPr>
              <w:spacing w:line="360" w:lineRule="auto"/>
              <w:rPr>
                <w:rFonts w:ascii="Bookman Old Style" w:hAnsi="Bookman Old Style"/>
                <w:color w:val="000000"/>
                <w:lang w:val="id-ID"/>
              </w:rPr>
            </w:pPr>
            <w:r w:rsidRPr="00BE2B9F">
              <w:rPr>
                <w:rFonts w:ascii="Bookman Old Style" w:hAnsi="Bookman Old Style"/>
                <w:color w:val="000000"/>
                <w:lang w:val="id-ID"/>
              </w:rPr>
              <w:t>e. Lapangan Olahraga</w:t>
            </w:r>
          </w:p>
        </w:tc>
        <w:tc>
          <w:tcPr>
            <w:tcW w:w="1153" w:type="dxa"/>
            <w:tcBorders>
              <w:top w:val="nil"/>
              <w:left w:val="nil"/>
              <w:bottom w:val="dotted" w:sz="4" w:space="0" w:color="auto"/>
              <w:right w:val="single" w:sz="4" w:space="0" w:color="auto"/>
            </w:tcBorders>
            <w:shd w:val="clear" w:color="auto" w:fill="auto"/>
            <w:noWrap/>
            <w:vAlign w:val="bottom"/>
            <w:hideMark/>
          </w:tcPr>
          <w:p w:rsidR="00A068DF" w:rsidRPr="005F5481" w:rsidRDefault="005F5481" w:rsidP="000366F7">
            <w:pPr>
              <w:suppressAutoHyphens w:val="0"/>
              <w:spacing w:line="360" w:lineRule="auto"/>
              <w:jc w:val="center"/>
              <w:rPr>
                <w:rFonts w:ascii="Bookman Old Style" w:hAnsi="Bookman Old Style"/>
                <w:color w:val="000000"/>
                <w:lang w:val="en-GB" w:eastAsia="id-ID"/>
              </w:rPr>
            </w:pPr>
            <w:r>
              <w:rPr>
                <w:rFonts w:ascii="Bookman Old Style" w:hAnsi="Bookman Old Style"/>
                <w:color w:val="000000"/>
                <w:lang w:val="en-GB" w:eastAsia="id-ID"/>
              </w:rPr>
              <w:t>2</w:t>
            </w:r>
          </w:p>
        </w:tc>
        <w:tc>
          <w:tcPr>
            <w:tcW w:w="1276" w:type="dxa"/>
            <w:tcBorders>
              <w:top w:val="nil"/>
              <w:left w:val="nil"/>
              <w:bottom w:val="dotted" w:sz="4" w:space="0" w:color="auto"/>
              <w:right w:val="single" w:sz="8" w:space="0" w:color="auto"/>
            </w:tcBorders>
            <w:shd w:val="clear" w:color="auto" w:fill="auto"/>
            <w:noWrap/>
            <w:vAlign w:val="bottom"/>
            <w:hideMark/>
          </w:tcPr>
          <w:p w:rsidR="00A068DF" w:rsidRPr="005F5481" w:rsidRDefault="00A068DF" w:rsidP="000366F7">
            <w:pPr>
              <w:suppressAutoHyphens w:val="0"/>
              <w:spacing w:line="360" w:lineRule="auto"/>
              <w:jc w:val="center"/>
              <w:rPr>
                <w:rFonts w:ascii="Bookman Old Style" w:hAnsi="Bookman Old Style"/>
                <w:color w:val="000000"/>
                <w:lang w:val="en-GB" w:eastAsia="id-ID"/>
              </w:rPr>
            </w:pPr>
          </w:p>
        </w:tc>
      </w:tr>
    </w:tbl>
    <w:p w:rsidR="00F301FE" w:rsidRPr="00BE2B9F" w:rsidRDefault="00F301FE" w:rsidP="000366F7">
      <w:pPr>
        <w:tabs>
          <w:tab w:val="left" w:pos="-3553"/>
        </w:tabs>
        <w:spacing w:line="360" w:lineRule="auto"/>
        <w:jc w:val="both"/>
        <w:rPr>
          <w:rFonts w:ascii="Bookman Old Style" w:eastAsia="Batang" w:hAnsi="Bookman Old Style"/>
          <w:lang w:val="id-ID"/>
        </w:rPr>
      </w:pPr>
    </w:p>
    <w:p w:rsidR="001D4D1E" w:rsidRPr="00BE2B9F" w:rsidRDefault="001D4D1E" w:rsidP="000366F7">
      <w:pPr>
        <w:tabs>
          <w:tab w:val="left" w:pos="-3553"/>
        </w:tabs>
        <w:spacing w:line="360" w:lineRule="auto"/>
        <w:ind w:left="426" w:hanging="426"/>
        <w:jc w:val="both"/>
        <w:rPr>
          <w:rFonts w:ascii="Bookman Old Style" w:eastAsia="Batang" w:hAnsi="Bookman Old Style"/>
          <w:b/>
        </w:rPr>
      </w:pPr>
    </w:p>
    <w:p w:rsidR="005154BA" w:rsidRPr="00BE2B9F" w:rsidRDefault="005F5481" w:rsidP="00A068DF">
      <w:pPr>
        <w:tabs>
          <w:tab w:val="left" w:pos="-3553"/>
        </w:tabs>
        <w:spacing w:line="360" w:lineRule="auto"/>
        <w:ind w:left="426" w:hanging="426"/>
        <w:jc w:val="both"/>
        <w:rPr>
          <w:rFonts w:ascii="Bookman Old Style" w:eastAsia="Batang" w:hAnsi="Bookman Old Style"/>
          <w:b/>
          <w:bCs/>
          <w:lang w:val="id-ID"/>
        </w:rPr>
      </w:pPr>
      <w:r>
        <w:rPr>
          <w:rFonts w:ascii="Bookman Old Style" w:eastAsia="Batang" w:hAnsi="Bookman Old Style"/>
          <w:b/>
          <w:lang w:val="en-GB"/>
        </w:rPr>
        <w:t>G.</w:t>
      </w:r>
      <w:r w:rsidR="002C5B67" w:rsidRPr="00BE2B9F">
        <w:rPr>
          <w:rFonts w:ascii="Bookman Old Style" w:eastAsia="Batang" w:hAnsi="Bookman Old Style"/>
          <w:b/>
          <w:lang w:val="id-ID"/>
        </w:rPr>
        <w:t xml:space="preserve"> </w:t>
      </w:r>
      <w:r w:rsidR="00337152" w:rsidRPr="00BE2B9F">
        <w:rPr>
          <w:rFonts w:ascii="Bookman Old Style" w:eastAsia="Batang" w:hAnsi="Bookman Old Style"/>
          <w:b/>
          <w:lang w:val="id-ID"/>
        </w:rPr>
        <w:t xml:space="preserve">Kondisi </w:t>
      </w:r>
      <w:r w:rsidR="007C290A" w:rsidRPr="00BE2B9F">
        <w:rPr>
          <w:rFonts w:ascii="Bookman Old Style" w:eastAsia="Batang" w:hAnsi="Bookman Old Style"/>
          <w:b/>
          <w:bCs/>
          <w:lang w:val="fi-FI"/>
        </w:rPr>
        <w:t xml:space="preserve">Pemerintahan </w:t>
      </w:r>
      <w:r w:rsidR="00B85735" w:rsidRPr="00BE2B9F">
        <w:rPr>
          <w:rFonts w:ascii="Bookman Old Style" w:eastAsia="Batang" w:hAnsi="Bookman Old Style"/>
          <w:b/>
          <w:bCs/>
          <w:lang w:val="id-ID"/>
        </w:rPr>
        <w:t>Desa</w:t>
      </w:r>
    </w:p>
    <w:p w:rsidR="00B85735" w:rsidRPr="00BE2B9F" w:rsidRDefault="002C5B67" w:rsidP="000366F7">
      <w:pPr>
        <w:tabs>
          <w:tab w:val="left" w:pos="-3553"/>
        </w:tabs>
        <w:spacing w:line="360" w:lineRule="auto"/>
        <w:ind w:left="426" w:hanging="426"/>
        <w:jc w:val="both"/>
        <w:rPr>
          <w:rFonts w:ascii="Bookman Old Style" w:eastAsia="Batang" w:hAnsi="Bookman Old Style"/>
          <w:b/>
          <w:bCs/>
          <w:lang w:val="id-ID"/>
        </w:rPr>
      </w:pPr>
      <w:r w:rsidRPr="00BE2B9F">
        <w:rPr>
          <w:rFonts w:ascii="Bookman Old Style" w:eastAsia="Batang" w:hAnsi="Bookman Old Style"/>
          <w:b/>
          <w:bCs/>
          <w:lang w:val="id-ID"/>
        </w:rPr>
        <w:t>1</w:t>
      </w:r>
      <w:r w:rsidR="005F5481">
        <w:rPr>
          <w:rFonts w:ascii="Bookman Old Style" w:eastAsia="Batang" w:hAnsi="Bookman Old Style"/>
          <w:b/>
          <w:bCs/>
          <w:lang w:val="en-GB"/>
        </w:rPr>
        <w:t>.</w:t>
      </w:r>
      <w:r w:rsidRPr="00BE2B9F">
        <w:rPr>
          <w:rFonts w:ascii="Bookman Old Style" w:eastAsia="Batang" w:hAnsi="Bookman Old Style"/>
          <w:b/>
          <w:bCs/>
          <w:lang w:val="id-ID"/>
        </w:rPr>
        <w:t xml:space="preserve"> </w:t>
      </w:r>
      <w:r w:rsidR="00B85735" w:rsidRPr="00BE2B9F">
        <w:rPr>
          <w:rFonts w:ascii="Bookman Old Style" w:eastAsia="Batang" w:hAnsi="Bookman Old Style"/>
          <w:b/>
          <w:bCs/>
          <w:lang w:val="id-ID"/>
        </w:rPr>
        <w:t>Struktur Organisasi Pemerintah Desa</w:t>
      </w:r>
    </w:p>
    <w:p w:rsidR="00FD0D6B" w:rsidRPr="00BE2B9F" w:rsidRDefault="00A068DF" w:rsidP="00FD0D6B">
      <w:pPr>
        <w:tabs>
          <w:tab w:val="left" w:pos="567"/>
          <w:tab w:val="left" w:pos="1134"/>
        </w:tabs>
        <w:spacing w:line="360" w:lineRule="auto"/>
        <w:jc w:val="both"/>
        <w:rPr>
          <w:rFonts w:ascii="Bookman Old Style" w:eastAsia="Batang" w:hAnsi="Bookman Old Style"/>
          <w:lang w:val="id-ID"/>
        </w:rPr>
      </w:pPr>
      <w:r w:rsidRPr="00BE2B9F">
        <w:rPr>
          <w:rFonts w:ascii="Bookman Old Style" w:eastAsia="Batang" w:hAnsi="Bookman Old Style"/>
          <w:lang w:val="id-ID"/>
        </w:rPr>
        <w:tab/>
      </w:r>
      <w:r w:rsidR="000707F8" w:rsidRPr="00BE2B9F">
        <w:rPr>
          <w:rFonts w:ascii="Bookman Old Style" w:eastAsia="Batang" w:hAnsi="Bookman Old Style"/>
          <w:lang w:val="id-ID"/>
        </w:rPr>
        <w:t xml:space="preserve">Sebagaimana dipaparkan dalam UU No. 06 tahun 2014 bahwa di dalam Desa terdapat tiga kategori kelembagaan Desa yang memiliki peranan dalam tata kelola Desa, yaitu: Pemerintah Desa, Badan Permusyawaratan Desa dan Lembaga Kemasyarakatan. </w:t>
      </w:r>
      <w:proofErr w:type="spellStart"/>
      <w:r w:rsidR="000707F8" w:rsidRPr="00BE2B9F">
        <w:rPr>
          <w:rFonts w:ascii="Bookman Old Style" w:eastAsia="Batang" w:hAnsi="Bookman Old Style"/>
        </w:rPr>
        <w:t>Dalam</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undang-undang</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tersebut</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disebutkan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bahwa</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penyelenggaraan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urusan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pemerintahan</w:t>
      </w:r>
      <w:proofErr w:type="spellEnd"/>
      <w:r w:rsidR="000707F8" w:rsidRPr="00BE2B9F">
        <w:rPr>
          <w:rFonts w:ascii="Bookman Old Style" w:eastAsia="Batang" w:hAnsi="Bookman Old Style"/>
        </w:rPr>
        <w:t xml:space="preserve"> di </w:t>
      </w:r>
      <w:proofErr w:type="spellStart"/>
      <w:r w:rsidR="000707F8" w:rsidRPr="00BE2B9F">
        <w:rPr>
          <w:rFonts w:ascii="Bookman Old Style" w:eastAsia="Batang" w:hAnsi="Bookman Old Style"/>
        </w:rPr>
        <w:t>tingkat</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Desa</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pemerintahan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Desa</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dilaksanakan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oleh</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Pemerintah</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Desa</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Badan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Permusyawaratan</w:t>
      </w:r>
      <w:proofErr w:type="spellEnd"/>
      <w:r w:rsidR="000707F8" w:rsidRPr="00BE2B9F">
        <w:rPr>
          <w:rFonts w:ascii="Bookman Old Style" w:eastAsia="Batang" w:hAnsi="Bookman Old Style"/>
        </w:rPr>
        <w:t xml:space="preserve"> </w:t>
      </w:r>
      <w:proofErr w:type="spellStart"/>
      <w:r w:rsidR="000707F8" w:rsidRPr="00BE2B9F">
        <w:rPr>
          <w:rFonts w:ascii="Bookman Old Style" w:eastAsia="Batang" w:hAnsi="Bookman Old Style"/>
        </w:rPr>
        <w:t>Desa</w:t>
      </w:r>
      <w:proofErr w:type="spellEnd"/>
      <w:r w:rsidR="000707F8" w:rsidRPr="00BE2B9F">
        <w:rPr>
          <w:rFonts w:ascii="Bookman Old Style" w:eastAsia="Batang" w:hAnsi="Bookman Old Style"/>
        </w:rPr>
        <w:t xml:space="preserve">. </w:t>
      </w:r>
    </w:p>
    <w:p w:rsidR="00FD0D6B" w:rsidRPr="00BE2B9F" w:rsidRDefault="00FD0D6B" w:rsidP="00FD0D6B">
      <w:pPr>
        <w:pStyle w:val="Default"/>
        <w:spacing w:line="360" w:lineRule="auto"/>
        <w:jc w:val="center"/>
        <w:rPr>
          <w:rFonts w:ascii="Bookman Old Style" w:eastAsia="Batang" w:hAnsi="Bookman Old Style"/>
          <w:b/>
          <w:color w:val="auto"/>
          <w:lang w:val="id-ID"/>
        </w:rPr>
      </w:pPr>
    </w:p>
    <w:p w:rsidR="00FD0D6B" w:rsidRPr="00BE2B9F" w:rsidRDefault="00FD0D6B" w:rsidP="00FD0D6B">
      <w:pPr>
        <w:pStyle w:val="Default"/>
        <w:spacing w:line="360" w:lineRule="auto"/>
        <w:jc w:val="center"/>
        <w:rPr>
          <w:rFonts w:ascii="Bookman Old Style" w:eastAsia="Batang" w:hAnsi="Bookman Old Style"/>
          <w:b/>
          <w:color w:val="auto"/>
          <w:lang w:val="id-ID"/>
        </w:rPr>
      </w:pPr>
      <w:r w:rsidRPr="00BE2B9F">
        <w:rPr>
          <w:rFonts w:ascii="Bookman Old Style" w:eastAsia="Batang" w:hAnsi="Bookman Old Style"/>
          <w:b/>
          <w:color w:val="auto"/>
          <w:lang w:val="it-IT"/>
        </w:rPr>
        <w:t>Tabel</w:t>
      </w:r>
    </w:p>
    <w:p w:rsidR="00FD0D6B" w:rsidRPr="00BE2B9F" w:rsidRDefault="00FD0D6B" w:rsidP="00FD0D6B">
      <w:pPr>
        <w:pStyle w:val="Default"/>
        <w:spacing w:line="360" w:lineRule="auto"/>
        <w:jc w:val="center"/>
        <w:rPr>
          <w:rFonts w:ascii="Bookman Old Style" w:eastAsia="Batang" w:hAnsi="Bookman Old Style"/>
          <w:b/>
          <w:color w:val="auto"/>
          <w:lang w:val="id-ID"/>
        </w:rPr>
      </w:pPr>
      <w:r w:rsidRPr="00BE2B9F">
        <w:rPr>
          <w:rFonts w:ascii="Bookman Old Style" w:eastAsia="Batang" w:hAnsi="Bookman Old Style"/>
          <w:b/>
          <w:color w:val="auto"/>
          <w:lang w:val="it-IT"/>
        </w:rPr>
        <w:t xml:space="preserve">Nama Pejabat Pemerintah Desa </w:t>
      </w:r>
      <w:r w:rsidRPr="00BE2B9F">
        <w:rPr>
          <w:rFonts w:ascii="Bookman Old Style" w:eastAsia="Batang" w:hAnsi="Bookman Old Style"/>
          <w:b/>
          <w:lang w:val="id-ID"/>
        </w:rPr>
        <w:t>Singosaren</w:t>
      </w:r>
    </w:p>
    <w:tbl>
      <w:tblPr>
        <w:tblW w:w="7154" w:type="dxa"/>
        <w:jc w:val="center"/>
        <w:tblLayout w:type="fixed"/>
        <w:tblLook w:val="0000" w:firstRow="0" w:lastRow="0" w:firstColumn="0" w:lastColumn="0" w:noHBand="0" w:noVBand="0"/>
      </w:tblPr>
      <w:tblGrid>
        <w:gridCol w:w="675"/>
        <w:gridCol w:w="3548"/>
        <w:gridCol w:w="2931"/>
      </w:tblGrid>
      <w:tr w:rsidR="00FD0D6B" w:rsidRPr="00BE2B9F" w:rsidTr="00035A27">
        <w:trPr>
          <w:trHeight w:val="470"/>
          <w:jc w:val="center"/>
        </w:trPr>
        <w:tc>
          <w:tcPr>
            <w:tcW w:w="675" w:type="dxa"/>
            <w:tcBorders>
              <w:top w:val="single" w:sz="4" w:space="0" w:color="auto"/>
              <w:left w:val="single" w:sz="4" w:space="0" w:color="auto"/>
              <w:bottom w:val="single" w:sz="4" w:space="0" w:color="auto"/>
              <w:right w:val="single" w:sz="4" w:space="0" w:color="auto"/>
            </w:tcBorders>
            <w:shd w:val="clear" w:color="auto" w:fill="E0E0E0"/>
          </w:tcPr>
          <w:p w:rsidR="00FD0D6B" w:rsidRPr="00BE2B9F" w:rsidRDefault="00FD0D6B" w:rsidP="00D10558">
            <w:pPr>
              <w:pStyle w:val="Default"/>
              <w:spacing w:before="120" w:line="360" w:lineRule="auto"/>
              <w:jc w:val="center"/>
              <w:rPr>
                <w:rFonts w:ascii="Bookman Old Style" w:eastAsia="Batang" w:hAnsi="Bookman Old Style"/>
                <w:b/>
                <w:bCs/>
                <w:color w:val="auto"/>
              </w:rPr>
            </w:pPr>
            <w:r w:rsidRPr="00BE2B9F">
              <w:rPr>
                <w:rFonts w:ascii="Bookman Old Style" w:eastAsia="Batang" w:hAnsi="Bookman Old Style"/>
                <w:b/>
                <w:bCs/>
                <w:color w:val="auto"/>
              </w:rPr>
              <w:t>No</w:t>
            </w:r>
            <w:r w:rsidR="00035A27">
              <w:rPr>
                <w:rFonts w:ascii="Bookman Old Style" w:eastAsia="Batang" w:hAnsi="Bookman Old Style"/>
                <w:b/>
                <w:bCs/>
                <w:color w:val="auto"/>
              </w:rPr>
              <w:t>.</w:t>
            </w:r>
          </w:p>
        </w:tc>
        <w:tc>
          <w:tcPr>
            <w:tcW w:w="3548" w:type="dxa"/>
            <w:tcBorders>
              <w:top w:val="single" w:sz="4" w:space="0" w:color="auto"/>
              <w:left w:val="single" w:sz="4" w:space="0" w:color="auto"/>
              <w:bottom w:val="single" w:sz="4" w:space="0" w:color="auto"/>
              <w:right w:val="single" w:sz="4" w:space="0" w:color="auto"/>
            </w:tcBorders>
            <w:shd w:val="clear" w:color="auto" w:fill="E0E0E0"/>
          </w:tcPr>
          <w:p w:rsidR="00FD0D6B" w:rsidRPr="00BE2B9F" w:rsidRDefault="00FD0D6B" w:rsidP="00D10558">
            <w:pPr>
              <w:pStyle w:val="Default"/>
              <w:spacing w:before="120" w:line="360" w:lineRule="auto"/>
              <w:jc w:val="center"/>
              <w:rPr>
                <w:rFonts w:ascii="Bookman Old Style" w:eastAsia="Batang" w:hAnsi="Bookman Old Style"/>
                <w:b/>
                <w:bCs/>
                <w:color w:val="auto"/>
              </w:rPr>
            </w:pPr>
            <w:proofErr w:type="spellStart"/>
            <w:r w:rsidRPr="00BE2B9F">
              <w:rPr>
                <w:rFonts w:ascii="Bookman Old Style" w:eastAsia="Batang" w:hAnsi="Bookman Old Style"/>
                <w:b/>
                <w:bCs/>
                <w:color w:val="auto"/>
              </w:rPr>
              <w:t>Nama</w:t>
            </w:r>
            <w:proofErr w:type="spellEnd"/>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FD0D6B" w:rsidRPr="00BE2B9F" w:rsidRDefault="00FD0D6B" w:rsidP="00D10558">
            <w:pPr>
              <w:pStyle w:val="Default"/>
              <w:spacing w:before="120" w:line="360" w:lineRule="auto"/>
              <w:jc w:val="center"/>
              <w:rPr>
                <w:rFonts w:ascii="Bookman Old Style" w:eastAsia="Batang" w:hAnsi="Bookman Old Style"/>
                <w:b/>
                <w:bCs/>
                <w:color w:val="auto"/>
              </w:rPr>
            </w:pPr>
            <w:proofErr w:type="spellStart"/>
            <w:r w:rsidRPr="00BE2B9F">
              <w:rPr>
                <w:rFonts w:ascii="Bookman Old Style" w:eastAsia="Batang" w:hAnsi="Bookman Old Style"/>
                <w:b/>
                <w:bCs/>
                <w:color w:val="auto"/>
              </w:rPr>
              <w:t>Jabatan</w:t>
            </w:r>
            <w:proofErr w:type="spellEnd"/>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1</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H. Joyo Prayinto</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Lurah</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2</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M. Adhi Fibrian A.S, S.Ag</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Carik</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3</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Cahya Setya Adiin, S.Pd</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Kasie Pemerintahan</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4</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Sukirman</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Kasie Kesejahteraan</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5</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Dra. Fatimah</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Kasie Pelayanan</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6</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Taufik Ismail, S.Pd</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 xml:space="preserve">Kaur Perencanaan </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7</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Emas Rika Damayati, S.M.</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Kaur TU dan Umum</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8</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Dwi Budi Purwanto</w:t>
            </w:r>
          </w:p>
        </w:tc>
        <w:tc>
          <w:tcPr>
            <w:tcW w:w="2931" w:type="dxa"/>
            <w:tcBorders>
              <w:top w:val="single" w:sz="4" w:space="0" w:color="auto"/>
              <w:left w:val="single" w:sz="4" w:space="0" w:color="auto"/>
              <w:bottom w:val="single" w:sz="4" w:space="0" w:color="auto"/>
              <w:right w:val="single" w:sz="4" w:space="0" w:color="auto"/>
            </w:tcBorders>
            <w:vAlign w:val="center"/>
          </w:tcPr>
          <w:p w:rsidR="00FD0D6B" w:rsidRPr="00BE2B9F" w:rsidRDefault="00FD0D6B" w:rsidP="00D10558">
            <w:pPr>
              <w:pStyle w:val="Default"/>
              <w:spacing w:before="50" w:line="360" w:lineRule="auto"/>
              <w:rPr>
                <w:rFonts w:ascii="Bookman Old Style" w:eastAsia="Batang" w:hAnsi="Bookman Old Style"/>
                <w:color w:val="auto"/>
                <w:lang w:val="id-ID"/>
              </w:rPr>
            </w:pPr>
            <w:r w:rsidRPr="00BE2B9F">
              <w:rPr>
                <w:rFonts w:ascii="Bookman Old Style" w:eastAsia="Batang" w:hAnsi="Bookman Old Style"/>
                <w:color w:val="auto"/>
                <w:lang w:val="id-ID"/>
              </w:rPr>
              <w:t>Kaur Keuangan</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9</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tabs>
                <w:tab w:val="left" w:pos="1965"/>
              </w:tabs>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Endar Gunawan, S.Pd.</w:t>
            </w:r>
          </w:p>
        </w:tc>
        <w:tc>
          <w:tcPr>
            <w:tcW w:w="2931"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Dukuh I</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10</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Besty Kusumawati, S.Pd.</w:t>
            </w:r>
          </w:p>
        </w:tc>
        <w:tc>
          <w:tcPr>
            <w:tcW w:w="2931"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Dukuh II</w:t>
            </w:r>
          </w:p>
        </w:tc>
      </w:tr>
      <w:tr w:rsidR="00FD0D6B" w:rsidRPr="00BE2B9F" w:rsidTr="00035A27">
        <w:trPr>
          <w:trHeight w:val="215"/>
          <w:jc w:val="center"/>
        </w:trPr>
        <w:tc>
          <w:tcPr>
            <w:tcW w:w="675"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center"/>
              <w:rPr>
                <w:rFonts w:ascii="Bookman Old Style" w:eastAsia="Batang" w:hAnsi="Bookman Old Style"/>
                <w:color w:val="auto"/>
              </w:rPr>
            </w:pPr>
            <w:r w:rsidRPr="00BE2B9F">
              <w:rPr>
                <w:rFonts w:ascii="Bookman Old Style" w:eastAsia="Batang" w:hAnsi="Bookman Old Style"/>
                <w:color w:val="auto"/>
              </w:rPr>
              <w:t>11</w:t>
            </w:r>
          </w:p>
        </w:tc>
        <w:tc>
          <w:tcPr>
            <w:tcW w:w="3548"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Sogiran</w:t>
            </w:r>
          </w:p>
        </w:tc>
        <w:tc>
          <w:tcPr>
            <w:tcW w:w="2931" w:type="dxa"/>
            <w:tcBorders>
              <w:top w:val="single" w:sz="4" w:space="0" w:color="auto"/>
              <w:left w:val="single" w:sz="4" w:space="0" w:color="auto"/>
              <w:bottom w:val="single" w:sz="4" w:space="0" w:color="auto"/>
              <w:right w:val="single" w:sz="4" w:space="0" w:color="auto"/>
            </w:tcBorders>
          </w:tcPr>
          <w:p w:rsidR="00FD0D6B" w:rsidRPr="00BE2B9F" w:rsidRDefault="00FD0D6B" w:rsidP="00D10558">
            <w:pPr>
              <w:pStyle w:val="Default"/>
              <w:spacing w:before="5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Dukuh III</w:t>
            </w:r>
          </w:p>
        </w:tc>
      </w:tr>
    </w:tbl>
    <w:p w:rsidR="00FD0D6B" w:rsidRPr="00BE2B9F" w:rsidRDefault="00FD0D6B" w:rsidP="00FD0D6B">
      <w:pPr>
        <w:tabs>
          <w:tab w:val="left" w:pos="567"/>
          <w:tab w:val="left" w:pos="1134"/>
        </w:tabs>
        <w:spacing w:line="360" w:lineRule="auto"/>
        <w:jc w:val="both"/>
        <w:rPr>
          <w:rFonts w:ascii="Bookman Old Style" w:eastAsia="Batang" w:hAnsi="Bookman Old Style"/>
          <w:lang w:val="id-ID"/>
        </w:rPr>
      </w:pPr>
    </w:p>
    <w:p w:rsidR="00FD0D6B" w:rsidRPr="00BE2B9F" w:rsidRDefault="00FD0D6B" w:rsidP="00035A27">
      <w:pPr>
        <w:tabs>
          <w:tab w:val="left" w:pos="567"/>
          <w:tab w:val="left" w:pos="1134"/>
        </w:tabs>
        <w:spacing w:line="360" w:lineRule="auto"/>
        <w:ind w:firstLine="851"/>
        <w:jc w:val="both"/>
        <w:rPr>
          <w:rFonts w:ascii="Bookman Old Style" w:eastAsia="Batang" w:hAnsi="Bookman Old Style"/>
          <w:lang w:val="id-ID"/>
        </w:rPr>
      </w:pP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ini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dijalankan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untuk</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mengatur</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mengurus</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kepentingan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setempat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berdasarkan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asal-usul</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adat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istiadat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setempat</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diakui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dihormati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dalam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sistem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di </w:t>
      </w:r>
      <w:proofErr w:type="spellStart"/>
      <w:r w:rsidRPr="00BE2B9F">
        <w:rPr>
          <w:rFonts w:ascii="Bookman Old Style" w:eastAsia="Batang" w:hAnsi="Bookman Old Style"/>
        </w:rPr>
        <w:t>negeri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ini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atau</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disebut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proofErr w:type="gramStart"/>
      <w:r w:rsidRPr="00BE2B9F">
        <w:rPr>
          <w:rFonts w:ascii="Bookman Old Style" w:eastAsia="Batang" w:hAnsi="Bookman Old Style"/>
        </w:rPr>
        <w:t>nama</w:t>
      </w:r>
      <w:proofErr w:type="spellEnd"/>
      <w:proofErr w:type="gramEnd"/>
      <w:r w:rsidRPr="00BE2B9F">
        <w:rPr>
          <w:rFonts w:ascii="Bookman Old Style" w:eastAsia="Batang" w:hAnsi="Bookman Old Style"/>
        </w:rPr>
        <w:t xml:space="preserve"> lain </w:t>
      </w:r>
      <w:proofErr w:type="spellStart"/>
      <w:r w:rsidRPr="00BE2B9F">
        <w:rPr>
          <w:rFonts w:ascii="Bookman Old Style" w:eastAsia="Batang" w:hAnsi="Bookman Old Style"/>
        </w:rPr>
        <w:t>adalah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kepala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perangkat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sebagai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unsur</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penyelenggara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Kepala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mempunyai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tugas</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menyelenggarakan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urusan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pembangunan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lastRenderedPageBreak/>
        <w:t>kemasyarakatan</w:t>
      </w:r>
      <w:proofErr w:type="spellEnd"/>
      <w:r w:rsidRPr="00BE2B9F">
        <w:rPr>
          <w:rFonts w:ascii="Bookman Old Style" w:eastAsia="Batang" w:hAnsi="Bookman Old Style"/>
        </w:rPr>
        <w:t>.</w:t>
      </w:r>
      <w:r w:rsidRPr="00BE2B9F">
        <w:rPr>
          <w:rFonts w:ascii="Bookman Old Style" w:eastAsia="Batang" w:hAnsi="Bookman Old Style"/>
          <w:lang w:val="id-ID"/>
        </w:rPr>
        <w:t xml:space="preserve"> Berikut bagan dan tabel unsur pemerintah Desa Singosaren. </w:t>
      </w:r>
    </w:p>
    <w:p w:rsidR="00035A27" w:rsidRPr="00BE2B9F" w:rsidRDefault="00035A27" w:rsidP="00FD0D6B">
      <w:pPr>
        <w:tabs>
          <w:tab w:val="left" w:pos="567"/>
          <w:tab w:val="left" w:pos="1134"/>
        </w:tabs>
        <w:spacing w:line="360" w:lineRule="auto"/>
        <w:jc w:val="both"/>
        <w:rPr>
          <w:rFonts w:ascii="Bookman Old Style" w:eastAsia="Batang" w:hAnsi="Bookman Old Style"/>
          <w:lang w:val="id-ID"/>
        </w:rPr>
      </w:pPr>
    </w:p>
    <w:p w:rsidR="0005473D" w:rsidRPr="00035A27" w:rsidRDefault="0005473D" w:rsidP="00035A27">
      <w:pPr>
        <w:tabs>
          <w:tab w:val="left" w:pos="270"/>
        </w:tabs>
        <w:jc w:val="center"/>
        <w:outlineLvl w:val="0"/>
        <w:rPr>
          <w:rFonts w:ascii="Bookman Old Style" w:hAnsi="Bookman Old Style"/>
          <w:b/>
          <w:bCs/>
          <w:lang w:val="id-ID"/>
        </w:rPr>
      </w:pPr>
      <w:r w:rsidRPr="00035A27">
        <w:rPr>
          <w:rFonts w:ascii="Bookman Old Style" w:hAnsi="Bookman Old Style"/>
          <w:b/>
          <w:bCs/>
          <w:lang w:val="id-ID"/>
        </w:rPr>
        <w:t>BAGAN SUSUNAN ORGANISASI</w:t>
      </w:r>
    </w:p>
    <w:p w:rsidR="0005473D" w:rsidRPr="00035A27" w:rsidRDefault="0005473D" w:rsidP="00035A27">
      <w:pPr>
        <w:tabs>
          <w:tab w:val="left" w:pos="270"/>
        </w:tabs>
        <w:jc w:val="center"/>
        <w:rPr>
          <w:rFonts w:ascii="Bookman Old Style" w:hAnsi="Bookman Old Style"/>
          <w:b/>
          <w:bCs/>
          <w:lang w:val="id-ID"/>
        </w:rPr>
      </w:pPr>
      <w:r w:rsidRPr="00035A27">
        <w:rPr>
          <w:rFonts w:ascii="Bookman Old Style" w:hAnsi="Bookman Old Style"/>
          <w:b/>
          <w:bCs/>
          <w:lang w:val="id-ID"/>
        </w:rPr>
        <w:t>PEMERINTAH DESA SINGOSAREN</w:t>
      </w: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type id="_x0000_t202" coordsize="21600,21600" o:spt="202" path="m,l,21600r21600,l21600,xe">
            <v:stroke joinstyle="miter"/>
            <v:path gradientshapeok="t" o:connecttype="rect"/>
          </v:shapetype>
          <v:shape id="Text Box 47" o:spid="_x0000_s1119" type="#_x0000_t202" style="position:absolute;left:0;text-align:left;margin-left:285.35pt;margin-top:3pt;width:78.55pt;height:27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">
            <v:textbox style="mso-next-textbox:#Text Box 47">
              <w:txbxContent>
                <w:p w:rsidR="0005473D" w:rsidRPr="003F7FD8" w:rsidRDefault="0005473D" w:rsidP="0005473D">
                  <w:pPr>
                    <w:jc w:val="center"/>
                    <w:rPr>
                      <w:rFonts w:ascii="Bookman Old Style" w:hAnsi="Bookman Old Style"/>
                      <w:caps/>
                    </w:rPr>
                  </w:pPr>
                  <w:r>
                    <w:rPr>
                      <w:rFonts w:ascii="Bookman Old Style" w:hAnsi="Bookman Old Style"/>
                      <w:caps/>
                    </w:rPr>
                    <w:t xml:space="preserve">BPD </w:t>
                  </w:r>
                </w:p>
              </w:txbxContent>
            </v:textbox>
          </v:shape>
        </w:pict>
      </w:r>
      <w:r>
        <w:rPr>
          <w:rFonts w:ascii="Bookman Old Style" w:hAnsi="Bookman Old Style"/>
          <w:noProof/>
        </w:rPr>
        <w:pict>
          <v:shape id="Text Box 46" o:spid="_x0000_s1106" type="#_x0000_t202" style="position:absolute;left:0;text-align:left;margin-left:89.2pt;margin-top:3pt;width:103.1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">
            <v:textbox style="mso-next-textbox:#Text Box 46">
              <w:txbxContent>
                <w:p w:rsidR="0005473D" w:rsidRPr="003F7FD8" w:rsidRDefault="0005473D" w:rsidP="0005473D">
                  <w:pPr>
                    <w:jc w:val="center"/>
                    <w:rPr>
                      <w:rFonts w:ascii="Bookman Old Style" w:hAnsi="Bookman Old Style"/>
                      <w:caps/>
                    </w:rPr>
                  </w:pPr>
                  <w:r w:rsidRPr="003F7FD8">
                    <w:rPr>
                      <w:rFonts w:ascii="Bookman Old Style" w:hAnsi="Bookman Old Style"/>
                      <w:caps/>
                    </w:rPr>
                    <w:t>lurah Desa</w:t>
                  </w:r>
                </w:p>
              </w:txbxContent>
            </v:textbox>
          </v:shape>
        </w:pict>
      </w:r>
    </w:p>
    <w:p w:rsidR="0005473D" w:rsidRPr="00BE2B9F" w:rsidRDefault="00A85104" w:rsidP="0005473D">
      <w:pPr>
        <w:tabs>
          <w:tab w:val="left" w:pos="270"/>
        </w:tabs>
        <w:spacing w:line="276" w:lineRule="auto"/>
        <w:jc w:val="center"/>
        <w:rPr>
          <w:rFonts w:ascii="Bookman Old Style" w:hAnsi="Bookman Old Style"/>
        </w:rPr>
      </w:pPr>
      <w:r>
        <w:rPr>
          <w:rFonts w:ascii="Bookman Old Style" w:hAnsi="Bookman Old Style"/>
          <w:noProof/>
        </w:rPr>
        <w:pict>
          <v:shapetype id="_x0000_t32" coordsize="21600,21600" o:spt="32" o:oned="t" path="m,l21600,21600e" filled="f">
            <v:path arrowok="t" fillok="f" o:connecttype="none"/>
            <o:lock v:ext="edit" shapetype="t"/>
          </v:shapetype>
          <v:shape id="Straight Arrow Connector 45" o:spid="_x0000_s1120" type="#_x0000_t32" style="position:absolute;left:0;text-align:left;margin-left:192.3pt;margin-top:1.8pt;width:93.0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" strokeweight="1pt">
            <v:stroke dashstyle="dash"/>
            <v:shadow color="#868686"/>
          </v:shape>
        </w:pict>
      </w:r>
      <w:r>
        <w:rPr>
          <w:rFonts w:ascii="Bookman Old Style" w:hAnsi="Bookman Old Style"/>
          <w:noProof/>
        </w:rPr>
        <w:pict>
          <v:shape id="Straight Arrow Connector 44" o:spid="_x0000_s1143" type="#_x0000_t32" style="position:absolute;left:0;text-align:left;margin-left:140.6pt;margin-top:13.8pt;width:.05pt;height:334.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"/>
        </w:pict>
      </w:r>
    </w:p>
    <w:p w:rsidR="0005473D" w:rsidRPr="00BE2B9F" w:rsidRDefault="00A85104" w:rsidP="0005473D">
      <w:pPr>
        <w:tabs>
          <w:tab w:val="left" w:pos="270"/>
        </w:tabs>
        <w:spacing w:line="276" w:lineRule="auto"/>
        <w:jc w:val="center"/>
        <w:rPr>
          <w:rFonts w:ascii="Bookman Old Style" w:hAnsi="Bookman Old Style"/>
        </w:rPr>
      </w:pPr>
      <w:r>
        <w:rPr>
          <w:rFonts w:ascii="Bookman Old Style" w:hAnsi="Bookman Old Style"/>
          <w:noProof/>
        </w:rPr>
        <w:pict>
          <v:shape id="Text Box 43" o:spid="_x0000_s1111" type="#_x0000_t202" style="position:absolute;left:0;text-align:left;margin-left:264.35pt;margin-top:14.85pt;width:123.45pt;height:4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">
            <v:textbox style="mso-next-textbox:#Text Box 43">
              <w:txbxContent>
                <w:p w:rsidR="0005473D" w:rsidRPr="00B01490" w:rsidRDefault="0005473D" w:rsidP="0005473D">
                  <w:pPr>
                    <w:jc w:val="center"/>
                    <w:rPr>
                      <w:caps/>
                      <w:sz w:val="4"/>
                      <w:szCs w:val="18"/>
                    </w:rPr>
                  </w:pPr>
                </w:p>
                <w:p w:rsidR="0005473D" w:rsidRPr="00AB042D" w:rsidRDefault="0005473D" w:rsidP="0005473D">
                  <w:pPr>
                    <w:rPr>
                      <w:szCs w:val="18"/>
                    </w:rPr>
                  </w:pPr>
                </w:p>
              </w:txbxContent>
            </v:textbox>
          </v:shape>
        </w:pict>
      </w: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 id="Text Box 42" o:spid="_x0000_s1112" type="#_x0000_t202" style="position:absolute;left:0;text-align:left;margin-left:267.85pt;margin-top:3.5pt;width:119.45pt;height:37.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tB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" filled="f" stroked="f">
            <v:textbox style="mso-next-textbox:#Text Box 42">
              <w:txbxContent>
                <w:p w:rsidR="0005473D" w:rsidRPr="003F7FD8" w:rsidRDefault="0005473D" w:rsidP="0005473D">
                  <w:pPr>
                    <w:jc w:val="center"/>
                    <w:rPr>
                      <w:rFonts w:ascii="Bookman Old Style" w:hAnsi="Bookman Old Style"/>
                      <w:caps/>
                      <w:sz w:val="20"/>
                      <w:szCs w:val="20"/>
                      <w:u w:val="single"/>
                    </w:rPr>
                  </w:pPr>
                  <w:r w:rsidRPr="003F7FD8">
                    <w:rPr>
                      <w:rFonts w:ascii="Bookman Old Style" w:hAnsi="Bookman Old Style"/>
                      <w:caps/>
                      <w:sz w:val="20"/>
                      <w:szCs w:val="20"/>
                      <w:u w:val="single"/>
                    </w:rPr>
                    <w:t>SEKRETARIAt DESA</w:t>
                  </w:r>
                </w:p>
                <w:p w:rsidR="0005473D" w:rsidRPr="003F7FD8" w:rsidRDefault="0005473D" w:rsidP="0005473D">
                  <w:pPr>
                    <w:jc w:val="center"/>
                    <w:rPr>
                      <w:rFonts w:ascii="Bookman Old Style" w:hAnsi="Bookman Old Style"/>
                      <w:sz w:val="20"/>
                      <w:szCs w:val="20"/>
                    </w:rPr>
                  </w:pPr>
                  <w:r w:rsidRPr="003F7FD8">
                    <w:rPr>
                      <w:rFonts w:ascii="Bookman Old Style" w:hAnsi="Bookman Old Style"/>
                      <w:sz w:val="20"/>
                      <w:szCs w:val="20"/>
                    </w:rPr>
                    <w:t>CARIK DESA</w:t>
                  </w:r>
                </w:p>
              </w:txbxContent>
            </v:textbox>
          </v:shape>
        </w:pict>
      </w: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 id="Straight Arrow Connector 41" o:spid="_x0000_s1115" type="#_x0000_t32" style="position:absolute;left:0;text-align:left;margin-left:140.65pt;margin-top:-.15pt;width:123.75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"/>
        </w:pict>
      </w:r>
      <w:r>
        <w:rPr>
          <w:rFonts w:ascii="Bookman Old Style" w:hAnsi="Bookman Old Style"/>
          <w:noProof/>
        </w:rPr>
        <w:pict>
          <v:group id="Group 38" o:spid="_x0000_s1121" style="position:absolute;left:0;text-align:left;margin-left:148.7pt;margin-top:7.3pt;width:115.7pt;height:292.65pt;z-index:251672576" coordorigin="4109,5595" coordsize="1724,2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">
            <v:shape id="AutoShape 18" o:spid="_x0000_s1122" type="#_x0000_t32" style="position:absolute;left:4109;top:5595;width:1;height:22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13sQAAADbAAAADwAAAGRycy9kb3ducmV2LnhtbESPQWvCQBSE74X+h+UVvDWbqpSauglF&#10;KuQkqIXS2yP7moRm34bdNYn+elcQehxm5htmXUymEwM531pW8JKkIIgrq1uuFXwdt89vIHxA1thZ&#10;JgVn8lDkjw9rzLQdeU/DIdQiQthnqKAJoc+k9FVDBn1ie+Lo/VpnMETpaqkdjhFuOjlP01dpsOW4&#10;0GBPm4aqv8PJKPCnSxnmy88xXbnlMPxs3O67dErNnqaPdxCBpvAfvrdLrWCxgtuX+AN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8LXexAAAANsAAAAPAAAAAAAAAAAA&#10;AAAAAKECAABkcnMvZG93bnJldi54bWxQSwUGAAAAAAQABAD5AAAAkgMAAAAA&#10;" strokeweight="1pt">
              <v:stroke dashstyle="dash"/>
              <v:shadow color="#868686"/>
            </v:shape>
            <v:shape id="AutoShape 19" o:spid="_x0000_s1123" type="#_x0000_t32" style="position:absolute;left:4110;top:5595;width:172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uE/8AAAADbAAAADwAAAGRycy9kb3ducmV2LnhtbERPz2vCMBS+D/wfwhN2m+lkTOmMooIg&#10;28na3R/NM61rXmoTbfzvl4Pg8eP7vVhF24ob9b5xrOB9koEgrpxu2Cgoj7u3OQgfkDW2jknBnTys&#10;lqOXBebaDXygWxGMSCHsc1RQh9DlUvqqJot+4jrixJ1cbzEk2BupexxSuG3lNMs+pcWGU0ONHW1r&#10;qv6Kq1Ww3sbiGmeXTTxPy5/qXprv4dco9TqO6y8QgWJ4ih/uvVbwkdanL+kHyO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rhP/AAAAA2wAAAA8AAAAAAAAAAAAAAAAA&#10;oQIAAGRycy9kb3ducmV2LnhtbFBLBQYAAAAABAAEAPkAAACOAwAAAAA=&#10;" strokeweight="1pt">
              <v:stroke dashstyle="dash"/>
              <v:shadow color="#868686"/>
            </v:shape>
          </v:group>
        </w:pict>
      </w: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 id="Straight Arrow Connector 37" o:spid="_x0000_s1117" type="#_x0000_t32" style="position:absolute;left:0;text-align:left;margin-left:327.45pt;margin-top:8.75pt;width:.05pt;height:56.3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"/>
        </w:pict>
      </w: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 id="Straight Arrow Connector 36" o:spid="_x0000_s1142" type="#_x0000_t32" style="position:absolute;left:0;text-align:left;margin-left:218.05pt;margin-top:3.85pt;width:220.65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"/>
        </w:pict>
      </w:r>
      <w:r>
        <w:rPr>
          <w:rFonts w:ascii="Bookman Old Style" w:hAnsi="Bookman Old Style"/>
          <w:noProof/>
        </w:rPr>
        <w:pict>
          <v:shape id="Straight Arrow Connector 35" o:spid="_x0000_s1145" type="#_x0000_t32" style="position:absolute;left:0;text-align:left;margin-left:223.65pt;margin-top:9.45pt;width:205.7pt;height:.0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" strokeweight="1pt">
            <v:stroke dashstyle="dash"/>
            <v:shadow color="#868686"/>
          </v:shape>
        </w:pict>
      </w:r>
      <w:r>
        <w:rPr>
          <w:rFonts w:ascii="Bookman Old Style" w:hAnsi="Bookman Old Style"/>
          <w:noProof/>
        </w:rPr>
        <w:pict>
          <v:shape id="Straight Arrow Connector 34" o:spid="_x0000_s1116" type="#_x0000_t32" style="position:absolute;left:0;text-align:left;margin-left:218.05pt;margin-top:4.6pt;width:.05pt;height:28.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"/>
        </w:pict>
      </w:r>
      <w:r>
        <w:rPr>
          <w:rFonts w:ascii="Bookman Old Style" w:hAnsi="Bookman Old Style"/>
          <w:noProof/>
        </w:rPr>
        <w:pict>
          <v:shape id="Straight Arrow Connector 33" o:spid="_x0000_s1148" type="#_x0000_t32" style="position:absolute;left:0;text-align:left;margin-left:212.85pt;margin-top:21.1pt;width:21.6pt;height:0;rotation:90;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" strokeweight="1pt">
            <v:stroke dashstyle="dash"/>
            <v:shadow color="#868686"/>
          </v:shape>
        </w:pict>
      </w:r>
      <w:r>
        <w:rPr>
          <w:rFonts w:ascii="Bookman Old Style" w:hAnsi="Bookman Old Style"/>
          <w:noProof/>
        </w:rPr>
        <w:pict>
          <v:shape id="Straight Arrow Connector 32" o:spid="_x0000_s1149" type="#_x0000_t32" style="position:absolute;left:0;text-align:left;margin-left:323.65pt;margin-top:21.85pt;width:21.6pt;height:0;rotation:9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" strokeweight="1pt">
            <v:stroke dashstyle="dash"/>
            <v:shadow color="#868686"/>
          </v:shape>
        </w:pict>
      </w:r>
      <w:r>
        <w:rPr>
          <w:rFonts w:ascii="Bookman Old Style" w:hAnsi="Bookman Old Style"/>
          <w:noProof/>
        </w:rPr>
        <w:pict>
          <v:shape id="Straight Arrow Connector 31" o:spid="_x0000_s1147" type="#_x0000_t32" style="position:absolute;left:0;text-align:left;margin-left:418.55pt;margin-top:21.1pt;width:21.6pt;height:0;rotation:9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" strokeweight="1pt">
            <v:stroke dashstyle="dash"/>
            <v:shadow color="#868686"/>
          </v:shape>
        </w:pict>
      </w:r>
      <w:r>
        <w:rPr>
          <w:rFonts w:ascii="Bookman Old Style" w:hAnsi="Bookman Old Style"/>
          <w:noProof/>
        </w:rPr>
        <w:pict>
          <v:shape id="Straight Arrow Connector 30" o:spid="_x0000_s1146" type="#_x0000_t32" style="position:absolute;left:0;text-align:left;margin-left:418.55pt;margin-top:20.25pt;width:21.6pt;height:0;rotation:9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" strokeweight="1pt">
            <v:stroke dashstyle="dash"/>
            <v:shadow color="#868686"/>
          </v:shape>
        </w:pict>
      </w:r>
      <w:r>
        <w:rPr>
          <w:rFonts w:ascii="Bookman Old Style" w:hAnsi="Bookman Old Style"/>
          <w:noProof/>
        </w:rPr>
        <w:pict>
          <v:shape id="Straight Arrow Connector 29" o:spid="_x0000_s1144" type="#_x0000_t32" style="position:absolute;left:0;text-align:left;margin-left:438.7pt;margin-top:3.85pt;width:0;height:28.8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kfJgIAAEs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"/>
        </w:pict>
      </w:r>
      <w:r>
        <w:rPr>
          <w:rFonts w:ascii="Bookman Old Style" w:hAnsi="Bookman Old Style"/>
          <w:noProof/>
        </w:rPr>
        <w:pict>
          <v:shape id="Straight Arrow Connector 28" o:spid="_x0000_s1131" type="#_x0000_t32" style="position:absolute;left:0;text-align:left;margin-left:371.45pt;margin-top:9.45pt;width:3.1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" strokeweight="1pt">
            <v:stroke dashstyle="dash"/>
            <v:shadow color="#868686"/>
          </v:shape>
        </w:pict>
      </w: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group id="Group 24" o:spid="_x0000_s1107" style="position:absolute;left:0;text-align:left;margin-left:173pt;margin-top:15.7pt;width:283.6pt;height:50pt;z-index:251661312" coordorigin="4510,6247" coordsize="5177,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">
            <v:shape id="Text Box 4" o:spid="_x0000_s1108" type="#_x0000_t202" style="position:absolute;left:8101;top:6247;width:1586;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style="mso-next-textbox:#Text Box 4">
                <w:txbxContent>
                  <w:p w:rsidR="0005473D" w:rsidRPr="003A2A84" w:rsidRDefault="0005473D" w:rsidP="0005473D">
                    <w:pPr>
                      <w:jc w:val="center"/>
                      <w:rPr>
                        <w:rFonts w:ascii="Bookman Old Style" w:hAnsi="Bookman Old Style"/>
                        <w:sz w:val="20"/>
                        <w:szCs w:val="20"/>
                      </w:rPr>
                    </w:pPr>
                    <w:r>
                      <w:rPr>
                        <w:rFonts w:ascii="Bookman Old Style" w:hAnsi="Bookman Old Style"/>
                        <w:sz w:val="20"/>
                        <w:szCs w:val="20"/>
                      </w:rPr>
                      <w:t>URUSAN</w:t>
                    </w:r>
                  </w:p>
                  <w:p w:rsidR="0005473D" w:rsidRPr="00D20246" w:rsidRDefault="0005473D" w:rsidP="0005473D">
                    <w:pPr>
                      <w:jc w:val="center"/>
                      <w:rPr>
                        <w:rFonts w:ascii="Bookman Old Style" w:hAnsi="Bookman Old Style"/>
                        <w:sz w:val="20"/>
                        <w:szCs w:val="20"/>
                        <w:lang w:val="id-ID"/>
                      </w:rPr>
                    </w:pPr>
                    <w:r>
                      <w:rPr>
                        <w:rFonts w:ascii="Bookman Old Style" w:hAnsi="Bookman Old Style"/>
                        <w:sz w:val="20"/>
                        <w:szCs w:val="20"/>
                      </w:rPr>
                      <w:t>P</w:t>
                    </w:r>
                    <w:r>
                      <w:rPr>
                        <w:rFonts w:ascii="Bookman Old Style" w:hAnsi="Bookman Old Style"/>
                        <w:sz w:val="20"/>
                        <w:szCs w:val="20"/>
                        <w:lang w:val="id-ID"/>
                      </w:rPr>
                      <w:t>ERENCANAAN</w:t>
                    </w:r>
                  </w:p>
                </w:txbxContent>
              </v:textbox>
            </v:shape>
            <v:shape id="Text Box 5" o:spid="_x0000_s1109" type="#_x0000_t202" style="position:absolute;left:6295;top:6247;width:1587;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style="mso-next-textbox:#Text Box 5">
                <w:txbxContent>
                  <w:p w:rsidR="0005473D" w:rsidRDefault="0005473D" w:rsidP="0005473D">
                    <w:pPr>
                      <w:jc w:val="center"/>
                      <w:rPr>
                        <w:rFonts w:ascii="Bookman Old Style" w:hAnsi="Bookman Old Style"/>
                        <w:sz w:val="20"/>
                        <w:szCs w:val="20"/>
                        <w:lang w:val="id-ID"/>
                      </w:rPr>
                    </w:pPr>
                    <w:r>
                      <w:rPr>
                        <w:rFonts w:ascii="Bookman Old Style" w:hAnsi="Bookman Old Style"/>
                        <w:sz w:val="20"/>
                        <w:szCs w:val="20"/>
                      </w:rPr>
                      <w:t xml:space="preserve">URUSAN </w:t>
                    </w:r>
                  </w:p>
                  <w:p w:rsidR="0005473D" w:rsidRPr="003A2A84" w:rsidRDefault="0005473D" w:rsidP="0005473D">
                    <w:pPr>
                      <w:jc w:val="center"/>
                      <w:rPr>
                        <w:sz w:val="20"/>
                        <w:szCs w:val="20"/>
                      </w:rPr>
                    </w:pPr>
                    <w:r>
                      <w:rPr>
                        <w:rFonts w:ascii="Bookman Old Style" w:hAnsi="Bookman Old Style"/>
                        <w:sz w:val="20"/>
                        <w:szCs w:val="20"/>
                        <w:lang w:val="id-ID"/>
                      </w:rPr>
                      <w:t xml:space="preserve">TATA USAHA  DAN </w:t>
                    </w:r>
                    <w:r>
                      <w:rPr>
                        <w:rFonts w:ascii="Bookman Old Style" w:hAnsi="Bookman Old Style"/>
                        <w:sz w:val="20"/>
                        <w:szCs w:val="20"/>
                      </w:rPr>
                      <w:t>UMUM</w:t>
                    </w:r>
                  </w:p>
                </w:txbxContent>
              </v:textbox>
            </v:shape>
            <v:shape id="Text Box 6" o:spid="_x0000_s1110" type="#_x0000_t202" style="position:absolute;left:4510;top:6247;width:1586;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style="mso-next-textbox:#Text Box 6">
                <w:txbxContent>
                  <w:p w:rsidR="0005473D" w:rsidRPr="00B01490" w:rsidRDefault="0005473D" w:rsidP="0005473D">
                    <w:pPr>
                      <w:jc w:val="center"/>
                      <w:rPr>
                        <w:caps/>
                        <w:sz w:val="4"/>
                        <w:szCs w:val="18"/>
                      </w:rPr>
                    </w:pPr>
                  </w:p>
                  <w:p w:rsidR="0005473D" w:rsidRPr="003A2A84" w:rsidRDefault="0005473D" w:rsidP="0005473D">
                    <w:pPr>
                      <w:jc w:val="center"/>
                      <w:rPr>
                        <w:rFonts w:ascii="Bookman Old Style" w:hAnsi="Bookman Old Style"/>
                        <w:caps/>
                        <w:sz w:val="20"/>
                        <w:szCs w:val="20"/>
                      </w:rPr>
                    </w:pPr>
                    <w:r>
                      <w:rPr>
                        <w:rFonts w:ascii="Bookman Old Style" w:hAnsi="Bookman Old Style"/>
                        <w:caps/>
                        <w:sz w:val="20"/>
                        <w:szCs w:val="20"/>
                      </w:rPr>
                      <w:t>urusan</w:t>
                    </w:r>
                    <w:r w:rsidRPr="003A2A84">
                      <w:rPr>
                        <w:rFonts w:ascii="Bookman Old Style" w:hAnsi="Bookman Old Style"/>
                        <w:caps/>
                        <w:sz w:val="20"/>
                        <w:szCs w:val="20"/>
                      </w:rPr>
                      <w:t xml:space="preserve"> </w:t>
                    </w:r>
                    <w:r>
                      <w:rPr>
                        <w:rFonts w:ascii="Bookman Old Style" w:hAnsi="Bookman Old Style"/>
                        <w:caps/>
                        <w:sz w:val="20"/>
                        <w:szCs w:val="20"/>
                      </w:rPr>
                      <w:t>KEUANGAN</w:t>
                    </w:r>
                  </w:p>
                  <w:p w:rsidR="0005473D" w:rsidRPr="00AB042D" w:rsidRDefault="0005473D" w:rsidP="0005473D">
                    <w:pPr>
                      <w:rPr>
                        <w:szCs w:val="18"/>
                      </w:rPr>
                    </w:pPr>
                  </w:p>
                </w:txbxContent>
              </v:textbox>
            </v:shape>
          </v:group>
        </w:pict>
      </w: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 id="Straight Arrow Connector 23" o:spid="_x0000_s1150" type="#_x0000_t32" style="position:absolute;left:0;text-align:left;margin-left:46.8pt;margin-top:14.6pt;width:.05pt;height:1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"/>
        </w:pict>
      </w:r>
      <w:r>
        <w:rPr>
          <w:rFonts w:ascii="Bookman Old Style" w:hAnsi="Bookman Old Style"/>
          <w:noProof/>
        </w:rPr>
        <w:pict>
          <v:shape id="Straight Arrow Connector 22" o:spid="_x0000_s1141" type="#_x0000_t32" style="position:absolute;left:0;text-align:left;margin-left:46.75pt;margin-top:14.65pt;width:300.3pt;height:.5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"/>
        </w:pict>
      </w:r>
      <w:r>
        <w:rPr>
          <w:rFonts w:ascii="Bookman Old Style" w:hAnsi="Bookman Old Style"/>
          <w:noProof/>
        </w:rPr>
        <w:pict>
          <v:line id="Straight Connector 21" o:spid="_x0000_s1114" style="position:absolute;left:0;text-align:left;z-index:251665408;visibility:visible" from="201.25pt,15.2pt" to="201.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"/>
        </w:pict>
      </w:r>
      <w:r>
        <w:rPr>
          <w:rFonts w:ascii="Bookman Old Style" w:hAnsi="Bookman Old Style"/>
          <w:noProof/>
        </w:rPr>
        <w:pict>
          <v:shape id="Straight Arrow Connector 20" o:spid="_x0000_s1151" type="#_x0000_t32" style="position:absolute;left:0;text-align:left;margin-left:347pt;margin-top:14.6pt;width:.05pt;height:21.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"/>
        </w:pict>
      </w:r>
    </w:p>
    <w:p w:rsidR="0005473D" w:rsidRPr="00BE2B9F" w:rsidRDefault="00A85104" w:rsidP="0005473D">
      <w:pPr>
        <w:tabs>
          <w:tab w:val="left" w:pos="270"/>
          <w:tab w:val="left" w:pos="898"/>
          <w:tab w:val="left" w:pos="997"/>
          <w:tab w:val="center" w:pos="4455"/>
        </w:tabs>
        <w:spacing w:line="276" w:lineRule="auto"/>
        <w:rPr>
          <w:rFonts w:ascii="Bookman Old Style" w:hAnsi="Bookman Old Style"/>
          <w:lang w:val="id-ID"/>
        </w:rPr>
      </w:pPr>
      <w:r>
        <w:rPr>
          <w:rFonts w:ascii="Bookman Old Style" w:hAnsi="Bookman Old Style"/>
          <w:noProof/>
        </w:rPr>
        <w:pict>
          <v:shape id="Straight Arrow Connector 19" o:spid="_x0000_s1129" type="#_x0000_t32" style="position:absolute;margin-left:51.65pt;margin-top:7.65pt;width:0;height:9.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" strokeweight="1pt">
            <v:stroke dashstyle="dash"/>
            <v:shadow color="#868686"/>
          </v:shape>
        </w:pict>
      </w:r>
      <w:r>
        <w:rPr>
          <w:rFonts w:ascii="Bookman Old Style" w:hAnsi="Bookman Old Style"/>
          <w:noProof/>
        </w:rPr>
        <w:pict>
          <v:shape id="Straight Arrow Connector 18" o:spid="_x0000_s1152" type="#_x0000_t32" style="position:absolute;margin-left:51.6pt;margin-top:6.4pt;width:289.55pt;height:1.2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" strokeweight="1pt">
            <v:stroke dashstyle="dash"/>
            <v:shadow color="#868686"/>
          </v:shape>
        </w:pict>
      </w:r>
      <w:r>
        <w:rPr>
          <w:rFonts w:ascii="Bookman Old Style" w:hAnsi="Bookman Old Style"/>
          <w:noProof/>
        </w:rPr>
        <w:pict>
          <v:shape id="Straight Arrow Connector 17" o:spid="_x0000_s1128" type="#_x0000_t32" style="position:absolute;margin-left:51.6pt;margin-top:6.4pt;width:289.55pt;height:1.2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" strokeweight="1pt">
            <v:stroke dashstyle="dash"/>
            <v:shadow color="#868686"/>
          </v:shape>
        </w:pict>
      </w:r>
      <w:r>
        <w:rPr>
          <w:rFonts w:ascii="Bookman Old Style" w:hAnsi="Bookman Old Style"/>
          <w:noProof/>
        </w:rPr>
        <w:pict>
          <v:shape id="Straight Arrow Connector 16" o:spid="_x0000_s1124" type="#_x0000_t32" style="position:absolute;margin-left:207.8pt;margin-top:6.4pt;width:0;height:10.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" strokeweight="1pt">
            <v:stroke dashstyle="dash"/>
            <v:shadow color="#868686"/>
          </v:shape>
        </w:pict>
      </w:r>
      <w:r>
        <w:rPr>
          <w:rFonts w:ascii="Bookman Old Style" w:hAnsi="Bookman Old Style"/>
          <w:noProof/>
        </w:rPr>
        <w:pict>
          <v:shape id="Straight Arrow Connector 15" o:spid="_x0000_s1118" type="#_x0000_t32" style="position:absolute;margin-left:341.15pt;margin-top:7.65pt;width:0;height:14.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" strokeweight="1pt">
            <v:stroke dashstyle="dash"/>
            <v:shadow color="#868686"/>
          </v:shape>
        </w:pict>
      </w:r>
      <w:r>
        <w:rPr>
          <w:rFonts w:ascii="Bookman Old Style" w:hAnsi="Bookman Old Style"/>
          <w:noProof/>
        </w:rPr>
        <w:pict>
          <v:shape id="Straight Arrow Connector 14" o:spid="_x0000_s1130" type="#_x0000_t32" style="position:absolute;margin-left:322.75pt;margin-top:7.6pt;width:6.0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" strokeweight="1pt">
            <v:stroke dashstyle="dash"/>
            <v:shadow color="#868686"/>
          </v:shape>
        </w:pict>
      </w:r>
      <w:r w:rsidR="0005473D" w:rsidRPr="00BE2B9F">
        <w:rPr>
          <w:rFonts w:ascii="Bookman Old Style" w:hAnsi="Bookman Old Style"/>
          <w:lang w:val="id-ID"/>
        </w:rPr>
        <w:tab/>
      </w:r>
      <w:r w:rsidR="0005473D" w:rsidRPr="00BE2B9F">
        <w:rPr>
          <w:rFonts w:ascii="Bookman Old Style" w:hAnsi="Bookman Old Style"/>
          <w:lang w:val="id-ID"/>
        </w:rPr>
        <w:tab/>
      </w:r>
      <w:r>
        <w:rPr>
          <w:rFonts w:ascii="Bookman Old Style" w:hAnsi="Bookman Old Style"/>
          <w:noProof/>
        </w:rPr>
        <w:pict>
          <v:line id="Straight Connector 13" o:spid="_x0000_s1113" style="position:absolute;z-index:-251652096;visibility:visible;mso-position-horizontal-relative:text;mso-position-vertical-relative:text" from="46.75pt,-1pt" to="46.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Fg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"/>
        </w:pict>
      </w:r>
    </w:p>
    <w:p w:rsidR="0005473D" w:rsidRPr="00BE2B9F" w:rsidRDefault="00A85104" w:rsidP="0005473D">
      <w:pPr>
        <w:tabs>
          <w:tab w:val="left" w:pos="270"/>
        </w:tabs>
        <w:spacing w:line="276" w:lineRule="auto"/>
        <w:jc w:val="center"/>
        <w:rPr>
          <w:rFonts w:ascii="Bookman Old Style" w:hAnsi="Bookman Old Style"/>
          <w:lang w:val="id-ID"/>
        </w:rPr>
      </w:pPr>
      <w:r>
        <w:rPr>
          <w:rFonts w:ascii="Bookman Old Style" w:hAnsi="Bookman Old Style"/>
          <w:noProof/>
        </w:rPr>
        <w:pict>
          <v:shape id="Text Box 12" o:spid="_x0000_s1127" type="#_x0000_t202" style="position:absolute;left:0;text-align:left;margin-left:-5.45pt;margin-top:1.95pt;width:111.3pt;height:50.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">
            <v:textbox style="mso-next-textbox:#Text Box 12">
              <w:txbxContent>
                <w:p w:rsidR="0005473D" w:rsidRPr="003A2A84" w:rsidRDefault="0005473D" w:rsidP="0005473D">
                  <w:pPr>
                    <w:jc w:val="center"/>
                    <w:rPr>
                      <w:rFonts w:ascii="Bookman Old Style" w:hAnsi="Bookman Old Style"/>
                      <w:sz w:val="16"/>
                      <w:szCs w:val="16"/>
                    </w:rPr>
                  </w:pPr>
                </w:p>
                <w:p w:rsidR="0005473D" w:rsidRPr="003A2A84" w:rsidRDefault="0005473D" w:rsidP="0005473D">
                  <w:pPr>
                    <w:jc w:val="center"/>
                    <w:rPr>
                      <w:rFonts w:ascii="Bookman Old Style" w:hAnsi="Bookman Old Style"/>
                      <w:sz w:val="20"/>
                      <w:szCs w:val="20"/>
                    </w:rPr>
                  </w:pPr>
                  <w:r w:rsidRPr="003A2A84">
                    <w:rPr>
                      <w:rFonts w:ascii="Bookman Old Style" w:hAnsi="Bookman Old Style"/>
                      <w:sz w:val="20"/>
                      <w:szCs w:val="20"/>
                    </w:rPr>
                    <w:t>SEKSI PEMERINTAHAN</w:t>
                  </w:r>
                </w:p>
              </w:txbxContent>
            </v:textbox>
          </v:shape>
        </w:pict>
      </w:r>
      <w:r>
        <w:rPr>
          <w:rFonts w:ascii="Bookman Old Style" w:hAnsi="Bookman Old Style"/>
          <w:noProof/>
        </w:rPr>
        <w:pict>
          <v:shape id="Text Box 11" o:spid="_x0000_s1125" type="#_x0000_t202" style="position:absolute;left:0;text-align:left;margin-left:290.65pt;margin-top:3.15pt;width:109.7pt;height:50.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">
            <v:textbox style="mso-next-textbox:#Text Box 11">
              <w:txbxContent>
                <w:p w:rsidR="0005473D" w:rsidRPr="003A2A84" w:rsidRDefault="0005473D" w:rsidP="0005473D">
                  <w:pPr>
                    <w:rPr>
                      <w:rFonts w:ascii="Bookman Old Style" w:hAnsi="Bookman Old Style"/>
                      <w:sz w:val="16"/>
                      <w:szCs w:val="16"/>
                    </w:rPr>
                  </w:pPr>
                </w:p>
                <w:p w:rsidR="0005473D" w:rsidRDefault="0005473D" w:rsidP="0005473D">
                  <w:pPr>
                    <w:jc w:val="center"/>
                    <w:rPr>
                      <w:rFonts w:ascii="Bookman Old Style" w:hAnsi="Bookman Old Style"/>
                      <w:sz w:val="20"/>
                      <w:szCs w:val="20"/>
                      <w:lang w:val="id-ID"/>
                    </w:rPr>
                  </w:pPr>
                  <w:r w:rsidRPr="003A2A84">
                    <w:rPr>
                      <w:rFonts w:ascii="Bookman Old Style" w:hAnsi="Bookman Old Style"/>
                      <w:sz w:val="20"/>
                      <w:szCs w:val="20"/>
                    </w:rPr>
                    <w:t xml:space="preserve">SEKSI </w:t>
                  </w:r>
                </w:p>
                <w:p w:rsidR="0005473D" w:rsidRPr="00D20246" w:rsidRDefault="0005473D" w:rsidP="0005473D">
                  <w:pPr>
                    <w:jc w:val="center"/>
                    <w:rPr>
                      <w:rFonts w:ascii="Bookman Old Style" w:hAnsi="Bookman Old Style"/>
                      <w:sz w:val="20"/>
                      <w:szCs w:val="20"/>
                      <w:lang w:val="id-ID"/>
                    </w:rPr>
                  </w:pPr>
                  <w:r>
                    <w:rPr>
                      <w:rFonts w:ascii="Bookman Old Style" w:hAnsi="Bookman Old Style"/>
                      <w:sz w:val="20"/>
                      <w:szCs w:val="20"/>
                      <w:lang w:val="id-ID"/>
                    </w:rPr>
                    <w:t>PELAYANAN</w:t>
                  </w:r>
                </w:p>
              </w:txbxContent>
            </v:textbox>
          </v:shape>
        </w:pict>
      </w:r>
      <w:r>
        <w:rPr>
          <w:rFonts w:ascii="Bookman Old Style" w:hAnsi="Bookman Old Style"/>
          <w:noProof/>
        </w:rPr>
        <w:pict>
          <v:shape id="Text Box 10" o:spid="_x0000_s1126" type="#_x0000_t202" style="position:absolute;left:0;text-align:left;margin-left:163.8pt;margin-top:3.8pt;width:110.35pt;height:50.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">
            <v:textbox style="mso-next-textbox:#Text Box 10">
              <w:txbxContent>
                <w:p w:rsidR="0005473D" w:rsidRDefault="0005473D" w:rsidP="0005473D">
                  <w:pPr>
                    <w:jc w:val="center"/>
                    <w:rPr>
                      <w:rFonts w:ascii="Bookman Old Style" w:hAnsi="Bookman Old Style"/>
                      <w:sz w:val="18"/>
                      <w:szCs w:val="18"/>
                    </w:rPr>
                  </w:pPr>
                </w:p>
                <w:p w:rsidR="0005473D" w:rsidRDefault="0005473D" w:rsidP="0005473D">
                  <w:pPr>
                    <w:jc w:val="center"/>
                    <w:rPr>
                      <w:rFonts w:ascii="Bookman Old Style" w:hAnsi="Bookman Old Style"/>
                      <w:sz w:val="18"/>
                      <w:szCs w:val="18"/>
                    </w:rPr>
                  </w:pPr>
                  <w:r>
                    <w:rPr>
                      <w:rFonts w:ascii="Bookman Old Style" w:hAnsi="Bookman Old Style"/>
                      <w:sz w:val="18"/>
                      <w:szCs w:val="18"/>
                    </w:rPr>
                    <w:t xml:space="preserve">SEKSI </w:t>
                  </w:r>
                </w:p>
                <w:p w:rsidR="0005473D" w:rsidRPr="00D20246" w:rsidRDefault="0005473D" w:rsidP="0005473D">
                  <w:pPr>
                    <w:jc w:val="center"/>
                    <w:rPr>
                      <w:rFonts w:ascii="Bookman Old Style" w:hAnsi="Bookman Old Style"/>
                      <w:sz w:val="18"/>
                      <w:szCs w:val="18"/>
                      <w:lang w:val="id-ID"/>
                    </w:rPr>
                  </w:pPr>
                  <w:r>
                    <w:rPr>
                      <w:rFonts w:ascii="Bookman Old Style" w:hAnsi="Bookman Old Style"/>
                      <w:sz w:val="18"/>
                      <w:szCs w:val="18"/>
                      <w:lang w:val="id-ID"/>
                    </w:rPr>
                    <w:t>KESEJAHTERAAN</w:t>
                  </w:r>
                </w:p>
              </w:txbxContent>
            </v:textbox>
          </v:shape>
        </w:pict>
      </w: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05473D" w:rsidP="0005473D">
      <w:pPr>
        <w:tabs>
          <w:tab w:val="left" w:pos="270"/>
          <w:tab w:val="left" w:pos="8820"/>
        </w:tabs>
        <w:spacing w:line="276" w:lineRule="auto"/>
        <w:jc w:val="center"/>
        <w:rPr>
          <w:rFonts w:ascii="Bookman Old Style" w:hAnsi="Bookman Old Style"/>
          <w:lang w:val="id-ID"/>
        </w:rPr>
      </w:pPr>
    </w:p>
    <w:p w:rsidR="0005473D" w:rsidRPr="00BE2B9F" w:rsidRDefault="0005473D" w:rsidP="0005473D">
      <w:pPr>
        <w:tabs>
          <w:tab w:val="left" w:pos="270"/>
        </w:tabs>
        <w:spacing w:line="276" w:lineRule="auto"/>
        <w:jc w:val="center"/>
        <w:rPr>
          <w:rFonts w:ascii="Bookman Old Style" w:hAnsi="Bookman Old Style"/>
          <w:lang w:val="id-ID"/>
        </w:rPr>
      </w:pPr>
    </w:p>
    <w:p w:rsidR="0005473D" w:rsidRPr="00BE2B9F" w:rsidRDefault="0005473D" w:rsidP="0005473D">
      <w:pPr>
        <w:tabs>
          <w:tab w:val="left" w:pos="270"/>
          <w:tab w:val="center" w:pos="4819"/>
        </w:tabs>
        <w:spacing w:line="276" w:lineRule="auto"/>
        <w:rPr>
          <w:rFonts w:ascii="Bookman Old Style" w:hAnsi="Bookman Old Style"/>
          <w:lang w:val="id-ID"/>
        </w:rPr>
      </w:pPr>
      <w:r w:rsidRPr="00BE2B9F">
        <w:rPr>
          <w:rFonts w:ascii="Bookman Old Style" w:hAnsi="Bookman Old Style"/>
          <w:lang w:val="id-ID"/>
        </w:rPr>
        <w:tab/>
      </w:r>
      <w:r w:rsidRPr="00BE2B9F">
        <w:rPr>
          <w:rFonts w:ascii="Bookman Old Style" w:hAnsi="Bookman Old Style"/>
          <w:lang w:val="id-ID"/>
        </w:rPr>
        <w:tab/>
      </w:r>
    </w:p>
    <w:p w:rsidR="0005473D" w:rsidRPr="00BE2B9F" w:rsidRDefault="0005473D" w:rsidP="0005473D">
      <w:pPr>
        <w:tabs>
          <w:tab w:val="left" w:pos="270"/>
        </w:tabs>
        <w:spacing w:line="276" w:lineRule="auto"/>
        <w:jc w:val="both"/>
        <w:rPr>
          <w:rFonts w:ascii="Bookman Old Style" w:hAnsi="Bookman Old Style"/>
        </w:rPr>
      </w:pPr>
      <w:r w:rsidRPr="00BE2B9F">
        <w:rPr>
          <w:rFonts w:ascii="Bookman Old Style" w:hAnsi="Bookman Old Style"/>
          <w:lang w:val="id-ID"/>
        </w:rPr>
        <w:t xml:space="preserve">     </w:t>
      </w:r>
    </w:p>
    <w:p w:rsidR="0005473D" w:rsidRPr="00BE2B9F" w:rsidRDefault="00A85104" w:rsidP="0005473D">
      <w:pPr>
        <w:tabs>
          <w:tab w:val="left" w:pos="270"/>
        </w:tabs>
        <w:spacing w:line="276" w:lineRule="auto"/>
        <w:jc w:val="both"/>
        <w:rPr>
          <w:rFonts w:ascii="Bookman Old Style" w:hAnsi="Bookman Old Style"/>
          <w:lang w:val="id-ID"/>
        </w:rPr>
      </w:pPr>
      <w:r>
        <w:rPr>
          <w:rFonts w:ascii="Bookman Old Style" w:hAnsi="Bookman Old Style"/>
          <w:noProof/>
        </w:rPr>
        <w:pict>
          <v:shape id="Straight Arrow Connector 9" o:spid="_x0000_s1133" type="#_x0000_t32" style="position:absolute;left:0;text-align:left;margin-left:274.15pt;margin-top:.55pt;width:.05pt;height:28.8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"/>
        </w:pict>
      </w:r>
      <w:r>
        <w:rPr>
          <w:rFonts w:ascii="Bookman Old Style" w:hAnsi="Bookman Old Style"/>
          <w:noProof/>
        </w:rPr>
        <w:pict>
          <v:shape id="Straight Arrow Connector 8" o:spid="_x0000_s1139" type="#_x0000_t32" style="position:absolute;left:0;text-align:left;margin-left:267.7pt;margin-top:6.6pt;width:.05pt;height:18.8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" strokeweight="1pt">
            <v:stroke dashstyle="dash"/>
            <v:shadow color="#868686"/>
          </v:shape>
        </w:pict>
      </w:r>
      <w:r>
        <w:rPr>
          <w:rFonts w:ascii="Bookman Old Style" w:hAnsi="Bookman Old Style"/>
          <w:noProof/>
        </w:rPr>
        <w:pict>
          <v:shape id="Straight Arrow Connector 7" o:spid="_x0000_s1137" type="#_x0000_t32" style="position:absolute;left:0;text-align:left;margin-left:31.95pt;margin-top:6.6pt;width:235.9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" strokeweight="1pt">
            <v:stroke dashstyle="dash"/>
            <v:shadow color="#868686"/>
          </v:shape>
        </w:pict>
      </w:r>
      <w:r>
        <w:rPr>
          <w:rFonts w:ascii="Bookman Old Style" w:hAnsi="Bookman Old Style"/>
          <w:noProof/>
        </w:rPr>
        <w:pict>
          <v:shape id="Straight Arrow Connector 6" o:spid="_x0000_s1140" type="#_x0000_t32" style="position:absolute;left:0;text-align:left;margin-left:24.5pt;margin-top:.55pt;width:249.65pt;height:.0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7JgIAAEwEAAAOAAAAZHJzL2Uyb0RvYy54bWysVMGO2jAQvVfqP1i+QxIg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"/>
        </w:pict>
      </w:r>
      <w:r>
        <w:rPr>
          <w:rFonts w:ascii="Bookman Old Style" w:hAnsi="Bookman Old Style"/>
          <w:noProof/>
        </w:rPr>
        <w:pict>
          <v:shape id="Straight Arrow Connector 5" o:spid="_x0000_s1138" type="#_x0000_t32" style="position:absolute;left:0;text-align:left;margin-left:31.95pt;margin-top:6.6pt;width:.05pt;height:18.4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" strokeweight="1pt">
            <v:stroke dashstyle="dash"/>
            <v:shadow color="#868686"/>
          </v:shape>
        </w:pict>
      </w:r>
      <w:r>
        <w:rPr>
          <w:rFonts w:ascii="Bookman Old Style" w:hAnsi="Bookman Old Style"/>
          <w:noProof/>
        </w:rPr>
        <w:pict>
          <v:shape id="Straight Arrow Connector 4" o:spid="_x0000_s1132" type="#_x0000_t32" style="position:absolute;left:0;text-align:left;margin-left:24.5pt;margin-top:.55pt;width:0;height:28.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"/>
        </w:pict>
      </w:r>
    </w:p>
    <w:p w:rsidR="0005473D" w:rsidRPr="00BE2B9F" w:rsidRDefault="00A85104" w:rsidP="0005473D">
      <w:pPr>
        <w:tabs>
          <w:tab w:val="left" w:pos="270"/>
        </w:tabs>
        <w:spacing w:line="276" w:lineRule="auto"/>
        <w:jc w:val="both"/>
        <w:rPr>
          <w:rFonts w:ascii="Bookman Old Style" w:hAnsi="Bookman Old Style"/>
        </w:rPr>
      </w:pPr>
      <w:r>
        <w:rPr>
          <w:rFonts w:ascii="Bookman Old Style" w:hAnsi="Bookman Old Style"/>
          <w:noProof/>
        </w:rPr>
        <w:pict>
          <v:shape id="Text Box 3" o:spid="_x0000_s1136" type="#_x0000_t202" style="position:absolute;left:0;text-align:left;margin-left:213.35pt;margin-top:8.4pt;width:115.45pt;height:36.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">
            <v:textbox style="mso-next-textbox:#Text Box 3">
              <w:txbxContent>
                <w:p w:rsidR="0005473D" w:rsidRDefault="0005473D" w:rsidP="0005473D">
                  <w:pPr>
                    <w:jc w:val="center"/>
                    <w:rPr>
                      <w:lang w:val="id-ID"/>
                    </w:rPr>
                  </w:pPr>
                  <w:r w:rsidRPr="00162805">
                    <w:rPr>
                      <w:lang w:val="id-ID"/>
                    </w:rPr>
                    <w:t>DUKUH</w:t>
                  </w:r>
                </w:p>
                <w:p w:rsidR="0005473D" w:rsidRPr="00E36200" w:rsidRDefault="0005473D" w:rsidP="0005473D">
                  <w:pPr>
                    <w:jc w:val="center"/>
                    <w:rPr>
                      <w:szCs w:val="12"/>
                    </w:rPr>
                  </w:pPr>
                  <w:r>
                    <w:rPr>
                      <w:lang w:val="id-ID"/>
                    </w:rPr>
                    <w:t>SINGOSAREN  III</w:t>
                  </w:r>
                </w:p>
                <w:p w:rsidR="0005473D" w:rsidRDefault="0005473D" w:rsidP="0005473D"/>
              </w:txbxContent>
            </v:textbox>
          </v:shape>
        </w:pict>
      </w:r>
      <w:r>
        <w:rPr>
          <w:rFonts w:ascii="Bookman Old Style" w:hAnsi="Bookman Old Style"/>
          <w:noProof/>
        </w:rPr>
        <w:pict>
          <v:shape id="Text Box 2" o:spid="_x0000_s1135" type="#_x0000_t202" style="position:absolute;left:0;text-align:left;margin-left:89.2pt;margin-top:8.4pt;width:112.05pt;height:36.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">
            <v:textbox style="mso-next-textbox:#Text Box 2">
              <w:txbxContent>
                <w:p w:rsidR="0005473D" w:rsidRDefault="0005473D" w:rsidP="0005473D">
                  <w:pPr>
                    <w:jc w:val="center"/>
                    <w:rPr>
                      <w:lang w:val="id-ID"/>
                    </w:rPr>
                  </w:pPr>
                  <w:r w:rsidRPr="00162805">
                    <w:rPr>
                      <w:lang w:val="id-ID"/>
                    </w:rPr>
                    <w:t>DUKUH</w:t>
                  </w:r>
                </w:p>
                <w:p w:rsidR="0005473D" w:rsidRPr="00E36200" w:rsidRDefault="0005473D" w:rsidP="0005473D">
                  <w:pPr>
                    <w:jc w:val="center"/>
                    <w:rPr>
                      <w:szCs w:val="12"/>
                    </w:rPr>
                  </w:pPr>
                  <w:r>
                    <w:rPr>
                      <w:lang w:val="id-ID"/>
                    </w:rPr>
                    <w:t>SINGOSAREN  II</w:t>
                  </w:r>
                </w:p>
              </w:txbxContent>
            </v:textbox>
          </v:shape>
        </w:pict>
      </w:r>
      <w:r>
        <w:rPr>
          <w:rFonts w:ascii="Bookman Old Style" w:hAnsi="Bookman Old Style"/>
          <w:noProof/>
        </w:rPr>
        <w:pict>
          <v:shape id="Text Box 1" o:spid="_x0000_s1134" type="#_x0000_t202" style="position:absolute;left:0;text-align:left;margin-left:-20.4pt;margin-top:8.4pt;width:101.9pt;height:36.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">
            <v:textbox style="mso-next-textbox:#Text Box 1">
              <w:txbxContent>
                <w:p w:rsidR="0005473D" w:rsidRDefault="0005473D" w:rsidP="0005473D">
                  <w:pPr>
                    <w:jc w:val="center"/>
                    <w:rPr>
                      <w:lang w:val="id-ID"/>
                    </w:rPr>
                  </w:pPr>
                  <w:r w:rsidRPr="00162805">
                    <w:rPr>
                      <w:lang w:val="id-ID"/>
                    </w:rPr>
                    <w:t>DUKUH</w:t>
                  </w:r>
                </w:p>
                <w:p w:rsidR="0005473D" w:rsidRDefault="0005473D" w:rsidP="0005473D">
                  <w:pPr>
                    <w:jc w:val="center"/>
                    <w:rPr>
                      <w:lang w:val="id-ID"/>
                    </w:rPr>
                  </w:pPr>
                  <w:r>
                    <w:rPr>
                      <w:lang w:val="id-ID"/>
                    </w:rPr>
                    <w:t>SINGOSAREN  I  i iiN</w:t>
                  </w:r>
                </w:p>
                <w:p w:rsidR="0005473D" w:rsidRPr="00162805" w:rsidRDefault="0005473D" w:rsidP="0005473D">
                  <w:pPr>
                    <w:rPr>
                      <w:lang w:val="id-ID"/>
                    </w:rPr>
                  </w:pPr>
                </w:p>
              </w:txbxContent>
            </v:textbox>
          </v:shape>
        </w:pict>
      </w:r>
    </w:p>
    <w:p w:rsidR="0005473D" w:rsidRPr="00BE2B9F" w:rsidRDefault="0005473D" w:rsidP="0005473D">
      <w:pPr>
        <w:tabs>
          <w:tab w:val="left" w:pos="270"/>
        </w:tabs>
        <w:spacing w:line="276" w:lineRule="auto"/>
        <w:jc w:val="both"/>
        <w:rPr>
          <w:rFonts w:ascii="Bookman Old Style" w:hAnsi="Bookman Old Style"/>
        </w:rPr>
      </w:pPr>
      <w:r w:rsidRPr="00BE2B9F">
        <w:rPr>
          <w:rFonts w:ascii="Bookman Old Style" w:hAnsi="Bookman Old Style"/>
          <w:lang w:val="id-ID"/>
        </w:rPr>
        <w:t xml:space="preserve">   </w:t>
      </w:r>
    </w:p>
    <w:p w:rsidR="0005473D" w:rsidRPr="00BE2B9F" w:rsidRDefault="0005473D" w:rsidP="0005473D">
      <w:pPr>
        <w:tabs>
          <w:tab w:val="left" w:pos="270"/>
        </w:tabs>
        <w:spacing w:line="276" w:lineRule="auto"/>
        <w:jc w:val="both"/>
        <w:rPr>
          <w:rFonts w:ascii="Bookman Old Style" w:hAnsi="Bookman Old Style"/>
          <w:lang w:val="id-ID"/>
        </w:rPr>
      </w:pPr>
    </w:p>
    <w:p w:rsidR="0005473D" w:rsidRPr="00BE2B9F" w:rsidRDefault="0005473D" w:rsidP="0005473D">
      <w:pPr>
        <w:tabs>
          <w:tab w:val="left" w:pos="270"/>
        </w:tabs>
        <w:jc w:val="both"/>
        <w:rPr>
          <w:rFonts w:ascii="Bookman Old Style" w:hAnsi="Bookman Old Style"/>
          <w:lang w:val="id-ID"/>
        </w:rPr>
      </w:pPr>
    </w:p>
    <w:p w:rsidR="0005473D" w:rsidRPr="00BE2B9F" w:rsidRDefault="0005473D" w:rsidP="0005473D">
      <w:pPr>
        <w:tabs>
          <w:tab w:val="left" w:pos="270"/>
        </w:tabs>
        <w:jc w:val="both"/>
        <w:rPr>
          <w:rFonts w:ascii="Bookman Old Style" w:hAnsi="Bookman Old Style"/>
          <w:lang w:val="id-ID"/>
        </w:rPr>
      </w:pPr>
      <w:r w:rsidRPr="00BE2B9F">
        <w:rPr>
          <w:rFonts w:ascii="Bookman Old Style" w:hAnsi="Bookman Old Style"/>
          <w:lang w:val="id-ID"/>
        </w:rPr>
        <w:t>Keterangan:</w:t>
      </w:r>
    </w:p>
    <w:p w:rsidR="0005473D" w:rsidRPr="00BE2B9F" w:rsidRDefault="0005473D" w:rsidP="0005473D">
      <w:pPr>
        <w:tabs>
          <w:tab w:val="left" w:pos="270"/>
        </w:tabs>
        <w:jc w:val="both"/>
        <w:rPr>
          <w:rFonts w:ascii="Bookman Old Style" w:hAnsi="Bookman Old Style"/>
          <w:lang w:val="id-ID"/>
        </w:rPr>
      </w:pPr>
      <w:r w:rsidRPr="00BE2B9F">
        <w:rPr>
          <w:rFonts w:ascii="Bookman Old Style" w:hAnsi="Bookman Old Style"/>
          <w:lang w:val="id-ID"/>
        </w:rPr>
        <w:t xml:space="preserve">        ____________</w:t>
      </w:r>
      <w:r w:rsidRPr="00BE2B9F">
        <w:rPr>
          <w:rFonts w:ascii="Bookman Old Style" w:hAnsi="Bookman Old Style"/>
          <w:lang w:val="id-ID"/>
        </w:rPr>
        <w:tab/>
      </w:r>
      <w:r w:rsidRPr="00BE2B9F">
        <w:rPr>
          <w:rFonts w:ascii="Bookman Old Style" w:hAnsi="Bookman Old Style"/>
          <w:lang w:val="id-ID"/>
        </w:rPr>
        <w:tab/>
        <w:t xml:space="preserve">: </w:t>
      </w:r>
      <w:r w:rsidRPr="00BE2B9F">
        <w:rPr>
          <w:rFonts w:ascii="Bookman Old Style" w:hAnsi="Bookman Old Style"/>
        </w:rPr>
        <w:t>g</w:t>
      </w:r>
      <w:r w:rsidRPr="00BE2B9F">
        <w:rPr>
          <w:rFonts w:ascii="Bookman Old Style" w:hAnsi="Bookman Old Style"/>
          <w:lang w:val="id-ID"/>
        </w:rPr>
        <w:t xml:space="preserve">aris </w:t>
      </w:r>
      <w:proofErr w:type="spellStart"/>
      <w:r w:rsidRPr="00BE2B9F">
        <w:rPr>
          <w:rFonts w:ascii="Bookman Old Style" w:hAnsi="Bookman Old Style"/>
        </w:rPr>
        <w:t>komando</w:t>
      </w:r>
      <w:proofErr w:type="spellEnd"/>
      <w:r w:rsidRPr="00BE2B9F">
        <w:rPr>
          <w:rFonts w:ascii="Bookman Old Style" w:hAnsi="Bookman Old Style"/>
        </w:rPr>
        <w:t xml:space="preserve"> / </w:t>
      </w:r>
      <w:r w:rsidRPr="00BE2B9F">
        <w:rPr>
          <w:rFonts w:ascii="Bookman Old Style" w:hAnsi="Bookman Old Style"/>
          <w:lang w:val="id-ID"/>
        </w:rPr>
        <w:t>tanggung jawab</w:t>
      </w:r>
    </w:p>
    <w:p w:rsidR="0005473D" w:rsidRPr="00BE2B9F" w:rsidRDefault="0005473D" w:rsidP="0005473D">
      <w:pPr>
        <w:tabs>
          <w:tab w:val="left" w:pos="270"/>
        </w:tabs>
        <w:jc w:val="both"/>
        <w:rPr>
          <w:rFonts w:ascii="Bookman Old Style" w:hAnsi="Bookman Old Style"/>
          <w:lang w:val="id-ID"/>
        </w:rPr>
      </w:pPr>
      <w:r w:rsidRPr="00BE2B9F">
        <w:rPr>
          <w:rFonts w:ascii="Bookman Old Style" w:hAnsi="Bookman Old Style"/>
          <w:lang w:val="id-ID"/>
        </w:rPr>
        <w:t xml:space="preserve">        ...................</w:t>
      </w:r>
      <w:r w:rsidRPr="00BE2B9F">
        <w:rPr>
          <w:rFonts w:ascii="Bookman Old Style" w:hAnsi="Bookman Old Style"/>
          <w:lang w:val="id-ID"/>
        </w:rPr>
        <w:tab/>
      </w:r>
      <w:r w:rsidRPr="00BE2B9F">
        <w:rPr>
          <w:rFonts w:ascii="Bookman Old Style" w:hAnsi="Bookman Old Style"/>
          <w:lang w:val="id-ID"/>
        </w:rPr>
        <w:tab/>
        <w:t xml:space="preserve">: </w:t>
      </w:r>
      <w:r w:rsidRPr="00BE2B9F">
        <w:rPr>
          <w:rFonts w:ascii="Bookman Old Style" w:hAnsi="Bookman Old Style"/>
        </w:rPr>
        <w:t>g</w:t>
      </w:r>
      <w:r w:rsidRPr="00BE2B9F">
        <w:rPr>
          <w:rFonts w:ascii="Bookman Old Style" w:hAnsi="Bookman Old Style"/>
          <w:lang w:val="id-ID"/>
        </w:rPr>
        <w:t>aris koordinasi</w:t>
      </w:r>
    </w:p>
    <w:p w:rsidR="002A7B3D" w:rsidRPr="00BE2B9F" w:rsidRDefault="002A7B3D" w:rsidP="000366F7">
      <w:pPr>
        <w:pStyle w:val="Default"/>
        <w:spacing w:line="360" w:lineRule="auto"/>
        <w:ind w:firstLine="330"/>
        <w:rPr>
          <w:rFonts w:ascii="Bookman Old Style" w:eastAsia="Batang" w:hAnsi="Bookman Old Style"/>
          <w:b/>
          <w:color w:val="auto"/>
          <w:lang w:val="it-IT"/>
        </w:rPr>
      </w:pPr>
    </w:p>
    <w:p w:rsidR="002A7B3D" w:rsidRPr="00BE2B9F" w:rsidRDefault="002A7B3D" w:rsidP="000366F7">
      <w:pPr>
        <w:pStyle w:val="Default"/>
        <w:spacing w:line="360" w:lineRule="auto"/>
        <w:rPr>
          <w:rFonts w:ascii="Bookman Old Style" w:eastAsia="Batang" w:hAnsi="Bookman Old Style"/>
          <w:b/>
          <w:color w:val="auto"/>
          <w:lang w:val="it-IT"/>
        </w:rPr>
      </w:pPr>
    </w:p>
    <w:p w:rsidR="00A556D5" w:rsidRPr="00BE2B9F" w:rsidRDefault="00FD0D6B" w:rsidP="005512F5">
      <w:pPr>
        <w:tabs>
          <w:tab w:val="left" w:pos="567"/>
          <w:tab w:val="left" w:pos="1134"/>
        </w:tabs>
        <w:spacing w:line="360" w:lineRule="auto"/>
        <w:ind w:firstLine="851"/>
        <w:jc w:val="both"/>
        <w:rPr>
          <w:rFonts w:ascii="Bookman Old Style" w:eastAsia="Batang" w:hAnsi="Bookman Old Style"/>
          <w:lang w:val="id-ID"/>
        </w:rPr>
      </w:pPr>
      <w:proofErr w:type="spellStart"/>
      <w:r w:rsidRPr="00BE2B9F">
        <w:rPr>
          <w:rFonts w:ascii="Bookman Old Style" w:eastAsia="Batang" w:hAnsi="Bookman Old Style"/>
        </w:rPr>
        <w:t>Badan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Permusyawaratan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adalah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lembaga</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merupakan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perwujudan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demokrasi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dalam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penyelenggaraan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sebagai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unsur</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penyelenggara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Badan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Permusyawaratan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berfungsi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menetapkan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peraturan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bersama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kepala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menampung</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menyalurkan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aspirasi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BPD </w:t>
      </w:r>
      <w:proofErr w:type="spellStart"/>
      <w:r w:rsidRPr="00BE2B9F">
        <w:rPr>
          <w:rFonts w:ascii="Bookman Old Style" w:eastAsia="Batang" w:hAnsi="Bookman Old Style"/>
        </w:rPr>
        <w:t>berkedudukan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sebagai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unsur</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penyelenggara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Anggota</w:t>
      </w:r>
      <w:proofErr w:type="spellEnd"/>
      <w:r w:rsidRPr="00BE2B9F">
        <w:rPr>
          <w:rFonts w:ascii="Bookman Old Style" w:eastAsia="Batang" w:hAnsi="Bookman Old Style"/>
        </w:rPr>
        <w:t xml:space="preserve"> BPD </w:t>
      </w:r>
      <w:proofErr w:type="spellStart"/>
      <w:r w:rsidRPr="00BE2B9F">
        <w:rPr>
          <w:rFonts w:ascii="Bookman Old Style" w:eastAsia="Batang" w:hAnsi="Bookman Old Style"/>
        </w:rPr>
        <w:t>adalah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wakil</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dari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penduduk</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lastRenderedPageBreak/>
        <w:t>bersangkutan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berdasarkan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keterwakilan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wilayah</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ditetapkan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proofErr w:type="gramStart"/>
      <w:r w:rsidRPr="00BE2B9F">
        <w:rPr>
          <w:rFonts w:ascii="Bookman Old Style" w:eastAsia="Batang" w:hAnsi="Bookman Old Style"/>
        </w:rPr>
        <w:t>cara</w:t>
      </w:r>
      <w:proofErr w:type="spellEnd"/>
      <w:proofErr w:type="gramEnd"/>
      <w:r w:rsidRPr="00BE2B9F">
        <w:rPr>
          <w:rFonts w:ascii="Bookman Old Style" w:eastAsia="Batang" w:hAnsi="Bookman Old Style"/>
        </w:rPr>
        <w:t xml:space="preserve"> </w:t>
      </w:r>
      <w:proofErr w:type="spellStart"/>
      <w:r w:rsidRPr="00BE2B9F">
        <w:rPr>
          <w:rFonts w:ascii="Bookman Old Style" w:eastAsia="Batang" w:hAnsi="Bookman Old Style"/>
        </w:rPr>
        <w:t>musyawarah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mufakat</w:t>
      </w:r>
      <w:proofErr w:type="spellEnd"/>
      <w:r w:rsidRPr="00BE2B9F">
        <w:rPr>
          <w:rFonts w:ascii="Bookman Old Style" w:eastAsia="Batang" w:hAnsi="Bookman Old Style"/>
        </w:rPr>
        <w:t xml:space="preserve">. BPD </w:t>
      </w:r>
      <w:proofErr w:type="spellStart"/>
      <w:r w:rsidRPr="00BE2B9F">
        <w:rPr>
          <w:rFonts w:ascii="Bookman Old Style" w:eastAsia="Batang" w:hAnsi="Bookman Old Style"/>
        </w:rPr>
        <w:t>berfungsi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menetapkan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peraturan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bersama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Kepala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menampung</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menyalurkan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aspirasi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w:t>
      </w:r>
      <w:r w:rsidRPr="00BE2B9F">
        <w:rPr>
          <w:rFonts w:ascii="Bookman Old Style" w:eastAsia="Batang" w:hAnsi="Bookman Old Style"/>
          <w:lang w:val="id-ID"/>
        </w:rPr>
        <w:t xml:space="preserve"> Berikut tabel daftar nama BPD Desa Singosaren.</w:t>
      </w:r>
    </w:p>
    <w:p w:rsidR="00FD0D6B" w:rsidRPr="00BE2B9F" w:rsidRDefault="00FD0D6B" w:rsidP="00FD0D6B">
      <w:pPr>
        <w:pStyle w:val="Default"/>
        <w:spacing w:line="360" w:lineRule="auto"/>
        <w:ind w:firstLine="720"/>
        <w:jc w:val="center"/>
        <w:rPr>
          <w:rFonts w:ascii="Bookman Old Style" w:eastAsia="Batang" w:hAnsi="Bookman Old Style"/>
          <w:b/>
          <w:color w:val="auto"/>
          <w:lang w:val="id-ID"/>
        </w:rPr>
      </w:pPr>
    </w:p>
    <w:p w:rsidR="00FD0D6B" w:rsidRPr="00BE2B9F" w:rsidRDefault="00B85735" w:rsidP="00FD0D6B">
      <w:pPr>
        <w:pStyle w:val="Default"/>
        <w:spacing w:line="360" w:lineRule="auto"/>
        <w:ind w:firstLine="720"/>
        <w:jc w:val="center"/>
        <w:rPr>
          <w:rFonts w:ascii="Bookman Old Style" w:eastAsia="Batang" w:hAnsi="Bookman Old Style"/>
          <w:b/>
          <w:color w:val="auto"/>
          <w:lang w:val="id-ID"/>
        </w:rPr>
      </w:pPr>
      <w:proofErr w:type="spellStart"/>
      <w:r w:rsidRPr="00BE2B9F">
        <w:rPr>
          <w:rFonts w:ascii="Bookman Old Style" w:eastAsia="Batang" w:hAnsi="Bookman Old Style"/>
          <w:b/>
          <w:color w:val="auto"/>
          <w:lang w:val="es-ES"/>
        </w:rPr>
        <w:t>Tabel</w:t>
      </w:r>
      <w:proofErr w:type="spellEnd"/>
    </w:p>
    <w:p w:rsidR="000707F8" w:rsidRPr="00BE2B9F" w:rsidRDefault="000707F8" w:rsidP="00FD0D6B">
      <w:pPr>
        <w:pStyle w:val="Default"/>
        <w:spacing w:line="360" w:lineRule="auto"/>
        <w:ind w:firstLine="720"/>
        <w:jc w:val="center"/>
        <w:rPr>
          <w:rFonts w:ascii="Bookman Old Style" w:eastAsia="Batang" w:hAnsi="Bookman Old Style"/>
          <w:b/>
          <w:color w:val="auto"/>
          <w:lang w:val="id-ID"/>
        </w:rPr>
      </w:pPr>
      <w:r w:rsidRPr="00BE2B9F">
        <w:rPr>
          <w:rFonts w:ascii="Bookman Old Style" w:eastAsia="Batang" w:hAnsi="Bookman Old Style"/>
          <w:b/>
          <w:color w:val="auto"/>
          <w:lang w:val="sv-SE"/>
        </w:rPr>
        <w:t xml:space="preserve">Nama Badan Permusyawaratan Desa </w:t>
      </w:r>
      <w:r w:rsidR="00FD0D6B" w:rsidRPr="00BE2B9F">
        <w:rPr>
          <w:rFonts w:ascii="Bookman Old Style" w:eastAsia="Batang" w:hAnsi="Bookman Old Style"/>
          <w:b/>
          <w:color w:val="auto"/>
          <w:lang w:val="id-ID"/>
        </w:rPr>
        <w:t>Singosaren</w:t>
      </w:r>
    </w:p>
    <w:p w:rsidR="000707F8" w:rsidRPr="00BE2B9F" w:rsidRDefault="000707F8" w:rsidP="000366F7">
      <w:pPr>
        <w:pStyle w:val="Default"/>
        <w:spacing w:line="360" w:lineRule="auto"/>
        <w:jc w:val="both"/>
        <w:rPr>
          <w:rFonts w:ascii="Bookman Old Style" w:eastAsia="Batang" w:hAnsi="Bookman Old Style"/>
          <w:color w:val="auto"/>
          <w:lang w:val="sv-SE"/>
        </w:rPr>
      </w:pPr>
    </w:p>
    <w:tbl>
      <w:tblPr>
        <w:tblW w:w="7560" w:type="dxa"/>
        <w:jc w:val="center"/>
        <w:tblLayout w:type="fixed"/>
        <w:tblLook w:val="0000" w:firstRow="0" w:lastRow="0" w:firstColumn="0" w:lastColumn="0" w:noHBand="0" w:noVBand="0"/>
      </w:tblPr>
      <w:tblGrid>
        <w:gridCol w:w="540"/>
        <w:gridCol w:w="2520"/>
        <w:gridCol w:w="4500"/>
      </w:tblGrid>
      <w:tr w:rsidR="000707F8" w:rsidRPr="00BE2B9F" w:rsidTr="00FD0D6B">
        <w:trPr>
          <w:trHeight w:val="470"/>
          <w:jc w:val="center"/>
        </w:trPr>
        <w:tc>
          <w:tcPr>
            <w:tcW w:w="540" w:type="dxa"/>
            <w:tcBorders>
              <w:top w:val="single" w:sz="4" w:space="0" w:color="auto"/>
              <w:left w:val="single" w:sz="4" w:space="0" w:color="auto"/>
              <w:bottom w:val="single" w:sz="4" w:space="0" w:color="auto"/>
              <w:right w:val="single" w:sz="4" w:space="0" w:color="auto"/>
            </w:tcBorders>
            <w:shd w:val="clear" w:color="auto" w:fill="E0E0E0"/>
          </w:tcPr>
          <w:p w:rsidR="000707F8" w:rsidRPr="00BE2B9F" w:rsidRDefault="000707F8" w:rsidP="000366F7">
            <w:pPr>
              <w:pStyle w:val="Default"/>
              <w:spacing w:before="120" w:line="360" w:lineRule="auto"/>
              <w:jc w:val="center"/>
              <w:rPr>
                <w:rFonts w:ascii="Bookman Old Style" w:eastAsia="Batang" w:hAnsi="Bookman Old Style"/>
                <w:b/>
                <w:bCs/>
                <w:color w:val="auto"/>
              </w:rPr>
            </w:pPr>
            <w:r w:rsidRPr="00BE2B9F">
              <w:rPr>
                <w:rFonts w:ascii="Bookman Old Style" w:eastAsia="Batang" w:hAnsi="Bookman Old Style"/>
                <w:b/>
                <w:bCs/>
                <w:color w:val="auto"/>
              </w:rPr>
              <w:t>No</w:t>
            </w:r>
          </w:p>
        </w:tc>
        <w:tc>
          <w:tcPr>
            <w:tcW w:w="2520" w:type="dxa"/>
            <w:tcBorders>
              <w:top w:val="single" w:sz="4" w:space="0" w:color="auto"/>
              <w:left w:val="single" w:sz="4" w:space="0" w:color="auto"/>
              <w:bottom w:val="single" w:sz="4" w:space="0" w:color="auto"/>
              <w:right w:val="single" w:sz="4" w:space="0" w:color="auto"/>
            </w:tcBorders>
            <w:shd w:val="clear" w:color="auto" w:fill="E0E0E0"/>
          </w:tcPr>
          <w:p w:rsidR="000707F8" w:rsidRPr="00BE2B9F" w:rsidRDefault="000707F8" w:rsidP="000366F7">
            <w:pPr>
              <w:pStyle w:val="Default"/>
              <w:spacing w:before="120" w:line="360" w:lineRule="auto"/>
              <w:jc w:val="center"/>
              <w:rPr>
                <w:rFonts w:ascii="Bookman Old Style" w:eastAsia="Batang" w:hAnsi="Bookman Old Style"/>
                <w:b/>
                <w:bCs/>
                <w:color w:val="auto"/>
              </w:rPr>
            </w:pPr>
            <w:proofErr w:type="spellStart"/>
            <w:r w:rsidRPr="00BE2B9F">
              <w:rPr>
                <w:rFonts w:ascii="Bookman Old Style" w:eastAsia="Batang" w:hAnsi="Bookman Old Style"/>
                <w:b/>
                <w:bCs/>
                <w:color w:val="auto"/>
              </w:rPr>
              <w:t>Nama</w:t>
            </w:r>
            <w:proofErr w:type="spellEnd"/>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707F8" w:rsidRPr="00BE2B9F" w:rsidRDefault="000707F8" w:rsidP="000366F7">
            <w:pPr>
              <w:pStyle w:val="Default"/>
              <w:spacing w:before="120" w:line="360" w:lineRule="auto"/>
              <w:jc w:val="center"/>
              <w:rPr>
                <w:rFonts w:ascii="Bookman Old Style" w:eastAsia="Batang" w:hAnsi="Bookman Old Style"/>
                <w:b/>
                <w:bCs/>
                <w:color w:val="auto"/>
              </w:rPr>
            </w:pPr>
            <w:proofErr w:type="spellStart"/>
            <w:r w:rsidRPr="00BE2B9F">
              <w:rPr>
                <w:rFonts w:ascii="Bookman Old Style" w:eastAsia="Batang" w:hAnsi="Bookman Old Style"/>
                <w:b/>
                <w:bCs/>
                <w:color w:val="auto"/>
              </w:rPr>
              <w:t>Jabatan</w:t>
            </w:r>
            <w:proofErr w:type="spellEnd"/>
          </w:p>
        </w:tc>
      </w:tr>
      <w:tr w:rsidR="000707F8" w:rsidRPr="00BE2B9F" w:rsidTr="00FD0D6B">
        <w:trPr>
          <w:trHeight w:val="215"/>
          <w:jc w:val="center"/>
        </w:trPr>
        <w:tc>
          <w:tcPr>
            <w:tcW w:w="54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1</w:t>
            </w:r>
          </w:p>
        </w:tc>
        <w:tc>
          <w:tcPr>
            <w:tcW w:w="2520" w:type="dxa"/>
            <w:tcBorders>
              <w:top w:val="single" w:sz="4" w:space="0" w:color="auto"/>
              <w:left w:val="single" w:sz="4" w:space="0" w:color="auto"/>
              <w:bottom w:val="single" w:sz="4" w:space="0" w:color="auto"/>
              <w:right w:val="single" w:sz="4" w:space="0" w:color="auto"/>
            </w:tcBorders>
          </w:tcPr>
          <w:p w:rsidR="000707F8" w:rsidRPr="00BE2B9F" w:rsidRDefault="00FD0D6B" w:rsidP="000366F7">
            <w:pPr>
              <w:pStyle w:val="Default"/>
              <w:spacing w:before="60"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Aji Prasetya, A.Md.</w:t>
            </w:r>
          </w:p>
        </w:tc>
        <w:tc>
          <w:tcPr>
            <w:tcW w:w="450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Ketua</w:t>
            </w:r>
            <w:proofErr w:type="spellEnd"/>
          </w:p>
        </w:tc>
      </w:tr>
      <w:tr w:rsidR="000707F8" w:rsidRPr="00BE2B9F" w:rsidTr="00FD0D6B">
        <w:trPr>
          <w:trHeight w:val="215"/>
          <w:jc w:val="center"/>
        </w:trPr>
        <w:tc>
          <w:tcPr>
            <w:tcW w:w="54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2</w:t>
            </w:r>
          </w:p>
        </w:tc>
        <w:tc>
          <w:tcPr>
            <w:tcW w:w="2520" w:type="dxa"/>
            <w:tcBorders>
              <w:top w:val="single" w:sz="4" w:space="0" w:color="auto"/>
              <w:left w:val="single" w:sz="4" w:space="0" w:color="auto"/>
              <w:bottom w:val="single" w:sz="4" w:space="0" w:color="auto"/>
              <w:right w:val="single" w:sz="4" w:space="0" w:color="auto"/>
            </w:tcBorders>
          </w:tcPr>
          <w:p w:rsidR="000707F8" w:rsidRPr="00BE2B9F" w:rsidRDefault="00FD0D6B" w:rsidP="00FD0D6B">
            <w:pPr>
              <w:pStyle w:val="Default"/>
              <w:spacing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Ari Wibowo, S.Hum</w:t>
            </w:r>
          </w:p>
        </w:tc>
        <w:tc>
          <w:tcPr>
            <w:tcW w:w="4500" w:type="dxa"/>
            <w:tcBorders>
              <w:top w:val="single" w:sz="4" w:space="0" w:color="auto"/>
              <w:left w:val="single" w:sz="4" w:space="0" w:color="auto"/>
              <w:bottom w:val="single" w:sz="4" w:space="0" w:color="auto"/>
              <w:right w:val="single" w:sz="4" w:space="0" w:color="auto"/>
            </w:tcBorders>
          </w:tcPr>
          <w:p w:rsidR="000707F8" w:rsidRPr="00BE2B9F" w:rsidRDefault="00827638"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Wakil</w:t>
            </w:r>
            <w:proofErr w:type="spellEnd"/>
            <w:r w:rsidRPr="00BE2B9F">
              <w:rPr>
                <w:rFonts w:ascii="Bookman Old Style" w:eastAsia="Batang" w:hAnsi="Bookman Old Style"/>
                <w:color w:val="auto"/>
              </w:rPr>
              <w:t xml:space="preserve"> </w:t>
            </w:r>
            <w:proofErr w:type="spellStart"/>
            <w:r w:rsidRPr="00BE2B9F">
              <w:rPr>
                <w:rFonts w:ascii="Bookman Old Style" w:eastAsia="Batang" w:hAnsi="Bookman Old Style"/>
                <w:color w:val="auto"/>
              </w:rPr>
              <w:t>Ketua</w:t>
            </w:r>
            <w:proofErr w:type="spellEnd"/>
          </w:p>
        </w:tc>
      </w:tr>
      <w:tr w:rsidR="000707F8" w:rsidRPr="00BE2B9F" w:rsidTr="00FD0D6B">
        <w:trPr>
          <w:trHeight w:val="215"/>
          <w:jc w:val="center"/>
        </w:trPr>
        <w:tc>
          <w:tcPr>
            <w:tcW w:w="54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3</w:t>
            </w:r>
          </w:p>
        </w:tc>
        <w:tc>
          <w:tcPr>
            <w:tcW w:w="2520" w:type="dxa"/>
            <w:tcBorders>
              <w:top w:val="single" w:sz="4" w:space="0" w:color="auto"/>
              <w:left w:val="single" w:sz="4" w:space="0" w:color="auto"/>
              <w:bottom w:val="single" w:sz="4" w:space="0" w:color="auto"/>
              <w:right w:val="single" w:sz="4" w:space="0" w:color="auto"/>
            </w:tcBorders>
          </w:tcPr>
          <w:p w:rsidR="000707F8" w:rsidRPr="00BE2B9F" w:rsidRDefault="00FD0D6B" w:rsidP="000366F7">
            <w:pPr>
              <w:pStyle w:val="Default"/>
              <w:spacing w:before="60" w:line="360" w:lineRule="auto"/>
              <w:jc w:val="both"/>
              <w:rPr>
                <w:rFonts w:ascii="Bookman Old Style" w:eastAsia="Batang" w:hAnsi="Bookman Old Style"/>
                <w:color w:val="auto"/>
              </w:rPr>
            </w:pPr>
            <w:r w:rsidRPr="00BE2B9F">
              <w:rPr>
                <w:rFonts w:ascii="Bookman Old Style" w:eastAsia="Batang" w:hAnsi="Bookman Old Style"/>
                <w:color w:val="auto"/>
                <w:lang w:val="id-ID"/>
              </w:rPr>
              <w:t>Syarif Widayat, S.Pd</w:t>
            </w:r>
          </w:p>
        </w:tc>
        <w:tc>
          <w:tcPr>
            <w:tcW w:w="4500" w:type="dxa"/>
            <w:tcBorders>
              <w:top w:val="single" w:sz="4" w:space="0" w:color="auto"/>
              <w:left w:val="single" w:sz="4" w:space="0" w:color="auto"/>
              <w:bottom w:val="single" w:sz="4" w:space="0" w:color="auto"/>
              <w:right w:val="single" w:sz="4" w:space="0" w:color="auto"/>
            </w:tcBorders>
          </w:tcPr>
          <w:p w:rsidR="000707F8" w:rsidRPr="00BE2B9F" w:rsidRDefault="00827638"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Sekretaris</w:t>
            </w:r>
            <w:proofErr w:type="spellEnd"/>
          </w:p>
        </w:tc>
      </w:tr>
      <w:tr w:rsidR="000707F8" w:rsidRPr="00BE2B9F" w:rsidTr="00FD0D6B">
        <w:trPr>
          <w:trHeight w:val="215"/>
          <w:jc w:val="center"/>
        </w:trPr>
        <w:tc>
          <w:tcPr>
            <w:tcW w:w="54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4</w:t>
            </w:r>
          </w:p>
        </w:tc>
        <w:tc>
          <w:tcPr>
            <w:tcW w:w="2520" w:type="dxa"/>
            <w:tcBorders>
              <w:top w:val="single" w:sz="4" w:space="0" w:color="auto"/>
              <w:left w:val="single" w:sz="4" w:space="0" w:color="auto"/>
              <w:bottom w:val="single" w:sz="4" w:space="0" w:color="auto"/>
              <w:right w:val="single" w:sz="4" w:space="0" w:color="auto"/>
            </w:tcBorders>
          </w:tcPr>
          <w:p w:rsidR="000707F8" w:rsidRPr="00BE2B9F" w:rsidRDefault="00FD0D6B" w:rsidP="000366F7">
            <w:pPr>
              <w:pStyle w:val="Default"/>
              <w:spacing w:before="60" w:line="360" w:lineRule="auto"/>
              <w:jc w:val="both"/>
              <w:rPr>
                <w:rFonts w:ascii="Bookman Old Style" w:eastAsia="Batang" w:hAnsi="Bookman Old Style"/>
                <w:color w:val="auto"/>
              </w:rPr>
            </w:pPr>
            <w:r w:rsidRPr="00BE2B9F">
              <w:rPr>
                <w:rFonts w:ascii="Bookman Old Style" w:eastAsia="Batang" w:hAnsi="Bookman Old Style"/>
                <w:color w:val="auto"/>
                <w:lang w:val="id-ID"/>
              </w:rPr>
              <w:t>Handan Hariyanto</w:t>
            </w:r>
          </w:p>
        </w:tc>
        <w:tc>
          <w:tcPr>
            <w:tcW w:w="4500" w:type="dxa"/>
            <w:tcBorders>
              <w:top w:val="single" w:sz="4" w:space="0" w:color="auto"/>
              <w:left w:val="single" w:sz="4" w:space="0" w:color="auto"/>
              <w:bottom w:val="single" w:sz="4" w:space="0" w:color="auto"/>
              <w:right w:val="single" w:sz="4" w:space="0" w:color="auto"/>
            </w:tcBorders>
          </w:tcPr>
          <w:p w:rsidR="000707F8" w:rsidRPr="00BE2B9F" w:rsidRDefault="001F2FDD"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Bendahara</w:t>
            </w:r>
            <w:proofErr w:type="spellEnd"/>
          </w:p>
        </w:tc>
      </w:tr>
      <w:tr w:rsidR="000707F8" w:rsidRPr="00BE2B9F" w:rsidTr="00FD0D6B">
        <w:trPr>
          <w:trHeight w:val="215"/>
          <w:jc w:val="center"/>
        </w:trPr>
        <w:tc>
          <w:tcPr>
            <w:tcW w:w="54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5</w:t>
            </w:r>
          </w:p>
        </w:tc>
        <w:tc>
          <w:tcPr>
            <w:tcW w:w="2520" w:type="dxa"/>
            <w:tcBorders>
              <w:top w:val="single" w:sz="4" w:space="0" w:color="auto"/>
              <w:left w:val="single" w:sz="4" w:space="0" w:color="auto"/>
              <w:bottom w:val="single" w:sz="4" w:space="0" w:color="auto"/>
              <w:right w:val="single" w:sz="4" w:space="0" w:color="auto"/>
            </w:tcBorders>
          </w:tcPr>
          <w:p w:rsidR="000707F8" w:rsidRPr="00BE2B9F" w:rsidRDefault="00FD0D6B" w:rsidP="00FD0D6B">
            <w:pPr>
              <w:pStyle w:val="Default"/>
              <w:spacing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Dalilah</w:t>
            </w:r>
          </w:p>
        </w:tc>
        <w:tc>
          <w:tcPr>
            <w:tcW w:w="450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Anggota</w:t>
            </w:r>
            <w:proofErr w:type="spellEnd"/>
          </w:p>
        </w:tc>
      </w:tr>
    </w:tbl>
    <w:p w:rsidR="00FD0D6B" w:rsidRPr="00BE2B9F" w:rsidRDefault="00AB424A" w:rsidP="00FD0D6B">
      <w:pPr>
        <w:pStyle w:val="Default"/>
        <w:spacing w:line="360" w:lineRule="auto"/>
        <w:jc w:val="both"/>
        <w:rPr>
          <w:rFonts w:ascii="Bookman Old Style" w:eastAsia="Batang" w:hAnsi="Bookman Old Style"/>
          <w:color w:val="auto"/>
          <w:lang w:val="id-ID"/>
        </w:rPr>
      </w:pPr>
      <w:r w:rsidRPr="00BE2B9F">
        <w:rPr>
          <w:rFonts w:ascii="Bookman Old Style" w:eastAsia="Batang" w:hAnsi="Bookman Old Style"/>
          <w:color w:val="auto"/>
          <w:lang w:val="id-ID"/>
        </w:rPr>
        <w:t xml:space="preserve"> </w:t>
      </w:r>
    </w:p>
    <w:p w:rsidR="00FD0D6B" w:rsidRPr="00BE2B9F" w:rsidRDefault="00FD0D6B" w:rsidP="00FD0D6B">
      <w:pPr>
        <w:pStyle w:val="Default"/>
        <w:spacing w:line="360" w:lineRule="auto"/>
        <w:jc w:val="both"/>
        <w:rPr>
          <w:rFonts w:ascii="Bookman Old Style" w:eastAsia="Batang" w:hAnsi="Bookman Old Style"/>
          <w:b/>
          <w:lang w:val="id-ID"/>
        </w:rPr>
      </w:pPr>
      <w:r w:rsidRPr="00BE2B9F">
        <w:rPr>
          <w:rFonts w:ascii="Bookman Old Style" w:eastAsia="Batang" w:hAnsi="Bookman Old Style"/>
          <w:b/>
          <w:color w:val="auto"/>
          <w:lang w:val="id-ID"/>
        </w:rPr>
        <w:t>2.</w:t>
      </w:r>
      <w:r w:rsidRPr="00BE2B9F">
        <w:rPr>
          <w:rFonts w:ascii="Bookman Old Style" w:eastAsia="Batang" w:hAnsi="Bookman Old Style"/>
          <w:color w:val="auto"/>
          <w:lang w:val="id-ID"/>
        </w:rPr>
        <w:t xml:space="preserve"> </w:t>
      </w:r>
      <w:proofErr w:type="spellStart"/>
      <w:r w:rsidR="000707F8" w:rsidRPr="00BE2B9F">
        <w:rPr>
          <w:rFonts w:ascii="Bookman Old Style" w:eastAsia="Batang" w:hAnsi="Bookman Old Style"/>
          <w:b/>
        </w:rPr>
        <w:t>Organisasi</w:t>
      </w:r>
      <w:proofErr w:type="spellEnd"/>
      <w:r w:rsidR="000707F8" w:rsidRPr="00BE2B9F">
        <w:rPr>
          <w:rFonts w:ascii="Bookman Old Style" w:eastAsia="Batang" w:hAnsi="Bookman Old Style"/>
          <w:b/>
        </w:rPr>
        <w:t xml:space="preserve"> </w:t>
      </w:r>
      <w:proofErr w:type="spellStart"/>
      <w:r w:rsidR="000707F8" w:rsidRPr="00BE2B9F">
        <w:rPr>
          <w:rFonts w:ascii="Bookman Old Style" w:eastAsia="Batang" w:hAnsi="Bookman Old Style"/>
          <w:b/>
        </w:rPr>
        <w:t>Lembaga</w:t>
      </w:r>
      <w:proofErr w:type="spellEnd"/>
      <w:r w:rsidR="000707F8" w:rsidRPr="00BE2B9F">
        <w:rPr>
          <w:rFonts w:ascii="Bookman Old Style" w:eastAsia="Batang" w:hAnsi="Bookman Old Style"/>
          <w:b/>
        </w:rPr>
        <w:t xml:space="preserve"> </w:t>
      </w:r>
      <w:proofErr w:type="spellStart"/>
      <w:r w:rsidR="000707F8" w:rsidRPr="00BE2B9F">
        <w:rPr>
          <w:rFonts w:ascii="Bookman Old Style" w:eastAsia="Batang" w:hAnsi="Bookman Old Style"/>
          <w:b/>
        </w:rPr>
        <w:t>Kemasyarakatan</w:t>
      </w:r>
      <w:proofErr w:type="spellEnd"/>
      <w:r w:rsidR="000707F8" w:rsidRPr="00BE2B9F">
        <w:rPr>
          <w:rFonts w:ascii="Bookman Old Style" w:eastAsia="Batang" w:hAnsi="Bookman Old Style"/>
          <w:b/>
        </w:rPr>
        <w:t xml:space="preserve"> </w:t>
      </w:r>
      <w:proofErr w:type="spellStart"/>
      <w:r w:rsidR="000707F8" w:rsidRPr="00BE2B9F">
        <w:rPr>
          <w:rFonts w:ascii="Bookman Old Style" w:eastAsia="Batang" w:hAnsi="Bookman Old Style"/>
          <w:b/>
        </w:rPr>
        <w:t>Desa</w:t>
      </w:r>
      <w:proofErr w:type="spellEnd"/>
    </w:p>
    <w:p w:rsidR="00456603" w:rsidRPr="00BE2B9F" w:rsidRDefault="000707F8" w:rsidP="005512F5">
      <w:pPr>
        <w:tabs>
          <w:tab w:val="left" w:pos="567"/>
          <w:tab w:val="left" w:pos="1134"/>
        </w:tabs>
        <w:spacing w:line="360" w:lineRule="auto"/>
        <w:ind w:firstLine="851"/>
        <w:jc w:val="both"/>
        <w:rPr>
          <w:rFonts w:ascii="Bookman Old Style" w:eastAsia="Batang" w:hAnsi="Bookman Old Style"/>
          <w:lang w:val="id-ID"/>
        </w:rPr>
      </w:pPr>
      <w:proofErr w:type="spellStart"/>
      <w:r w:rsidRPr="00BE2B9F">
        <w:rPr>
          <w:rFonts w:ascii="Bookman Old Style" w:eastAsia="Batang" w:hAnsi="Bookman Old Style"/>
        </w:rPr>
        <w:t>Lembaga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Kemasyarakatan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atau</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disebut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proofErr w:type="gramStart"/>
      <w:r w:rsidRPr="00BE2B9F">
        <w:rPr>
          <w:rFonts w:ascii="Bookman Old Style" w:eastAsia="Batang" w:hAnsi="Bookman Old Style"/>
        </w:rPr>
        <w:t>nama</w:t>
      </w:r>
      <w:proofErr w:type="spellEnd"/>
      <w:proofErr w:type="gramEnd"/>
      <w:r w:rsidRPr="00BE2B9F">
        <w:rPr>
          <w:rFonts w:ascii="Bookman Old Style" w:eastAsia="Batang" w:hAnsi="Bookman Old Style"/>
        </w:rPr>
        <w:t xml:space="preserve"> lain </w:t>
      </w:r>
      <w:proofErr w:type="spellStart"/>
      <w:r w:rsidRPr="00BE2B9F">
        <w:rPr>
          <w:rFonts w:ascii="Bookman Old Style" w:eastAsia="Batang" w:hAnsi="Bookman Old Style"/>
        </w:rPr>
        <w:t>adalah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lembaga</w:t>
      </w:r>
      <w:proofErr w:type="spellEnd"/>
      <w:r w:rsidRPr="00BE2B9F">
        <w:rPr>
          <w:rFonts w:ascii="Bookman Old Style" w:eastAsia="Batang" w:hAnsi="Bookman Old Style"/>
        </w:rPr>
        <w:t xml:space="preserve"> yang </w:t>
      </w:r>
      <w:proofErr w:type="spellStart"/>
      <w:r w:rsidRPr="00BE2B9F">
        <w:rPr>
          <w:rFonts w:ascii="Bookman Old Style" w:eastAsia="Batang" w:hAnsi="Bookman Old Style"/>
        </w:rPr>
        <w:t>dibentuk</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oleh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sesuai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kebutuhan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merupakan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mitra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dalam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memberdayakan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Lembaga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kemasyarakatan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mempunyai</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tugas</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membantu</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merupakan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mitra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dalam</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memberdayakan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masyarakat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Pembentukan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lembaga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kemasyarakatan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ditetapkan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peraturan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Hubungan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kerja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antara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lembaga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kemasyarakatan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dengan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pemerintahan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Desa</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bersifat</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kemitraan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konsultatif</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dan</w:t>
      </w:r>
      <w:proofErr w:type="spellEnd"/>
      <w:r w:rsidRPr="00BE2B9F">
        <w:rPr>
          <w:rFonts w:ascii="Bookman Old Style" w:eastAsia="Batang" w:hAnsi="Bookman Old Style"/>
        </w:rPr>
        <w:t xml:space="preserve"> </w:t>
      </w:r>
      <w:proofErr w:type="spellStart"/>
      <w:r w:rsidRPr="00BE2B9F">
        <w:rPr>
          <w:rFonts w:ascii="Bookman Old Style" w:eastAsia="Batang" w:hAnsi="Bookman Old Style"/>
        </w:rPr>
        <w:t>koordinatif</w:t>
      </w:r>
      <w:proofErr w:type="spellEnd"/>
      <w:r w:rsidRPr="00BE2B9F">
        <w:rPr>
          <w:rFonts w:ascii="Bookman Old Style" w:eastAsia="Batang" w:hAnsi="Bookman Old Style"/>
        </w:rPr>
        <w:t>.</w:t>
      </w:r>
      <w:r w:rsidR="00FD0D6B" w:rsidRPr="00BE2B9F">
        <w:rPr>
          <w:rFonts w:ascii="Bookman Old Style" w:eastAsia="Batang" w:hAnsi="Bookman Old Style"/>
          <w:lang w:val="id-ID"/>
        </w:rPr>
        <w:t xml:space="preserve"> Adapun lembaga kemasyarakat desa yang secara proaktif mendukung jalannya pemerintahan desa adalah LPDM, PKK, dan Karang Taruna. Selain tiga lembaga tersebut, ada beberapa kelompok berbasis kepentingan yang juga senantiasa berpartisipasi seperti gapoktan, organisasi Takmir Masjid, Kelompok kesenian, dan lain sebagainya. Lembaga dan organisasi maupun kelompok tersebut senantiasa dilibatkan </w:t>
      </w:r>
      <w:r w:rsidR="00FD0D6B" w:rsidRPr="00BE2B9F">
        <w:rPr>
          <w:rFonts w:ascii="Bookman Old Style" w:eastAsia="Batang" w:hAnsi="Bookman Old Style"/>
          <w:lang w:val="id-ID"/>
        </w:rPr>
        <w:lastRenderedPageBreak/>
        <w:t xml:space="preserve">mulai dari perencanaan (musrenbangdes), pelaksanaan pembangunan maupun evaluasi. </w:t>
      </w:r>
    </w:p>
    <w:p w:rsidR="00FD0D6B" w:rsidRPr="00BE2B9F" w:rsidRDefault="00FD0D6B" w:rsidP="00E11FF4">
      <w:pPr>
        <w:tabs>
          <w:tab w:val="left" w:pos="851"/>
          <w:tab w:val="left" w:pos="1134"/>
        </w:tabs>
        <w:spacing w:before="240" w:line="360" w:lineRule="auto"/>
        <w:jc w:val="both"/>
        <w:rPr>
          <w:rFonts w:ascii="Bookman Old Style" w:eastAsia="Batang" w:hAnsi="Bookman Old Style"/>
          <w:lang w:val="id-ID"/>
        </w:rPr>
      </w:pPr>
      <w:r w:rsidRPr="00BE2B9F">
        <w:rPr>
          <w:rFonts w:ascii="Bookman Old Style" w:eastAsia="Batang" w:hAnsi="Bookman Old Style"/>
          <w:lang w:val="id-ID"/>
        </w:rPr>
        <w:tab/>
        <w:t>Berikut daftar pengurus dua lembaga desa yang dianggap paling representatif dan pro-aktif dalam mendukung jalannya pembangunan, yaitu LPMD dan PKK.</w:t>
      </w:r>
    </w:p>
    <w:p w:rsidR="00FD0D6B" w:rsidRPr="00BE2B9F" w:rsidRDefault="00FD0D6B" w:rsidP="00FD0D6B">
      <w:pPr>
        <w:tabs>
          <w:tab w:val="left" w:pos="567"/>
          <w:tab w:val="left" w:pos="1134"/>
        </w:tabs>
        <w:spacing w:line="360" w:lineRule="auto"/>
        <w:jc w:val="both"/>
        <w:rPr>
          <w:rFonts w:ascii="Bookman Old Style" w:eastAsia="Batang" w:hAnsi="Bookman Old Style"/>
          <w:lang w:val="id-ID"/>
        </w:rPr>
      </w:pPr>
    </w:p>
    <w:p w:rsidR="00FD0D6B" w:rsidRPr="00BE2B9F" w:rsidRDefault="00B85735" w:rsidP="00FD0D6B">
      <w:pPr>
        <w:pStyle w:val="Default"/>
        <w:spacing w:line="360" w:lineRule="auto"/>
        <w:ind w:firstLine="567"/>
        <w:jc w:val="center"/>
        <w:rPr>
          <w:rFonts w:ascii="Bookman Old Style" w:eastAsia="Batang" w:hAnsi="Bookman Old Style"/>
          <w:b/>
          <w:color w:val="auto"/>
          <w:lang w:val="id-ID"/>
        </w:rPr>
      </w:pPr>
      <w:r w:rsidRPr="00BE2B9F">
        <w:rPr>
          <w:rFonts w:ascii="Bookman Old Style" w:eastAsia="Batang" w:hAnsi="Bookman Old Style"/>
          <w:b/>
          <w:color w:val="auto"/>
          <w:lang w:val="it-IT"/>
        </w:rPr>
        <w:t>Tabel</w:t>
      </w:r>
    </w:p>
    <w:p w:rsidR="000707F8" w:rsidRPr="00BE2B9F" w:rsidRDefault="000707F8" w:rsidP="00FD0D6B">
      <w:pPr>
        <w:pStyle w:val="Default"/>
        <w:spacing w:line="360" w:lineRule="auto"/>
        <w:ind w:firstLine="567"/>
        <w:jc w:val="center"/>
        <w:rPr>
          <w:rFonts w:ascii="Bookman Old Style" w:eastAsia="Batang" w:hAnsi="Bookman Old Style"/>
          <w:b/>
          <w:lang w:val="id-ID"/>
        </w:rPr>
      </w:pPr>
      <w:r w:rsidRPr="00BE2B9F">
        <w:rPr>
          <w:rFonts w:ascii="Bookman Old Style" w:eastAsia="Batang" w:hAnsi="Bookman Old Style"/>
          <w:b/>
          <w:color w:val="auto"/>
          <w:lang w:val="it-IT"/>
        </w:rPr>
        <w:t xml:space="preserve">Nama-nama LPMD Desa </w:t>
      </w:r>
      <w:r w:rsidR="00FD0D6B" w:rsidRPr="00BE2B9F">
        <w:rPr>
          <w:rFonts w:ascii="Bookman Old Style" w:eastAsia="Batang" w:hAnsi="Bookman Old Style"/>
          <w:b/>
          <w:lang w:val="id-ID"/>
        </w:rPr>
        <w:t>Singosaren</w:t>
      </w:r>
    </w:p>
    <w:p w:rsidR="00FD0D6B" w:rsidRPr="00BE2B9F" w:rsidRDefault="00FD0D6B" w:rsidP="00FD0D6B">
      <w:pPr>
        <w:pStyle w:val="Default"/>
        <w:spacing w:line="360" w:lineRule="auto"/>
        <w:ind w:firstLine="567"/>
        <w:jc w:val="center"/>
        <w:rPr>
          <w:rFonts w:ascii="Bookman Old Style" w:eastAsia="Batang" w:hAnsi="Bookman Old Style"/>
          <w:b/>
          <w:color w:val="auto"/>
          <w:lang w:val="id-ID"/>
        </w:rPr>
      </w:pPr>
    </w:p>
    <w:tbl>
      <w:tblPr>
        <w:tblW w:w="7560" w:type="dxa"/>
        <w:jc w:val="center"/>
        <w:tblLayout w:type="fixed"/>
        <w:tblLook w:val="0000" w:firstRow="0" w:lastRow="0" w:firstColumn="0" w:lastColumn="0" w:noHBand="0" w:noVBand="0"/>
      </w:tblPr>
      <w:tblGrid>
        <w:gridCol w:w="637"/>
        <w:gridCol w:w="2623"/>
        <w:gridCol w:w="4300"/>
      </w:tblGrid>
      <w:tr w:rsidR="000707F8"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shd w:val="clear" w:color="auto" w:fill="E0E0E0"/>
            <w:vAlign w:val="center"/>
          </w:tcPr>
          <w:p w:rsidR="000707F8" w:rsidRPr="00BE2B9F" w:rsidRDefault="000707F8" w:rsidP="000366F7">
            <w:pPr>
              <w:pStyle w:val="Default"/>
              <w:spacing w:line="360" w:lineRule="auto"/>
              <w:jc w:val="center"/>
              <w:rPr>
                <w:rFonts w:ascii="Bookman Old Style" w:eastAsia="Batang" w:hAnsi="Bookman Old Style"/>
                <w:b/>
                <w:bCs/>
                <w:color w:val="auto"/>
              </w:rPr>
            </w:pPr>
            <w:r w:rsidRPr="00BE2B9F">
              <w:rPr>
                <w:rFonts w:ascii="Bookman Old Style" w:eastAsia="Batang" w:hAnsi="Bookman Old Style"/>
                <w:b/>
                <w:bCs/>
                <w:color w:val="auto"/>
              </w:rPr>
              <w:t>No</w:t>
            </w:r>
          </w:p>
        </w:tc>
        <w:tc>
          <w:tcPr>
            <w:tcW w:w="2623" w:type="dxa"/>
            <w:tcBorders>
              <w:top w:val="single" w:sz="4" w:space="0" w:color="auto"/>
              <w:left w:val="single" w:sz="4" w:space="0" w:color="auto"/>
              <w:bottom w:val="single" w:sz="4" w:space="0" w:color="auto"/>
              <w:right w:val="single" w:sz="4" w:space="0" w:color="auto"/>
            </w:tcBorders>
            <w:shd w:val="clear" w:color="auto" w:fill="E0E0E0"/>
            <w:vAlign w:val="center"/>
          </w:tcPr>
          <w:p w:rsidR="000707F8" w:rsidRPr="00BE2B9F" w:rsidRDefault="000707F8" w:rsidP="000366F7">
            <w:pPr>
              <w:pStyle w:val="Default"/>
              <w:spacing w:line="360" w:lineRule="auto"/>
              <w:jc w:val="center"/>
              <w:rPr>
                <w:rFonts w:ascii="Bookman Old Style" w:eastAsia="Batang" w:hAnsi="Bookman Old Style"/>
                <w:b/>
                <w:bCs/>
                <w:color w:val="auto"/>
              </w:rPr>
            </w:pPr>
            <w:proofErr w:type="spellStart"/>
            <w:r w:rsidRPr="00BE2B9F">
              <w:rPr>
                <w:rFonts w:ascii="Bookman Old Style" w:eastAsia="Batang" w:hAnsi="Bookman Old Style"/>
                <w:b/>
                <w:bCs/>
                <w:color w:val="auto"/>
              </w:rPr>
              <w:t>Nama</w:t>
            </w:r>
            <w:proofErr w:type="spellEnd"/>
          </w:p>
        </w:tc>
        <w:tc>
          <w:tcPr>
            <w:tcW w:w="4300" w:type="dxa"/>
            <w:tcBorders>
              <w:top w:val="single" w:sz="4" w:space="0" w:color="auto"/>
              <w:left w:val="single" w:sz="4" w:space="0" w:color="auto"/>
              <w:bottom w:val="single" w:sz="4" w:space="0" w:color="auto"/>
              <w:right w:val="single" w:sz="4" w:space="0" w:color="auto"/>
            </w:tcBorders>
            <w:shd w:val="clear" w:color="auto" w:fill="E0E0E0"/>
            <w:vAlign w:val="center"/>
          </w:tcPr>
          <w:p w:rsidR="000707F8" w:rsidRPr="00BE2B9F" w:rsidRDefault="000707F8" w:rsidP="000366F7">
            <w:pPr>
              <w:pStyle w:val="Default"/>
              <w:spacing w:line="360" w:lineRule="auto"/>
              <w:jc w:val="center"/>
              <w:rPr>
                <w:rFonts w:ascii="Bookman Old Style" w:eastAsia="Batang" w:hAnsi="Bookman Old Style"/>
                <w:b/>
                <w:bCs/>
                <w:color w:val="auto"/>
              </w:rPr>
            </w:pPr>
            <w:proofErr w:type="spellStart"/>
            <w:r w:rsidRPr="00BE2B9F">
              <w:rPr>
                <w:rFonts w:ascii="Bookman Old Style" w:eastAsia="Batang" w:hAnsi="Bookman Old Style"/>
                <w:b/>
                <w:bCs/>
                <w:color w:val="auto"/>
              </w:rPr>
              <w:t>Jabatan</w:t>
            </w:r>
            <w:proofErr w:type="spellEnd"/>
          </w:p>
        </w:tc>
      </w:tr>
      <w:tr w:rsidR="000707F8"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1</w:t>
            </w:r>
          </w:p>
        </w:tc>
        <w:tc>
          <w:tcPr>
            <w:tcW w:w="2623" w:type="dxa"/>
            <w:tcBorders>
              <w:top w:val="single" w:sz="4" w:space="0" w:color="auto"/>
              <w:left w:val="single" w:sz="4" w:space="0" w:color="auto"/>
              <w:bottom w:val="single" w:sz="4" w:space="0" w:color="auto"/>
              <w:right w:val="single" w:sz="4" w:space="0" w:color="auto"/>
            </w:tcBorders>
          </w:tcPr>
          <w:p w:rsidR="000707F8"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Drs. Wilardjo, S.H.</w:t>
            </w:r>
          </w:p>
        </w:tc>
        <w:tc>
          <w:tcPr>
            <w:tcW w:w="4300" w:type="dxa"/>
            <w:tcBorders>
              <w:top w:val="single" w:sz="4" w:space="0" w:color="auto"/>
              <w:left w:val="single" w:sz="4" w:space="0" w:color="auto"/>
              <w:bottom w:val="single" w:sz="4" w:space="0" w:color="auto"/>
              <w:right w:val="single" w:sz="4" w:space="0" w:color="auto"/>
            </w:tcBorders>
          </w:tcPr>
          <w:p w:rsidR="000707F8" w:rsidRPr="00BE2B9F" w:rsidRDefault="000707F8"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Ketua</w:t>
            </w:r>
            <w:proofErr w:type="spellEnd"/>
          </w:p>
        </w:tc>
      </w:tr>
      <w:tr w:rsidR="000707F8"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0707F8"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2</w:t>
            </w:r>
          </w:p>
        </w:tc>
        <w:tc>
          <w:tcPr>
            <w:tcW w:w="2623" w:type="dxa"/>
            <w:tcBorders>
              <w:top w:val="single" w:sz="4" w:space="0" w:color="auto"/>
              <w:left w:val="single" w:sz="4" w:space="0" w:color="auto"/>
              <w:bottom w:val="single" w:sz="4" w:space="0" w:color="auto"/>
              <w:right w:val="single" w:sz="4" w:space="0" w:color="auto"/>
            </w:tcBorders>
          </w:tcPr>
          <w:p w:rsidR="000707F8"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Rahardjo PH</w:t>
            </w:r>
          </w:p>
        </w:tc>
        <w:tc>
          <w:tcPr>
            <w:tcW w:w="4300" w:type="dxa"/>
            <w:tcBorders>
              <w:top w:val="single" w:sz="4" w:space="0" w:color="auto"/>
              <w:left w:val="single" w:sz="4" w:space="0" w:color="auto"/>
              <w:bottom w:val="single" w:sz="4" w:space="0" w:color="auto"/>
              <w:right w:val="single" w:sz="4" w:space="0" w:color="auto"/>
            </w:tcBorders>
          </w:tcPr>
          <w:p w:rsidR="000707F8" w:rsidRPr="00BE2B9F" w:rsidRDefault="001F2FDD" w:rsidP="000366F7">
            <w:pPr>
              <w:pStyle w:val="Default"/>
              <w:spacing w:before="60" w:line="360" w:lineRule="auto"/>
              <w:jc w:val="center"/>
              <w:rPr>
                <w:rFonts w:ascii="Bookman Old Style" w:eastAsia="Batang" w:hAnsi="Bookman Old Style"/>
                <w:color w:val="auto"/>
              </w:rPr>
            </w:pPr>
            <w:proofErr w:type="spellStart"/>
            <w:r w:rsidRPr="00BE2B9F">
              <w:rPr>
                <w:rFonts w:ascii="Bookman Old Style" w:eastAsia="Batang" w:hAnsi="Bookman Old Style"/>
                <w:color w:val="auto"/>
              </w:rPr>
              <w:t>Sekretaris</w:t>
            </w:r>
            <w:proofErr w:type="spellEnd"/>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3</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M Syahid, S.Ag</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Sekretaris</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4</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Ramelan</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Bendahara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5</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Suharno</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Bendahara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6</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Drs. Alfian Helmi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Pendidikan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7</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Drs. Pranoto Hadi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Pendidikan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8</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H. Jirahman</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Ekonomi</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9</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Wardani, S.Ag</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Ekonomi</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rPr>
            </w:pPr>
            <w:r w:rsidRPr="00BE2B9F">
              <w:rPr>
                <w:rFonts w:ascii="Bookman Old Style" w:eastAsia="Batang" w:hAnsi="Bookman Old Style"/>
                <w:color w:val="auto"/>
              </w:rPr>
              <w:t>10</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Drs. Sajad</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Agama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11</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Slamet Fauzan</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Agama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12</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Nina Daryanta</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Perempuan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BE2B9F" w:rsidRDefault="002A60FD" w:rsidP="0005473D">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13</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Tanti Rismayanti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Perempuan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14</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Ambar Sejati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Perempuan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15</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Didik Mulyadi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Budaya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16</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M Juhari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Budaya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17</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Ir. Parmadi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Pembangunan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18</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Suhardi</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Pembangunan</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19</w:t>
            </w:r>
          </w:p>
        </w:tc>
        <w:tc>
          <w:tcPr>
            <w:tcW w:w="2623" w:type="dxa"/>
            <w:tcBorders>
              <w:top w:val="single" w:sz="4" w:space="0" w:color="auto"/>
              <w:left w:val="single" w:sz="4" w:space="0" w:color="auto"/>
              <w:bottom w:val="single" w:sz="4" w:space="0" w:color="auto"/>
              <w:right w:val="single" w:sz="4" w:space="0" w:color="auto"/>
            </w:tcBorders>
          </w:tcPr>
          <w:p w:rsidR="002A60FD" w:rsidRPr="005512F5" w:rsidRDefault="002A60FD" w:rsidP="000366F7">
            <w:pPr>
              <w:pStyle w:val="Default"/>
              <w:spacing w:before="60" w:line="360" w:lineRule="auto"/>
              <w:rPr>
                <w:rFonts w:ascii="Bookman Old Style" w:eastAsia="Batang" w:hAnsi="Bookman Old Style"/>
                <w:color w:val="auto"/>
                <w:lang w:val="en-GB"/>
              </w:rPr>
            </w:pPr>
            <w:r w:rsidRPr="00BE2B9F">
              <w:rPr>
                <w:rFonts w:ascii="Bookman Old Style" w:eastAsia="Batang" w:hAnsi="Bookman Old Style"/>
                <w:color w:val="auto"/>
                <w:lang w:val="id-ID"/>
              </w:rPr>
              <w:t>Hanggar Cahyo N</w:t>
            </w:r>
            <w:r w:rsidR="005512F5">
              <w:rPr>
                <w:rFonts w:ascii="Bookman Old Style" w:eastAsia="Batang" w:hAnsi="Bookman Old Style"/>
                <w:color w:val="auto"/>
                <w:lang w:val="en-GB"/>
              </w:rPr>
              <w:t>.</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Sie Olahraga</w:t>
            </w:r>
          </w:p>
        </w:tc>
      </w:tr>
      <w:tr w:rsidR="002A60FD" w:rsidRPr="00BE2B9F" w:rsidTr="00E11FF4">
        <w:trPr>
          <w:trHeight w:val="20"/>
          <w:jc w:val="center"/>
        </w:trPr>
        <w:tc>
          <w:tcPr>
            <w:tcW w:w="637" w:type="dxa"/>
            <w:tcBorders>
              <w:top w:val="single" w:sz="4" w:space="0" w:color="auto"/>
              <w:left w:val="single" w:sz="4" w:space="0" w:color="auto"/>
              <w:bottom w:val="single" w:sz="4" w:space="0" w:color="auto"/>
              <w:right w:val="single" w:sz="4" w:space="0" w:color="auto"/>
            </w:tcBorders>
          </w:tcPr>
          <w:p w:rsidR="002A60FD" w:rsidRPr="005512F5" w:rsidRDefault="005512F5" w:rsidP="0005473D">
            <w:pPr>
              <w:pStyle w:val="Default"/>
              <w:spacing w:before="60" w:line="360" w:lineRule="auto"/>
              <w:jc w:val="center"/>
              <w:rPr>
                <w:rFonts w:ascii="Bookman Old Style" w:eastAsia="Batang" w:hAnsi="Bookman Old Style"/>
                <w:color w:val="auto"/>
                <w:lang w:val="en-GB"/>
              </w:rPr>
            </w:pPr>
            <w:r>
              <w:rPr>
                <w:rFonts w:ascii="Bookman Old Style" w:eastAsia="Batang" w:hAnsi="Bookman Old Style"/>
                <w:color w:val="auto"/>
                <w:lang w:val="en-GB"/>
              </w:rPr>
              <w:t>20</w:t>
            </w:r>
          </w:p>
        </w:tc>
        <w:tc>
          <w:tcPr>
            <w:tcW w:w="2623"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rPr>
                <w:rFonts w:ascii="Bookman Old Style" w:eastAsia="Batang" w:hAnsi="Bookman Old Style"/>
                <w:color w:val="auto"/>
                <w:lang w:val="id-ID"/>
              </w:rPr>
            </w:pPr>
            <w:r w:rsidRPr="00BE2B9F">
              <w:rPr>
                <w:rFonts w:ascii="Bookman Old Style" w:eastAsia="Batang" w:hAnsi="Bookman Old Style"/>
                <w:color w:val="auto"/>
                <w:lang w:val="id-ID"/>
              </w:rPr>
              <w:t>Hanan Arif Setiawan</w:t>
            </w:r>
          </w:p>
        </w:tc>
        <w:tc>
          <w:tcPr>
            <w:tcW w:w="4300" w:type="dxa"/>
            <w:tcBorders>
              <w:top w:val="single" w:sz="4" w:space="0" w:color="auto"/>
              <w:left w:val="single" w:sz="4" w:space="0" w:color="auto"/>
              <w:bottom w:val="single" w:sz="4" w:space="0" w:color="auto"/>
              <w:right w:val="single" w:sz="4" w:space="0" w:color="auto"/>
            </w:tcBorders>
          </w:tcPr>
          <w:p w:rsidR="002A60FD" w:rsidRPr="00BE2B9F" w:rsidRDefault="002A60FD" w:rsidP="000366F7">
            <w:pPr>
              <w:pStyle w:val="Default"/>
              <w:spacing w:before="60" w:line="360" w:lineRule="auto"/>
              <w:jc w:val="center"/>
              <w:rPr>
                <w:rFonts w:ascii="Bookman Old Style" w:eastAsia="Batang" w:hAnsi="Bookman Old Style"/>
                <w:color w:val="auto"/>
                <w:lang w:val="id-ID"/>
              </w:rPr>
            </w:pPr>
            <w:r w:rsidRPr="00BE2B9F">
              <w:rPr>
                <w:rFonts w:ascii="Bookman Old Style" w:eastAsia="Batang" w:hAnsi="Bookman Old Style"/>
                <w:color w:val="auto"/>
                <w:lang w:val="id-ID"/>
              </w:rPr>
              <w:t xml:space="preserve">Sie Olahraga </w:t>
            </w:r>
          </w:p>
        </w:tc>
      </w:tr>
    </w:tbl>
    <w:p w:rsidR="00FD0D6B" w:rsidRPr="00BE2B9F" w:rsidRDefault="00FD0D6B" w:rsidP="00FD0D6B">
      <w:pPr>
        <w:pStyle w:val="Default"/>
        <w:spacing w:line="360" w:lineRule="auto"/>
        <w:jc w:val="center"/>
        <w:rPr>
          <w:rFonts w:ascii="Bookman Old Style" w:eastAsia="Batang" w:hAnsi="Bookman Old Style"/>
          <w:b/>
          <w:color w:val="auto"/>
          <w:lang w:val="id-ID"/>
        </w:rPr>
      </w:pPr>
    </w:p>
    <w:p w:rsidR="00FD0D6B" w:rsidRPr="00BE2B9F" w:rsidRDefault="00FD0D6B" w:rsidP="00FD0D6B">
      <w:pPr>
        <w:pStyle w:val="Default"/>
        <w:spacing w:line="360" w:lineRule="auto"/>
        <w:jc w:val="center"/>
        <w:rPr>
          <w:rFonts w:ascii="Bookman Old Style" w:eastAsia="Batang" w:hAnsi="Bookman Old Style"/>
          <w:b/>
          <w:color w:val="auto"/>
          <w:lang w:val="id-ID"/>
        </w:rPr>
      </w:pPr>
      <w:proofErr w:type="spellStart"/>
      <w:r w:rsidRPr="00BE2B9F">
        <w:rPr>
          <w:rFonts w:ascii="Bookman Old Style" w:eastAsia="Batang" w:hAnsi="Bookman Old Style"/>
          <w:b/>
          <w:color w:val="auto"/>
          <w:lang w:val="es-ES"/>
        </w:rPr>
        <w:lastRenderedPageBreak/>
        <w:t>Tabel</w:t>
      </w:r>
      <w:proofErr w:type="spellEnd"/>
    </w:p>
    <w:p w:rsidR="000707F8" w:rsidRPr="00BE2B9F" w:rsidRDefault="000707F8" w:rsidP="00FD0D6B">
      <w:pPr>
        <w:pStyle w:val="Default"/>
        <w:spacing w:line="360" w:lineRule="auto"/>
        <w:jc w:val="center"/>
        <w:rPr>
          <w:rFonts w:ascii="Bookman Old Style" w:eastAsia="Batang" w:hAnsi="Bookman Old Style"/>
          <w:b/>
          <w:color w:val="auto"/>
          <w:lang w:val="id-ID"/>
        </w:rPr>
      </w:pPr>
      <w:r w:rsidRPr="00BE2B9F">
        <w:rPr>
          <w:rFonts w:ascii="Bookman Old Style" w:eastAsia="Batang" w:hAnsi="Bookman Old Style"/>
          <w:b/>
          <w:color w:val="auto"/>
          <w:lang w:val="id-ID"/>
        </w:rPr>
        <w:t>Tim</w:t>
      </w:r>
      <w:r w:rsidRPr="00BE2B9F">
        <w:rPr>
          <w:rFonts w:ascii="Bookman Old Style" w:eastAsia="Batang" w:hAnsi="Bookman Old Style"/>
          <w:b/>
          <w:color w:val="auto"/>
          <w:lang w:val="it-IT"/>
        </w:rPr>
        <w:t xml:space="preserve"> </w:t>
      </w:r>
      <w:r w:rsidRPr="00BE2B9F">
        <w:rPr>
          <w:rFonts w:ascii="Bookman Old Style" w:eastAsia="Batang" w:hAnsi="Bookman Old Style"/>
          <w:b/>
          <w:color w:val="auto"/>
          <w:lang w:val="id-ID"/>
        </w:rPr>
        <w:t>Penggerak PKK</w:t>
      </w:r>
      <w:r w:rsidRPr="00BE2B9F">
        <w:rPr>
          <w:rFonts w:ascii="Bookman Old Style" w:eastAsia="Batang" w:hAnsi="Bookman Old Style"/>
          <w:b/>
          <w:color w:val="auto"/>
          <w:lang w:val="it-IT"/>
        </w:rPr>
        <w:t xml:space="preserve"> Desa </w:t>
      </w:r>
      <w:r w:rsidR="00FD0D6B" w:rsidRPr="00BE2B9F">
        <w:rPr>
          <w:rFonts w:ascii="Bookman Old Style" w:eastAsia="Batang" w:hAnsi="Bookman Old Style"/>
          <w:b/>
          <w:lang w:val="id-ID"/>
        </w:rPr>
        <w:t>Singosaren</w:t>
      </w:r>
    </w:p>
    <w:p w:rsidR="000707F8" w:rsidRPr="00BE2B9F" w:rsidRDefault="000707F8" w:rsidP="000366F7">
      <w:pPr>
        <w:pStyle w:val="Default"/>
        <w:spacing w:line="360" w:lineRule="auto"/>
        <w:jc w:val="both"/>
        <w:rPr>
          <w:rFonts w:ascii="Bookman Old Style" w:eastAsia="Batang" w:hAnsi="Bookman Old Style"/>
          <w:color w:val="auto"/>
          <w:lang w:val="id-ID"/>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3880"/>
        <w:gridCol w:w="3101"/>
      </w:tblGrid>
      <w:tr w:rsidR="0025030E" w:rsidRPr="00BE2B9F" w:rsidTr="005512F5">
        <w:trPr>
          <w:jc w:val="center"/>
        </w:trPr>
        <w:tc>
          <w:tcPr>
            <w:tcW w:w="624" w:type="dxa"/>
          </w:tcPr>
          <w:p w:rsidR="0025030E" w:rsidRPr="00BE2B9F" w:rsidRDefault="0025030E" w:rsidP="0025030E">
            <w:pPr>
              <w:spacing w:line="360" w:lineRule="auto"/>
              <w:jc w:val="center"/>
              <w:rPr>
                <w:rFonts w:ascii="Bookman Old Style" w:hAnsi="Bookman Old Style"/>
                <w:b/>
                <w:lang w:val="id-ID"/>
              </w:rPr>
            </w:pPr>
            <w:r w:rsidRPr="00BE2B9F">
              <w:rPr>
                <w:rFonts w:ascii="Bookman Old Style" w:hAnsi="Bookman Old Style"/>
                <w:b/>
                <w:lang w:val="id-ID"/>
              </w:rPr>
              <w:t>No.</w:t>
            </w:r>
          </w:p>
        </w:tc>
        <w:tc>
          <w:tcPr>
            <w:tcW w:w="3880" w:type="dxa"/>
          </w:tcPr>
          <w:p w:rsidR="0025030E" w:rsidRPr="00BE2B9F" w:rsidRDefault="0025030E" w:rsidP="0025030E">
            <w:pPr>
              <w:spacing w:line="360" w:lineRule="auto"/>
              <w:jc w:val="center"/>
              <w:rPr>
                <w:rFonts w:ascii="Bookman Old Style" w:hAnsi="Bookman Old Style"/>
                <w:b/>
                <w:lang w:val="id-ID"/>
              </w:rPr>
            </w:pPr>
            <w:r w:rsidRPr="00BE2B9F">
              <w:rPr>
                <w:rFonts w:ascii="Bookman Old Style" w:hAnsi="Bookman Old Style"/>
                <w:b/>
                <w:lang w:val="id-ID"/>
              </w:rPr>
              <w:t>Nama</w:t>
            </w:r>
          </w:p>
        </w:tc>
        <w:tc>
          <w:tcPr>
            <w:tcW w:w="3101" w:type="dxa"/>
          </w:tcPr>
          <w:p w:rsidR="0025030E" w:rsidRPr="00BE2B9F" w:rsidRDefault="0025030E" w:rsidP="0025030E">
            <w:pPr>
              <w:spacing w:line="360" w:lineRule="auto"/>
              <w:jc w:val="center"/>
              <w:rPr>
                <w:rFonts w:ascii="Bookman Old Style" w:hAnsi="Bookman Old Style"/>
                <w:b/>
                <w:lang w:val="id-ID"/>
              </w:rPr>
            </w:pPr>
            <w:r w:rsidRPr="00BE2B9F">
              <w:rPr>
                <w:rFonts w:ascii="Bookman Old Style" w:hAnsi="Bookman Old Style"/>
                <w:b/>
                <w:lang w:val="id-ID"/>
              </w:rPr>
              <w:t>Jabatan</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H. Joko Prayitno</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 xml:space="preserve">Ketua Pembina TP PKK </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Dra. Fatimah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Pembina TP PKK</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Siti Asfiah, S.Ag.,MM.</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Ketua TP PKK</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Ambar Sejati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Wakil Ketua</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Andri Hemiyati, S.Pd.I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Sekretaris</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Atik Kartika</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Wakil Sekretaris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Eni Astuti, S.Kep, Ns</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Wakil Sekretaris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Eni Hartati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Bendahara</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Mujiyatmi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Wakil Bendahara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Yuli Sukarsiah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Wakil Bendahara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Istiyar</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Ketua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Rarasati Mawftiq, S.Pd, M.Si.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Sekretaris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Nur Ristina</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Bendahara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Maria Romawi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Sutiningsih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Isnarti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Tri Wahyu Widayati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Rosidah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Tri Suharti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Rina Setiawati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Dra. Hj. Sri Rahayu</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Ketua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Endah Suparni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Sekretaris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Ngatini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Bendahara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Hj. Ngatini, S.Pd.</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Sulastri, S.Pd</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Tanti Wakhidatun</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Dra. Sri Subarsidah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Sunayah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Atiek Winarsih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Kamisah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Diah Nuril Arofah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Ketua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Supriyati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Sekretaris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Dalilah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Bendahara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Eni Qurniati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Khotijah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Sri Hidayati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Christin Handayani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Murtini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Ngatinah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Tri Widayati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Karsini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Eko Budimah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III</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Tanti Rismayani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Ketua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Yuni Astuti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Sekretaris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Riawati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Bendahara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Parwati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Siti Aisyah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Nunuk Supriati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Suryandari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Sarjini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Dasmi</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Praptinah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Tri Winarsih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r w:rsidR="0025030E" w:rsidRPr="00BE2B9F" w:rsidTr="005512F5">
        <w:trPr>
          <w:jc w:val="center"/>
        </w:trPr>
        <w:tc>
          <w:tcPr>
            <w:tcW w:w="624" w:type="dxa"/>
          </w:tcPr>
          <w:p w:rsidR="0025030E" w:rsidRPr="00BE2B9F" w:rsidRDefault="0025030E" w:rsidP="0025030E">
            <w:pPr>
              <w:numPr>
                <w:ilvl w:val="0"/>
                <w:numId w:val="11"/>
              </w:numPr>
              <w:suppressAutoHyphens w:val="0"/>
              <w:spacing w:line="360" w:lineRule="auto"/>
              <w:ind w:left="284" w:hanging="284"/>
              <w:rPr>
                <w:rFonts w:ascii="Bookman Old Style" w:hAnsi="Bookman Old Style"/>
                <w:lang w:val="id-ID"/>
              </w:rPr>
            </w:pPr>
          </w:p>
        </w:tc>
        <w:tc>
          <w:tcPr>
            <w:tcW w:w="3880"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Aminah</w:t>
            </w:r>
          </w:p>
        </w:tc>
        <w:tc>
          <w:tcPr>
            <w:tcW w:w="3101" w:type="dxa"/>
          </w:tcPr>
          <w:p w:rsidR="0025030E" w:rsidRPr="00BE2B9F" w:rsidRDefault="0025030E" w:rsidP="0025030E">
            <w:pPr>
              <w:spacing w:line="360" w:lineRule="auto"/>
              <w:rPr>
                <w:rFonts w:ascii="Bookman Old Style" w:hAnsi="Bookman Old Style"/>
                <w:lang w:val="id-ID"/>
              </w:rPr>
            </w:pPr>
            <w:r w:rsidRPr="00BE2B9F">
              <w:rPr>
                <w:rFonts w:ascii="Bookman Old Style" w:hAnsi="Bookman Old Style"/>
                <w:lang w:val="id-ID"/>
              </w:rPr>
              <w:t>Anggota Pokja IV</w:t>
            </w:r>
          </w:p>
        </w:tc>
      </w:tr>
    </w:tbl>
    <w:p w:rsidR="00F475D3" w:rsidRPr="00BE2B9F" w:rsidRDefault="00F475D3" w:rsidP="0025030E">
      <w:pPr>
        <w:spacing w:line="360" w:lineRule="auto"/>
        <w:jc w:val="lowKashida"/>
        <w:rPr>
          <w:rFonts w:ascii="Bookman Old Style" w:eastAsia="Batang" w:hAnsi="Bookman Old Style"/>
          <w:lang w:val="id-ID" w:eastAsia="en-US"/>
        </w:rPr>
      </w:pPr>
    </w:p>
    <w:p w:rsidR="000846C8" w:rsidRPr="00BE2B9F" w:rsidRDefault="000846C8" w:rsidP="000366F7">
      <w:pPr>
        <w:spacing w:line="360" w:lineRule="auto"/>
        <w:ind w:firstLine="567"/>
        <w:jc w:val="lowKashida"/>
        <w:rPr>
          <w:rFonts w:ascii="Bookman Old Style" w:eastAsia="Batang" w:hAnsi="Bookman Old Style"/>
          <w:lang w:val="sv-SE" w:eastAsia="en-US"/>
        </w:rPr>
      </w:pPr>
    </w:p>
    <w:p w:rsidR="00DB4DF3" w:rsidRPr="00BE2B9F" w:rsidRDefault="00DB4DF3" w:rsidP="000366F7">
      <w:pPr>
        <w:spacing w:line="360" w:lineRule="auto"/>
        <w:rPr>
          <w:rFonts w:ascii="Bookman Old Style" w:eastAsia="Batang" w:hAnsi="Bookman Old Style"/>
          <w:lang w:val="sv-SE"/>
        </w:rPr>
      </w:pPr>
    </w:p>
    <w:p w:rsidR="00DB4DF3" w:rsidRPr="005F5481" w:rsidRDefault="00DB4DF3" w:rsidP="000366F7">
      <w:pPr>
        <w:spacing w:line="360" w:lineRule="auto"/>
        <w:rPr>
          <w:rFonts w:ascii="Bookman Old Style" w:eastAsia="Batang" w:hAnsi="Bookman Old Style"/>
          <w:lang w:val="en-GB"/>
        </w:rPr>
      </w:pPr>
      <w:bookmarkStart w:id="0" w:name="_GoBack"/>
      <w:bookmarkEnd w:id="0"/>
    </w:p>
    <w:sectPr w:rsidR="00DB4DF3" w:rsidRPr="005F5481" w:rsidSect="00543051">
      <w:headerReference w:type="default" r:id="rId8"/>
      <w:footerReference w:type="default" r:id="rId9"/>
      <w:footnotePr>
        <w:pos w:val="beneathText"/>
      </w:footnotePr>
      <w:pgSz w:w="12242" w:h="18722" w:code="258"/>
      <w:pgMar w:top="1701"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104" w:rsidRDefault="00A85104" w:rsidP="00EF3D65">
      <w:r>
        <w:separator/>
      </w:r>
    </w:p>
  </w:endnote>
  <w:endnote w:type="continuationSeparator" w:id="0">
    <w:p w:rsidR="00A85104" w:rsidRDefault="00A85104" w:rsidP="00EF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953459"/>
      <w:docPartObj>
        <w:docPartGallery w:val="Page Numbers (Bottom of Page)"/>
        <w:docPartUnique/>
      </w:docPartObj>
    </w:sdtPr>
    <w:sdtEndPr>
      <w:rPr>
        <w:color w:val="7F7F7F" w:themeColor="background1" w:themeShade="7F"/>
        <w:spacing w:val="60"/>
      </w:rPr>
    </w:sdtEndPr>
    <w:sdtContent>
      <w:p w:rsidR="00EA431F" w:rsidRDefault="00EA43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5481">
          <w:rPr>
            <w:noProof/>
          </w:rPr>
          <w:t>18</w:t>
        </w:r>
        <w:r>
          <w:rPr>
            <w:noProof/>
          </w:rPr>
          <w:fldChar w:fldCharType="end"/>
        </w:r>
        <w:r>
          <w:t xml:space="preserve"> | </w:t>
        </w:r>
        <w:r>
          <w:rPr>
            <w:color w:val="7F7F7F" w:themeColor="background1" w:themeShade="7F"/>
            <w:spacing w:val="60"/>
          </w:rPr>
          <w:t>Page</w:t>
        </w:r>
      </w:p>
    </w:sdtContent>
  </w:sdt>
  <w:p w:rsidR="00EA431F" w:rsidRDefault="00EA4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104" w:rsidRDefault="00A85104" w:rsidP="00EF3D65">
      <w:r>
        <w:separator/>
      </w:r>
    </w:p>
  </w:footnote>
  <w:footnote w:type="continuationSeparator" w:id="0">
    <w:p w:rsidR="00A85104" w:rsidRDefault="00A85104" w:rsidP="00EF3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447"/>
      <w:gridCol w:w="8056"/>
    </w:tblGrid>
    <w:tr w:rsidR="005A3395">
      <w:trPr>
        <w:jc w:val="right"/>
      </w:trPr>
      <w:tc>
        <w:tcPr>
          <w:tcW w:w="0" w:type="auto"/>
          <w:shd w:val="clear" w:color="auto" w:fill="C0504D" w:themeFill="accent2"/>
          <w:vAlign w:val="center"/>
        </w:tcPr>
        <w:p w:rsidR="005A3395" w:rsidRDefault="005A3395">
          <w:pPr>
            <w:pStyle w:val="Header"/>
            <w:rPr>
              <w:caps/>
              <w:color w:val="FFFFFF" w:themeColor="background1"/>
            </w:rPr>
          </w:pPr>
        </w:p>
      </w:tc>
      <w:tc>
        <w:tcPr>
          <w:tcW w:w="0" w:type="auto"/>
          <w:shd w:val="clear" w:color="auto" w:fill="C0504D" w:themeFill="accent2"/>
          <w:vAlign w:val="center"/>
        </w:tcPr>
        <w:p w:rsidR="005A3395" w:rsidRDefault="005A3395" w:rsidP="004612EE">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BED480E4F69B4CBFB10709511A080DD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rpjm desa singosaren 201</w:t>
              </w:r>
              <w:r w:rsidR="004612EE">
                <w:rPr>
                  <w:caps/>
                  <w:color w:val="FFFFFF" w:themeColor="background1"/>
                </w:rPr>
                <w:t>9</w:t>
              </w:r>
              <w:r>
                <w:rPr>
                  <w:caps/>
                  <w:color w:val="FFFFFF" w:themeColor="background1"/>
                </w:rPr>
                <w:t>-2024</w:t>
              </w:r>
            </w:sdtContent>
          </w:sdt>
        </w:p>
      </w:tc>
    </w:tr>
  </w:tbl>
  <w:p w:rsidR="005A3395" w:rsidRDefault="005A3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A0AE342"/>
    <w:name w:val="Outline"/>
    <w:lvl w:ilvl="0">
      <w:start w:val="10"/>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name w:val="WW8Num1"/>
    <w:lvl w:ilvl="0">
      <w:start w:val="1"/>
      <w:numFmt w:val="upperLetter"/>
      <w:lvlText w:val="%1."/>
      <w:lvlJc w:val="left"/>
      <w:pPr>
        <w:tabs>
          <w:tab w:val="num" w:pos="1665"/>
        </w:tabs>
        <w:ind w:left="1665" w:hanging="360"/>
      </w:pPr>
    </w:lvl>
    <w:lvl w:ilvl="1">
      <w:start w:val="1"/>
      <w:numFmt w:val="decimal"/>
      <w:lvlText w:val="%2."/>
      <w:lvlJc w:val="left"/>
      <w:pPr>
        <w:tabs>
          <w:tab w:val="num" w:pos="2385"/>
        </w:tabs>
        <w:ind w:left="2385" w:hanging="360"/>
      </w:pPr>
    </w:lvl>
    <w:lvl w:ilvl="2">
      <w:start w:val="1"/>
      <w:numFmt w:val="lowerRoman"/>
      <w:lvlText w:val="%3."/>
      <w:lvlJc w:val="right"/>
      <w:pPr>
        <w:tabs>
          <w:tab w:val="num" w:pos="3105"/>
        </w:tabs>
        <w:ind w:left="3105" w:hanging="180"/>
      </w:pPr>
    </w:lvl>
    <w:lvl w:ilvl="3">
      <w:start w:val="1"/>
      <w:numFmt w:val="decimal"/>
      <w:lvlText w:val="%4."/>
      <w:lvlJc w:val="left"/>
      <w:pPr>
        <w:tabs>
          <w:tab w:val="num" w:pos="3825"/>
        </w:tabs>
        <w:ind w:left="3825" w:hanging="360"/>
      </w:pPr>
    </w:lvl>
    <w:lvl w:ilvl="4">
      <w:start w:val="1"/>
      <w:numFmt w:val="lowerLetter"/>
      <w:lvlText w:val="%5."/>
      <w:lvlJc w:val="left"/>
      <w:pPr>
        <w:tabs>
          <w:tab w:val="num" w:pos="4545"/>
        </w:tabs>
        <w:ind w:left="4545" w:hanging="360"/>
      </w:pPr>
    </w:lvl>
    <w:lvl w:ilvl="5">
      <w:start w:val="1"/>
      <w:numFmt w:val="lowerRoman"/>
      <w:lvlText w:val="%6."/>
      <w:lvlJc w:val="righ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right"/>
      <w:pPr>
        <w:tabs>
          <w:tab w:val="num" w:pos="7425"/>
        </w:tabs>
        <w:ind w:left="7425" w:hanging="180"/>
      </w:pPr>
    </w:lvl>
  </w:abstractNum>
  <w:abstractNum w:abstractNumId="2">
    <w:nsid w:val="00000003"/>
    <w:multiLevelType w:val="multilevel"/>
    <w:tmpl w:val="00000003"/>
    <w:name w:val="WW8Num2"/>
    <w:lvl w:ilvl="0">
      <w:start w:val="10"/>
      <w:numFmt w:val="upperLett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2759"/>
        </w:tabs>
        <w:ind w:left="2759" w:hanging="360"/>
      </w:pPr>
    </w:lvl>
  </w:abstractNum>
  <w:abstractNum w:abstractNumId="5">
    <w:nsid w:val="00000006"/>
    <w:multiLevelType w:val="singleLevel"/>
    <w:tmpl w:val="00000006"/>
    <w:name w:val="WW8Num5"/>
    <w:lvl w:ilvl="0">
      <w:start w:val="1"/>
      <w:numFmt w:val="decimal"/>
      <w:lvlText w:val="%1."/>
      <w:lvlJc w:val="left"/>
      <w:pPr>
        <w:tabs>
          <w:tab w:val="num" w:pos="734"/>
        </w:tabs>
        <w:ind w:left="734" w:hanging="360"/>
      </w:pPr>
    </w:lvl>
  </w:abstractNum>
  <w:abstractNum w:abstractNumId="6">
    <w:nsid w:val="00000007"/>
    <w:multiLevelType w:val="multilevel"/>
    <w:tmpl w:val="54E68EFC"/>
    <w:name w:val="WW8Num6"/>
    <w:lvl w:ilvl="0">
      <w:start w:val="1"/>
      <w:numFmt w:val="decimal"/>
      <w:lvlText w:val="%1."/>
      <w:lvlJc w:val="left"/>
      <w:pPr>
        <w:tabs>
          <w:tab w:val="num" w:pos="2880"/>
        </w:tabs>
        <w:ind w:left="2880" w:hanging="360"/>
      </w:pPr>
    </w:lvl>
    <w:lvl w:ilvl="1">
      <w:start w:val="1"/>
      <w:numFmt w:val="decimal"/>
      <w:lvlText w:val="%2."/>
      <w:lvlJc w:val="left"/>
      <w:pPr>
        <w:tabs>
          <w:tab w:val="num" w:pos="1440"/>
        </w:tabs>
        <w:ind w:left="1440" w:hanging="360"/>
      </w:pPr>
      <w:rPr>
        <w:rFonts w:hint="default"/>
      </w:r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singleLevel"/>
    <w:tmpl w:val="00000008"/>
    <w:name w:val="WW8Num7"/>
    <w:lvl w:ilvl="0">
      <w:start w:val="1"/>
      <w:numFmt w:val="decimal"/>
      <w:lvlText w:val="%1."/>
      <w:lvlJc w:val="left"/>
      <w:pPr>
        <w:tabs>
          <w:tab w:val="num" w:pos="1353"/>
        </w:tabs>
        <w:ind w:left="1353" w:hanging="360"/>
      </w:pPr>
    </w:lvl>
  </w:abstractNum>
  <w:abstractNum w:abstractNumId="8">
    <w:nsid w:val="00000009"/>
    <w:multiLevelType w:val="multilevel"/>
    <w:tmpl w:val="5CEC3032"/>
    <w:name w:val="WW8Num8"/>
    <w:lvl w:ilvl="0">
      <w:start w:val="1"/>
      <w:numFmt w:val="upperLetter"/>
      <w:lvlText w:val="%1."/>
      <w:lvlJc w:val="left"/>
      <w:pPr>
        <w:tabs>
          <w:tab w:val="num" w:pos="1665"/>
        </w:tabs>
        <w:ind w:left="1665" w:hanging="360"/>
      </w:pPr>
    </w:lvl>
    <w:lvl w:ilvl="1">
      <w:start w:val="1"/>
      <w:numFmt w:val="decimal"/>
      <w:lvlText w:val="%2."/>
      <w:lvlJc w:val="left"/>
      <w:pPr>
        <w:tabs>
          <w:tab w:val="num" w:pos="2385"/>
        </w:tabs>
        <w:ind w:left="2385" w:hanging="360"/>
      </w:pPr>
      <w:rPr>
        <w:rFonts w:hint="default"/>
        <w:b w:val="0"/>
      </w:rPr>
    </w:lvl>
    <w:lvl w:ilvl="2">
      <w:start w:val="1"/>
      <w:numFmt w:val="lowerRoman"/>
      <w:lvlText w:val="%3."/>
      <w:lvlJc w:val="right"/>
      <w:pPr>
        <w:tabs>
          <w:tab w:val="num" w:pos="3105"/>
        </w:tabs>
        <w:ind w:left="3105" w:hanging="180"/>
      </w:pPr>
    </w:lvl>
    <w:lvl w:ilvl="3">
      <w:start w:val="1"/>
      <w:numFmt w:val="decimal"/>
      <w:lvlText w:val="%4."/>
      <w:lvlJc w:val="left"/>
      <w:pPr>
        <w:tabs>
          <w:tab w:val="num" w:pos="3825"/>
        </w:tabs>
        <w:ind w:left="3825" w:hanging="360"/>
      </w:pPr>
    </w:lvl>
    <w:lvl w:ilvl="4">
      <w:start w:val="1"/>
      <w:numFmt w:val="lowerLetter"/>
      <w:lvlText w:val="%5."/>
      <w:lvlJc w:val="left"/>
      <w:pPr>
        <w:tabs>
          <w:tab w:val="num" w:pos="4545"/>
        </w:tabs>
        <w:ind w:left="4545" w:hanging="360"/>
      </w:pPr>
    </w:lvl>
    <w:lvl w:ilvl="5">
      <w:start w:val="1"/>
      <w:numFmt w:val="lowerRoman"/>
      <w:lvlText w:val="%6."/>
      <w:lvlJc w:val="righ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right"/>
      <w:pPr>
        <w:tabs>
          <w:tab w:val="num" w:pos="7425"/>
        </w:tabs>
        <w:ind w:left="7425" w:hanging="180"/>
      </w:pPr>
    </w:lvl>
  </w:abstractNum>
  <w:abstractNum w:abstractNumId="9">
    <w:nsid w:val="0000000A"/>
    <w:multiLevelType w:val="singleLevel"/>
    <w:tmpl w:val="0000000A"/>
    <w:name w:val="WW8Num9"/>
    <w:lvl w:ilvl="0">
      <w:start w:val="1"/>
      <w:numFmt w:val="decimal"/>
      <w:lvlText w:val="%1."/>
      <w:lvlJc w:val="left"/>
      <w:pPr>
        <w:tabs>
          <w:tab w:val="num" w:pos="1108"/>
        </w:tabs>
        <w:ind w:left="1108" w:hanging="360"/>
      </w:pPr>
    </w:lvl>
  </w:abstractNum>
  <w:abstractNum w:abstractNumId="10">
    <w:nsid w:val="0000000B"/>
    <w:multiLevelType w:val="singleLevel"/>
    <w:tmpl w:val="0000000B"/>
    <w:name w:val="WW8Num10"/>
    <w:lvl w:ilvl="0">
      <w:start w:val="1"/>
      <w:numFmt w:val="lowerLetter"/>
      <w:lvlText w:val="%1."/>
      <w:lvlJc w:val="left"/>
      <w:pPr>
        <w:tabs>
          <w:tab w:val="num" w:pos="360"/>
        </w:tabs>
        <w:ind w:left="360" w:hanging="360"/>
      </w:pPr>
      <w:rPr>
        <w:rFonts w:ascii="Times New Roman" w:eastAsia="Times New Roman" w:hAnsi="Times New Roman" w:cs="Times New Roman"/>
      </w:rPr>
    </w:lvl>
  </w:abstractNum>
  <w:abstractNum w:abstractNumId="11">
    <w:nsid w:val="0000000C"/>
    <w:multiLevelType w:val="singleLevel"/>
    <w:tmpl w:val="0000000C"/>
    <w:name w:val="WW8Num11"/>
    <w:lvl w:ilvl="0">
      <w:start w:val="1"/>
      <w:numFmt w:val="decimal"/>
      <w:lvlText w:val="%1."/>
      <w:lvlJc w:val="left"/>
      <w:pPr>
        <w:tabs>
          <w:tab w:val="num" w:pos="660"/>
        </w:tabs>
        <w:ind w:left="660" w:hanging="360"/>
      </w:pPr>
    </w:lvl>
  </w:abstractNum>
  <w:abstractNum w:abstractNumId="12">
    <w:nsid w:val="0000000D"/>
    <w:multiLevelType w:val="singleLevel"/>
    <w:tmpl w:val="0000000D"/>
    <w:name w:val="WW8Num12"/>
    <w:lvl w:ilvl="0">
      <w:start w:val="1"/>
      <w:numFmt w:val="decimal"/>
      <w:lvlText w:val="%1."/>
      <w:lvlJc w:val="left"/>
      <w:pPr>
        <w:tabs>
          <w:tab w:val="num" w:pos="2385"/>
        </w:tabs>
        <w:ind w:left="2385" w:hanging="360"/>
      </w:pPr>
    </w:lvl>
  </w:abstractNum>
  <w:abstractNum w:abstractNumId="13">
    <w:nsid w:val="0000000F"/>
    <w:multiLevelType w:val="multilevel"/>
    <w:tmpl w:val="0000000F"/>
    <w:name w:val="WW8Num14"/>
    <w:lvl w:ilvl="0">
      <w:start w:val="1"/>
      <w:numFmt w:val="bullet"/>
      <w:lvlText w:val=""/>
      <w:lvlJc w:val="left"/>
      <w:pPr>
        <w:tabs>
          <w:tab w:val="num" w:pos="720"/>
        </w:tabs>
        <w:ind w:left="720" w:hanging="360"/>
      </w:pPr>
      <w:rPr>
        <w:rFonts w:ascii="Symbol" w:hAnsi="Symbol"/>
      </w:r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multilevel"/>
    <w:tmpl w:val="00000010"/>
    <w:name w:val="WW8Num15"/>
    <w:lvl w:ilvl="0">
      <w:start w:val="1"/>
      <w:numFmt w:val="upperLetter"/>
      <w:lvlText w:val="%1."/>
      <w:lvlJc w:val="left"/>
      <w:pPr>
        <w:tabs>
          <w:tab w:val="num" w:pos="1665"/>
        </w:tabs>
        <w:ind w:left="1665" w:hanging="360"/>
      </w:pPr>
    </w:lvl>
    <w:lvl w:ilvl="1">
      <w:start w:val="1"/>
      <w:numFmt w:val="decimal"/>
      <w:lvlText w:val="%2."/>
      <w:lvlJc w:val="left"/>
      <w:pPr>
        <w:tabs>
          <w:tab w:val="num" w:pos="2385"/>
        </w:tabs>
        <w:ind w:left="2385" w:hanging="360"/>
      </w:pPr>
    </w:lvl>
    <w:lvl w:ilvl="2">
      <w:start w:val="1"/>
      <w:numFmt w:val="decimal"/>
      <w:lvlText w:val="%3."/>
      <w:lvlJc w:val="left"/>
      <w:pPr>
        <w:tabs>
          <w:tab w:val="num" w:pos="3285"/>
        </w:tabs>
        <w:ind w:left="3285" w:hanging="360"/>
      </w:pPr>
    </w:lvl>
    <w:lvl w:ilvl="3">
      <w:start w:val="1"/>
      <w:numFmt w:val="decimal"/>
      <w:lvlText w:val="%4."/>
      <w:lvlJc w:val="left"/>
      <w:pPr>
        <w:tabs>
          <w:tab w:val="num" w:pos="3825"/>
        </w:tabs>
        <w:ind w:left="3825" w:hanging="360"/>
      </w:pPr>
    </w:lvl>
    <w:lvl w:ilvl="4">
      <w:start w:val="1"/>
      <w:numFmt w:val="lowerLetter"/>
      <w:lvlText w:val="%5."/>
      <w:lvlJc w:val="left"/>
      <w:pPr>
        <w:tabs>
          <w:tab w:val="num" w:pos="4545"/>
        </w:tabs>
        <w:ind w:left="4545" w:hanging="360"/>
      </w:pPr>
    </w:lvl>
    <w:lvl w:ilvl="5">
      <w:start w:val="1"/>
      <w:numFmt w:val="lowerRoman"/>
      <w:lvlText w:val="%6."/>
      <w:lvlJc w:val="righ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right"/>
      <w:pPr>
        <w:tabs>
          <w:tab w:val="num" w:pos="7425"/>
        </w:tabs>
        <w:ind w:left="7425" w:hanging="180"/>
      </w:pPr>
    </w:lvl>
  </w:abstractNum>
  <w:abstractNum w:abstractNumId="15">
    <w:nsid w:val="00000011"/>
    <w:multiLevelType w:val="multilevel"/>
    <w:tmpl w:val="00000011"/>
    <w:name w:val="WW8Num16"/>
    <w:lvl w:ilvl="0">
      <w:start w:val="1"/>
      <w:numFmt w:val="upperLetter"/>
      <w:lvlText w:val="%1."/>
      <w:lvlJc w:val="left"/>
      <w:pPr>
        <w:tabs>
          <w:tab w:val="num" w:pos="360"/>
        </w:tabs>
        <w:ind w:left="360" w:hanging="360"/>
      </w:pPr>
    </w:lvl>
    <w:lvl w:ilvl="1">
      <w:start w:val="1"/>
      <w:numFmt w:val="decimal"/>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lowerLetter"/>
      <w:lvlText w:val="%4."/>
      <w:lvlJc w:val="left"/>
      <w:pPr>
        <w:tabs>
          <w:tab w:val="num" w:pos="3780"/>
        </w:tabs>
        <w:ind w:left="3780" w:hanging="360"/>
      </w:pPr>
      <w:rPr>
        <w:rFonts w:ascii="Times New Roman" w:eastAsia="Times New Roman" w:hAnsi="Times New Roman" w:cs="Times New Roman"/>
      </w:r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16">
    <w:nsid w:val="00000012"/>
    <w:multiLevelType w:val="multilevel"/>
    <w:tmpl w:val="00000012"/>
    <w:name w:val="WW8Num17"/>
    <w:lvl w:ilvl="0">
      <w:start w:val="1"/>
      <w:numFmt w:val="upperLetter"/>
      <w:lvlText w:val="%1."/>
      <w:lvlJc w:val="left"/>
      <w:pPr>
        <w:tabs>
          <w:tab w:val="num" w:pos="1665"/>
        </w:tabs>
        <w:ind w:left="1665" w:hanging="360"/>
      </w:pPr>
    </w:lvl>
    <w:lvl w:ilvl="1">
      <w:start w:val="1"/>
      <w:numFmt w:val="decimal"/>
      <w:lvlText w:val="%2."/>
      <w:lvlJc w:val="left"/>
      <w:pPr>
        <w:tabs>
          <w:tab w:val="num" w:pos="2385"/>
        </w:tabs>
        <w:ind w:left="2385" w:hanging="360"/>
      </w:pPr>
    </w:lvl>
    <w:lvl w:ilvl="2">
      <w:start w:val="1"/>
      <w:numFmt w:val="lowerRoman"/>
      <w:lvlText w:val="%3."/>
      <w:lvlJc w:val="right"/>
      <w:pPr>
        <w:tabs>
          <w:tab w:val="num" w:pos="3105"/>
        </w:tabs>
        <w:ind w:left="3105" w:hanging="180"/>
      </w:pPr>
    </w:lvl>
    <w:lvl w:ilvl="3">
      <w:start w:val="1"/>
      <w:numFmt w:val="decimal"/>
      <w:lvlText w:val="%4."/>
      <w:lvlJc w:val="left"/>
      <w:pPr>
        <w:tabs>
          <w:tab w:val="num" w:pos="3825"/>
        </w:tabs>
        <w:ind w:left="3825" w:hanging="360"/>
      </w:pPr>
    </w:lvl>
    <w:lvl w:ilvl="4">
      <w:start w:val="1"/>
      <w:numFmt w:val="lowerLetter"/>
      <w:lvlText w:val="%5."/>
      <w:lvlJc w:val="left"/>
      <w:pPr>
        <w:tabs>
          <w:tab w:val="num" w:pos="4545"/>
        </w:tabs>
        <w:ind w:left="4545" w:hanging="360"/>
      </w:pPr>
    </w:lvl>
    <w:lvl w:ilvl="5">
      <w:start w:val="1"/>
      <w:numFmt w:val="lowerRoman"/>
      <w:lvlText w:val="%6."/>
      <w:lvlJc w:val="righ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right"/>
      <w:pPr>
        <w:tabs>
          <w:tab w:val="num" w:pos="7425"/>
        </w:tabs>
        <w:ind w:left="7425" w:hanging="180"/>
      </w:pPr>
    </w:lvl>
  </w:abstractNum>
  <w:abstractNum w:abstractNumId="17">
    <w:nsid w:val="00000013"/>
    <w:multiLevelType w:val="multilevel"/>
    <w:tmpl w:val="00000013"/>
    <w:name w:val="WW8Num18"/>
    <w:lvl w:ilvl="0">
      <w:start w:val="1"/>
      <w:numFmt w:val="upperLetter"/>
      <w:lvlText w:val="%1."/>
      <w:lvlJc w:val="left"/>
      <w:pPr>
        <w:tabs>
          <w:tab w:val="num" w:pos="1665"/>
        </w:tabs>
        <w:ind w:left="1665" w:hanging="360"/>
      </w:pPr>
    </w:lvl>
    <w:lvl w:ilvl="1">
      <w:start w:val="1"/>
      <w:numFmt w:val="decimal"/>
      <w:lvlText w:val="%2."/>
      <w:lvlJc w:val="left"/>
      <w:pPr>
        <w:tabs>
          <w:tab w:val="num" w:pos="2385"/>
        </w:tabs>
        <w:ind w:left="2385" w:hanging="360"/>
      </w:pPr>
      <w:rPr>
        <w:rFonts w:ascii="Times New Roman" w:eastAsia="Times New Roman" w:hAnsi="Times New Roman" w:cs="Times New Roman"/>
      </w:rPr>
    </w:lvl>
    <w:lvl w:ilvl="2">
      <w:start w:val="1"/>
      <w:numFmt w:val="decimal"/>
      <w:lvlText w:val="%3."/>
      <w:lvlJc w:val="left"/>
      <w:pPr>
        <w:tabs>
          <w:tab w:val="num" w:pos="2385"/>
        </w:tabs>
        <w:ind w:left="2385" w:hanging="360"/>
      </w:pPr>
      <w:rPr>
        <w:rFonts w:ascii="Times New Roman" w:eastAsia="Times New Roman" w:hAnsi="Times New Roman" w:cs="Times New Roman"/>
      </w:rPr>
    </w:lvl>
    <w:lvl w:ilvl="3">
      <w:start w:val="1"/>
      <w:numFmt w:val="lowerLetter"/>
      <w:lvlText w:val="%4."/>
      <w:lvlJc w:val="left"/>
      <w:pPr>
        <w:tabs>
          <w:tab w:val="num" w:pos="3825"/>
        </w:tabs>
        <w:ind w:left="3825" w:hanging="360"/>
      </w:pPr>
      <w:rPr>
        <w:rFonts w:ascii="Times New Roman" w:eastAsia="Times New Roman" w:hAnsi="Times New Roman" w:cs="Times New Roman"/>
      </w:rPr>
    </w:lvl>
    <w:lvl w:ilvl="4">
      <w:start w:val="1"/>
      <w:numFmt w:val="lowerLetter"/>
      <w:lvlText w:val="%5."/>
      <w:lvlJc w:val="left"/>
      <w:pPr>
        <w:tabs>
          <w:tab w:val="num" w:pos="4545"/>
        </w:tabs>
        <w:ind w:left="4545" w:hanging="360"/>
      </w:pPr>
    </w:lvl>
    <w:lvl w:ilvl="5">
      <w:start w:val="1"/>
      <w:numFmt w:val="lowerRoman"/>
      <w:lvlText w:val="%6."/>
      <w:lvlJc w:val="righ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right"/>
      <w:pPr>
        <w:tabs>
          <w:tab w:val="num" w:pos="7425"/>
        </w:tabs>
        <w:ind w:left="7425" w:hanging="180"/>
      </w:pPr>
    </w:lvl>
  </w:abstractNum>
  <w:abstractNum w:abstractNumId="18">
    <w:nsid w:val="00000014"/>
    <w:multiLevelType w:val="multilevel"/>
    <w:tmpl w:val="00000014"/>
    <w:name w:val="WW8Num19"/>
    <w:lvl w:ilvl="0">
      <w:start w:val="1"/>
      <w:numFmt w:val="upperLetter"/>
      <w:lvlText w:val="%1."/>
      <w:lvlJc w:val="left"/>
      <w:pPr>
        <w:tabs>
          <w:tab w:val="num" w:pos="1665"/>
        </w:tabs>
        <w:ind w:left="1665" w:hanging="360"/>
      </w:pPr>
    </w:lvl>
    <w:lvl w:ilvl="1">
      <w:start w:val="1"/>
      <w:numFmt w:val="decimal"/>
      <w:lvlText w:val="%2."/>
      <w:lvlJc w:val="left"/>
      <w:pPr>
        <w:tabs>
          <w:tab w:val="num" w:pos="2385"/>
        </w:tabs>
        <w:ind w:left="2385" w:hanging="360"/>
      </w:pPr>
    </w:lvl>
    <w:lvl w:ilvl="2">
      <w:start w:val="1"/>
      <w:numFmt w:val="decimal"/>
      <w:lvlText w:val="%3."/>
      <w:lvlJc w:val="left"/>
      <w:pPr>
        <w:tabs>
          <w:tab w:val="num" w:pos="3285"/>
        </w:tabs>
        <w:ind w:left="3285" w:hanging="360"/>
      </w:pPr>
    </w:lvl>
    <w:lvl w:ilvl="3">
      <w:start w:val="1"/>
      <w:numFmt w:val="lowerLetter"/>
      <w:lvlText w:val="%4."/>
      <w:lvlJc w:val="left"/>
      <w:pPr>
        <w:tabs>
          <w:tab w:val="num" w:pos="3825"/>
        </w:tabs>
        <w:ind w:left="3825" w:hanging="360"/>
      </w:pPr>
    </w:lvl>
    <w:lvl w:ilvl="4">
      <w:start w:val="1"/>
      <w:numFmt w:val="lowerLetter"/>
      <w:lvlText w:val="%5."/>
      <w:lvlJc w:val="left"/>
      <w:pPr>
        <w:tabs>
          <w:tab w:val="num" w:pos="4545"/>
        </w:tabs>
        <w:ind w:left="4545" w:hanging="360"/>
      </w:pPr>
    </w:lvl>
    <w:lvl w:ilvl="5">
      <w:start w:val="1"/>
      <w:numFmt w:val="lowerRoman"/>
      <w:lvlText w:val="%6."/>
      <w:lvlJc w:val="righ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right"/>
      <w:pPr>
        <w:tabs>
          <w:tab w:val="num" w:pos="7425"/>
        </w:tabs>
        <w:ind w:left="7425" w:hanging="180"/>
      </w:pPr>
    </w:lvl>
  </w:abstractNum>
  <w:abstractNum w:abstractNumId="19">
    <w:nsid w:val="043E650A"/>
    <w:multiLevelType w:val="hybridMultilevel"/>
    <w:tmpl w:val="9EEEA8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07F8759D"/>
    <w:multiLevelType w:val="hybridMultilevel"/>
    <w:tmpl w:val="EF401E44"/>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BE1648C"/>
    <w:multiLevelType w:val="hybridMultilevel"/>
    <w:tmpl w:val="FCE22A30"/>
    <w:lvl w:ilvl="0" w:tplc="F5CE9C62">
      <w:start w:val="2"/>
      <w:numFmt w:val="bullet"/>
      <w:lvlText w:val="-"/>
      <w:lvlJc w:val="left"/>
      <w:pPr>
        <w:ind w:left="720" w:hanging="360"/>
      </w:pPr>
      <w:rPr>
        <w:rFonts w:ascii="Bookman Old Style" w:eastAsia="Batang" w:hAnsi="Bookman Old Styl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06072FC"/>
    <w:multiLevelType w:val="hybridMultilevel"/>
    <w:tmpl w:val="BACE0784"/>
    <w:lvl w:ilvl="0" w:tplc="654C8638">
      <w:start w:val="2"/>
      <w:numFmt w:val="bullet"/>
      <w:lvlText w:val="-"/>
      <w:lvlJc w:val="left"/>
      <w:pPr>
        <w:ind w:left="720" w:hanging="360"/>
      </w:pPr>
      <w:rPr>
        <w:rFonts w:ascii="Bookman Old Style" w:eastAsia="Batang" w:hAnsi="Bookman Old Styl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C7B5178"/>
    <w:multiLevelType w:val="hybridMultilevel"/>
    <w:tmpl w:val="4F7015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1F7B6DB2"/>
    <w:multiLevelType w:val="multilevel"/>
    <w:tmpl w:val="160AF7B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1FE55D0A"/>
    <w:multiLevelType w:val="hybridMultilevel"/>
    <w:tmpl w:val="2DCC30E4"/>
    <w:lvl w:ilvl="0" w:tplc="04210019">
      <w:start w:val="1"/>
      <w:numFmt w:val="low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6">
    <w:nsid w:val="2C3953E7"/>
    <w:multiLevelType w:val="hybridMultilevel"/>
    <w:tmpl w:val="02D60BE6"/>
    <w:lvl w:ilvl="0" w:tplc="04090019">
      <w:start w:val="1"/>
      <w:numFmt w:val="lowerLetter"/>
      <w:lvlText w:val="%1."/>
      <w:lvlJc w:val="left"/>
      <w:pPr>
        <w:tabs>
          <w:tab w:val="num" w:pos="2700"/>
        </w:tabs>
        <w:ind w:left="2700" w:hanging="360"/>
      </w:p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7">
    <w:nsid w:val="3C6A7333"/>
    <w:multiLevelType w:val="hybridMultilevel"/>
    <w:tmpl w:val="5FEC5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F7E6CC4"/>
    <w:multiLevelType w:val="multilevel"/>
    <w:tmpl w:val="DC6498A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852138E"/>
    <w:multiLevelType w:val="hybridMultilevel"/>
    <w:tmpl w:val="A9383A26"/>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6806B12"/>
    <w:multiLevelType w:val="multilevel"/>
    <w:tmpl w:val="BE10F95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BB17D5D"/>
    <w:multiLevelType w:val="hybridMultilevel"/>
    <w:tmpl w:val="74380F90"/>
    <w:lvl w:ilvl="0" w:tplc="04210005">
      <w:start w:val="1"/>
      <w:numFmt w:val="bullet"/>
      <w:lvlText w:val=""/>
      <w:lvlJc w:val="left"/>
      <w:pPr>
        <w:ind w:left="1440" w:hanging="360"/>
      </w:pPr>
      <w:rPr>
        <w:rFonts w:ascii="Wingdings" w:hAnsi="Wingding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C022323"/>
    <w:multiLevelType w:val="multilevel"/>
    <w:tmpl w:val="77603AC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7"/>
  </w:num>
  <w:num w:numId="2">
    <w:abstractNumId w:val="26"/>
  </w:num>
  <w:num w:numId="3">
    <w:abstractNumId w:val="25"/>
  </w:num>
  <w:num w:numId="4">
    <w:abstractNumId w:val="32"/>
  </w:num>
  <w:num w:numId="5">
    <w:abstractNumId w:val="24"/>
  </w:num>
  <w:num w:numId="6">
    <w:abstractNumId w:val="28"/>
  </w:num>
  <w:num w:numId="7">
    <w:abstractNumId w:val="30"/>
  </w:num>
  <w:num w:numId="8">
    <w:abstractNumId w:val="27"/>
  </w:num>
  <w:num w:numId="9">
    <w:abstractNumId w:val="29"/>
  </w:num>
  <w:num w:numId="10">
    <w:abstractNumId w:val="31"/>
  </w:num>
  <w:num w:numId="11">
    <w:abstractNumId w:val="23"/>
  </w:num>
  <w:num w:numId="12">
    <w:abstractNumId w:val="21"/>
  </w:num>
  <w:num w:numId="13">
    <w:abstractNumId w:val="22"/>
  </w:num>
  <w:num w:numId="14">
    <w:abstractNumId w:val="20"/>
  </w:num>
  <w:num w:numId="1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7287D"/>
    <w:rsid w:val="000116EC"/>
    <w:rsid w:val="00016B1D"/>
    <w:rsid w:val="00017AE3"/>
    <w:rsid w:val="00021A91"/>
    <w:rsid w:val="00024307"/>
    <w:rsid w:val="000276FD"/>
    <w:rsid w:val="000337D9"/>
    <w:rsid w:val="0003474C"/>
    <w:rsid w:val="00035958"/>
    <w:rsid w:val="00035A27"/>
    <w:rsid w:val="000366F7"/>
    <w:rsid w:val="000400DD"/>
    <w:rsid w:val="00040ED8"/>
    <w:rsid w:val="0004418A"/>
    <w:rsid w:val="00044BC2"/>
    <w:rsid w:val="0005473D"/>
    <w:rsid w:val="00056018"/>
    <w:rsid w:val="000707F8"/>
    <w:rsid w:val="00071962"/>
    <w:rsid w:val="00072349"/>
    <w:rsid w:val="000725A1"/>
    <w:rsid w:val="0007287D"/>
    <w:rsid w:val="000732F6"/>
    <w:rsid w:val="00081B50"/>
    <w:rsid w:val="000846C8"/>
    <w:rsid w:val="000871F3"/>
    <w:rsid w:val="0008765A"/>
    <w:rsid w:val="00096B10"/>
    <w:rsid w:val="000975ED"/>
    <w:rsid w:val="000A583E"/>
    <w:rsid w:val="000B0A9B"/>
    <w:rsid w:val="000B3C0B"/>
    <w:rsid w:val="000C073B"/>
    <w:rsid w:val="000C5304"/>
    <w:rsid w:val="000C5695"/>
    <w:rsid w:val="000D2DBC"/>
    <w:rsid w:val="000D389B"/>
    <w:rsid w:val="000E03F6"/>
    <w:rsid w:val="000E0C53"/>
    <w:rsid w:val="000E32DF"/>
    <w:rsid w:val="000E41B9"/>
    <w:rsid w:val="000E511C"/>
    <w:rsid w:val="000F7C22"/>
    <w:rsid w:val="00103344"/>
    <w:rsid w:val="001142AF"/>
    <w:rsid w:val="0011486D"/>
    <w:rsid w:val="00123530"/>
    <w:rsid w:val="001259DE"/>
    <w:rsid w:val="00130B42"/>
    <w:rsid w:val="00131B96"/>
    <w:rsid w:val="00135223"/>
    <w:rsid w:val="00137BC0"/>
    <w:rsid w:val="0015203F"/>
    <w:rsid w:val="001745A9"/>
    <w:rsid w:val="0018263F"/>
    <w:rsid w:val="00195252"/>
    <w:rsid w:val="001A4EDA"/>
    <w:rsid w:val="001B2D58"/>
    <w:rsid w:val="001B3D7F"/>
    <w:rsid w:val="001B4A15"/>
    <w:rsid w:val="001B4E77"/>
    <w:rsid w:val="001B62AB"/>
    <w:rsid w:val="001C374F"/>
    <w:rsid w:val="001C4DC3"/>
    <w:rsid w:val="001D4D1E"/>
    <w:rsid w:val="001E0459"/>
    <w:rsid w:val="001E658D"/>
    <w:rsid w:val="001F176C"/>
    <w:rsid w:val="001F2FDD"/>
    <w:rsid w:val="001F3404"/>
    <w:rsid w:val="001F71AA"/>
    <w:rsid w:val="002034BD"/>
    <w:rsid w:val="00206FD4"/>
    <w:rsid w:val="00217BB5"/>
    <w:rsid w:val="002301E7"/>
    <w:rsid w:val="00230DA0"/>
    <w:rsid w:val="00231F53"/>
    <w:rsid w:val="002403B7"/>
    <w:rsid w:val="00242A84"/>
    <w:rsid w:val="002431C1"/>
    <w:rsid w:val="00245269"/>
    <w:rsid w:val="002462A1"/>
    <w:rsid w:val="0025030E"/>
    <w:rsid w:val="0025456C"/>
    <w:rsid w:val="00265DE3"/>
    <w:rsid w:val="002744F4"/>
    <w:rsid w:val="00282622"/>
    <w:rsid w:val="002853EB"/>
    <w:rsid w:val="00291E54"/>
    <w:rsid w:val="002936FF"/>
    <w:rsid w:val="002956F6"/>
    <w:rsid w:val="002959F5"/>
    <w:rsid w:val="002A49A6"/>
    <w:rsid w:val="002A60FD"/>
    <w:rsid w:val="002A7B3D"/>
    <w:rsid w:val="002B62B9"/>
    <w:rsid w:val="002B79CE"/>
    <w:rsid w:val="002C1DCD"/>
    <w:rsid w:val="002C31CC"/>
    <w:rsid w:val="002C5B67"/>
    <w:rsid w:val="002E0713"/>
    <w:rsid w:val="002E0C0C"/>
    <w:rsid w:val="002E18EE"/>
    <w:rsid w:val="002E3A92"/>
    <w:rsid w:val="002F0D56"/>
    <w:rsid w:val="002F1232"/>
    <w:rsid w:val="002F2B66"/>
    <w:rsid w:val="00301774"/>
    <w:rsid w:val="00314C22"/>
    <w:rsid w:val="00316B24"/>
    <w:rsid w:val="00321BC0"/>
    <w:rsid w:val="00322D34"/>
    <w:rsid w:val="0032677D"/>
    <w:rsid w:val="00327AD1"/>
    <w:rsid w:val="00337152"/>
    <w:rsid w:val="00337521"/>
    <w:rsid w:val="0034619F"/>
    <w:rsid w:val="00350074"/>
    <w:rsid w:val="003549D9"/>
    <w:rsid w:val="00357EC2"/>
    <w:rsid w:val="0036145B"/>
    <w:rsid w:val="00371616"/>
    <w:rsid w:val="003733A1"/>
    <w:rsid w:val="00375C6F"/>
    <w:rsid w:val="00375DFC"/>
    <w:rsid w:val="00380FAE"/>
    <w:rsid w:val="00386977"/>
    <w:rsid w:val="003A1271"/>
    <w:rsid w:val="003A5885"/>
    <w:rsid w:val="003B0A43"/>
    <w:rsid w:val="003B19FF"/>
    <w:rsid w:val="003D2578"/>
    <w:rsid w:val="003E02C1"/>
    <w:rsid w:val="003E22CB"/>
    <w:rsid w:val="003E24C5"/>
    <w:rsid w:val="003F0970"/>
    <w:rsid w:val="003F185B"/>
    <w:rsid w:val="003F40D2"/>
    <w:rsid w:val="004138AF"/>
    <w:rsid w:val="00413A74"/>
    <w:rsid w:val="00415002"/>
    <w:rsid w:val="004254BA"/>
    <w:rsid w:val="004279C1"/>
    <w:rsid w:val="0043263A"/>
    <w:rsid w:val="00436CC1"/>
    <w:rsid w:val="0044472D"/>
    <w:rsid w:val="004463EE"/>
    <w:rsid w:val="004474F7"/>
    <w:rsid w:val="00451406"/>
    <w:rsid w:val="0045278E"/>
    <w:rsid w:val="00452D2D"/>
    <w:rsid w:val="00456603"/>
    <w:rsid w:val="0046113A"/>
    <w:rsid w:val="004612EE"/>
    <w:rsid w:val="00461A22"/>
    <w:rsid w:val="00461CDB"/>
    <w:rsid w:val="00472978"/>
    <w:rsid w:val="0047766D"/>
    <w:rsid w:val="0048321C"/>
    <w:rsid w:val="00484A72"/>
    <w:rsid w:val="00485712"/>
    <w:rsid w:val="00485D6E"/>
    <w:rsid w:val="00490317"/>
    <w:rsid w:val="004905F7"/>
    <w:rsid w:val="00497D72"/>
    <w:rsid w:val="004A127A"/>
    <w:rsid w:val="004A415A"/>
    <w:rsid w:val="004A60D2"/>
    <w:rsid w:val="004B1AB5"/>
    <w:rsid w:val="004B30B3"/>
    <w:rsid w:val="004C2775"/>
    <w:rsid w:val="004C48B3"/>
    <w:rsid w:val="004C76F9"/>
    <w:rsid w:val="004C7F83"/>
    <w:rsid w:val="004D4233"/>
    <w:rsid w:val="004D75B6"/>
    <w:rsid w:val="004F3894"/>
    <w:rsid w:val="004F7B4F"/>
    <w:rsid w:val="00503481"/>
    <w:rsid w:val="00511050"/>
    <w:rsid w:val="00511125"/>
    <w:rsid w:val="005154BA"/>
    <w:rsid w:val="00516D42"/>
    <w:rsid w:val="00523463"/>
    <w:rsid w:val="00531B40"/>
    <w:rsid w:val="00542B2B"/>
    <w:rsid w:val="00543051"/>
    <w:rsid w:val="00544A52"/>
    <w:rsid w:val="005512F5"/>
    <w:rsid w:val="0055472E"/>
    <w:rsid w:val="00561D1D"/>
    <w:rsid w:val="00571DA5"/>
    <w:rsid w:val="00574014"/>
    <w:rsid w:val="0057799D"/>
    <w:rsid w:val="00586368"/>
    <w:rsid w:val="0058654F"/>
    <w:rsid w:val="00587E3C"/>
    <w:rsid w:val="00595149"/>
    <w:rsid w:val="005A109C"/>
    <w:rsid w:val="005A2790"/>
    <w:rsid w:val="005A3395"/>
    <w:rsid w:val="005A36C6"/>
    <w:rsid w:val="005B1DE2"/>
    <w:rsid w:val="005C39D1"/>
    <w:rsid w:val="005C51FA"/>
    <w:rsid w:val="005D7271"/>
    <w:rsid w:val="005F3567"/>
    <w:rsid w:val="005F3D1C"/>
    <w:rsid w:val="005F5481"/>
    <w:rsid w:val="005F7396"/>
    <w:rsid w:val="00602AFB"/>
    <w:rsid w:val="006048D1"/>
    <w:rsid w:val="00611FD1"/>
    <w:rsid w:val="00613858"/>
    <w:rsid w:val="0061521F"/>
    <w:rsid w:val="00615330"/>
    <w:rsid w:val="00615BCE"/>
    <w:rsid w:val="006200B0"/>
    <w:rsid w:val="006209EB"/>
    <w:rsid w:val="00621538"/>
    <w:rsid w:val="00624E1F"/>
    <w:rsid w:val="00634827"/>
    <w:rsid w:val="006455E9"/>
    <w:rsid w:val="00651DD8"/>
    <w:rsid w:val="006530EF"/>
    <w:rsid w:val="00656732"/>
    <w:rsid w:val="006574C0"/>
    <w:rsid w:val="00657A05"/>
    <w:rsid w:val="00661856"/>
    <w:rsid w:val="00663777"/>
    <w:rsid w:val="006638C2"/>
    <w:rsid w:val="00666684"/>
    <w:rsid w:val="00676C18"/>
    <w:rsid w:val="00681319"/>
    <w:rsid w:val="00686037"/>
    <w:rsid w:val="006C2EF1"/>
    <w:rsid w:val="006C3578"/>
    <w:rsid w:val="006C6660"/>
    <w:rsid w:val="006D0DCD"/>
    <w:rsid w:val="006D222E"/>
    <w:rsid w:val="006D5E47"/>
    <w:rsid w:val="006D6C73"/>
    <w:rsid w:val="006D75B9"/>
    <w:rsid w:val="006E2238"/>
    <w:rsid w:val="006E2356"/>
    <w:rsid w:val="006E61DC"/>
    <w:rsid w:val="007015FA"/>
    <w:rsid w:val="00703112"/>
    <w:rsid w:val="007037F7"/>
    <w:rsid w:val="00705412"/>
    <w:rsid w:val="00712AAD"/>
    <w:rsid w:val="00712AD7"/>
    <w:rsid w:val="00712C0F"/>
    <w:rsid w:val="00723CAD"/>
    <w:rsid w:val="00725659"/>
    <w:rsid w:val="00725F9E"/>
    <w:rsid w:val="00733AC7"/>
    <w:rsid w:val="00735C08"/>
    <w:rsid w:val="00737102"/>
    <w:rsid w:val="007437B5"/>
    <w:rsid w:val="007535F3"/>
    <w:rsid w:val="00762E3B"/>
    <w:rsid w:val="00766725"/>
    <w:rsid w:val="007668CB"/>
    <w:rsid w:val="0077428D"/>
    <w:rsid w:val="00774462"/>
    <w:rsid w:val="0077454A"/>
    <w:rsid w:val="00781C27"/>
    <w:rsid w:val="00783C5F"/>
    <w:rsid w:val="00786B89"/>
    <w:rsid w:val="00787065"/>
    <w:rsid w:val="007878C1"/>
    <w:rsid w:val="00790384"/>
    <w:rsid w:val="00795623"/>
    <w:rsid w:val="0079604E"/>
    <w:rsid w:val="007C27CB"/>
    <w:rsid w:val="007C290A"/>
    <w:rsid w:val="007C3944"/>
    <w:rsid w:val="007C6603"/>
    <w:rsid w:val="007C6C03"/>
    <w:rsid w:val="007C715B"/>
    <w:rsid w:val="007C7B80"/>
    <w:rsid w:val="007D19C1"/>
    <w:rsid w:val="007D604E"/>
    <w:rsid w:val="007D73E4"/>
    <w:rsid w:val="007E070B"/>
    <w:rsid w:val="007F4311"/>
    <w:rsid w:val="007F6675"/>
    <w:rsid w:val="007F6836"/>
    <w:rsid w:val="00806DA3"/>
    <w:rsid w:val="00822BD6"/>
    <w:rsid w:val="00827638"/>
    <w:rsid w:val="00831E2E"/>
    <w:rsid w:val="0083318A"/>
    <w:rsid w:val="00834060"/>
    <w:rsid w:val="008361EC"/>
    <w:rsid w:val="00850372"/>
    <w:rsid w:val="00850965"/>
    <w:rsid w:val="00851D8A"/>
    <w:rsid w:val="008523F5"/>
    <w:rsid w:val="00852AA8"/>
    <w:rsid w:val="008546F5"/>
    <w:rsid w:val="00864E39"/>
    <w:rsid w:val="00881889"/>
    <w:rsid w:val="00883108"/>
    <w:rsid w:val="0088323C"/>
    <w:rsid w:val="008859D6"/>
    <w:rsid w:val="0089494D"/>
    <w:rsid w:val="008A66D2"/>
    <w:rsid w:val="008A7117"/>
    <w:rsid w:val="008C0778"/>
    <w:rsid w:val="008C7715"/>
    <w:rsid w:val="008E21A6"/>
    <w:rsid w:val="008E31C0"/>
    <w:rsid w:val="008E4E2B"/>
    <w:rsid w:val="008E5D3F"/>
    <w:rsid w:val="008E7388"/>
    <w:rsid w:val="008F048E"/>
    <w:rsid w:val="008F75F2"/>
    <w:rsid w:val="008F7BC5"/>
    <w:rsid w:val="00907A94"/>
    <w:rsid w:val="00907C41"/>
    <w:rsid w:val="009112ED"/>
    <w:rsid w:val="00916B45"/>
    <w:rsid w:val="00917292"/>
    <w:rsid w:val="0092057A"/>
    <w:rsid w:val="0092315C"/>
    <w:rsid w:val="00925905"/>
    <w:rsid w:val="00927BC6"/>
    <w:rsid w:val="00930AB8"/>
    <w:rsid w:val="00936887"/>
    <w:rsid w:val="009415F4"/>
    <w:rsid w:val="0094261B"/>
    <w:rsid w:val="0094586A"/>
    <w:rsid w:val="00947F02"/>
    <w:rsid w:val="009543E3"/>
    <w:rsid w:val="00956E96"/>
    <w:rsid w:val="00970071"/>
    <w:rsid w:val="0097033F"/>
    <w:rsid w:val="00974168"/>
    <w:rsid w:val="009754A4"/>
    <w:rsid w:val="00982FFB"/>
    <w:rsid w:val="00983D85"/>
    <w:rsid w:val="009841C0"/>
    <w:rsid w:val="0098572B"/>
    <w:rsid w:val="00986D10"/>
    <w:rsid w:val="0099626B"/>
    <w:rsid w:val="009B4E20"/>
    <w:rsid w:val="009B4E45"/>
    <w:rsid w:val="009B60D9"/>
    <w:rsid w:val="009C04BC"/>
    <w:rsid w:val="009D5542"/>
    <w:rsid w:val="009D6500"/>
    <w:rsid w:val="009F71AF"/>
    <w:rsid w:val="00A068DF"/>
    <w:rsid w:val="00A13B39"/>
    <w:rsid w:val="00A16840"/>
    <w:rsid w:val="00A243FF"/>
    <w:rsid w:val="00A30985"/>
    <w:rsid w:val="00A320E6"/>
    <w:rsid w:val="00A326FD"/>
    <w:rsid w:val="00A33550"/>
    <w:rsid w:val="00A34B45"/>
    <w:rsid w:val="00A4379A"/>
    <w:rsid w:val="00A43DF8"/>
    <w:rsid w:val="00A44BD9"/>
    <w:rsid w:val="00A45863"/>
    <w:rsid w:val="00A54BC4"/>
    <w:rsid w:val="00A556D5"/>
    <w:rsid w:val="00A62CB8"/>
    <w:rsid w:val="00A6584C"/>
    <w:rsid w:val="00A7113E"/>
    <w:rsid w:val="00A7783A"/>
    <w:rsid w:val="00A85104"/>
    <w:rsid w:val="00A907FC"/>
    <w:rsid w:val="00A90C64"/>
    <w:rsid w:val="00A93CB5"/>
    <w:rsid w:val="00AB424A"/>
    <w:rsid w:val="00AC24D8"/>
    <w:rsid w:val="00AC50F7"/>
    <w:rsid w:val="00AD0A8E"/>
    <w:rsid w:val="00AE00EE"/>
    <w:rsid w:val="00AE15F5"/>
    <w:rsid w:val="00AF0E44"/>
    <w:rsid w:val="00AF204E"/>
    <w:rsid w:val="00AF2E9C"/>
    <w:rsid w:val="00AF4C21"/>
    <w:rsid w:val="00AF5511"/>
    <w:rsid w:val="00B02F07"/>
    <w:rsid w:val="00B062D8"/>
    <w:rsid w:val="00B12082"/>
    <w:rsid w:val="00B12B1A"/>
    <w:rsid w:val="00B12F8D"/>
    <w:rsid w:val="00B14DB9"/>
    <w:rsid w:val="00B1666E"/>
    <w:rsid w:val="00B17848"/>
    <w:rsid w:val="00B26905"/>
    <w:rsid w:val="00B31B00"/>
    <w:rsid w:val="00B31D1A"/>
    <w:rsid w:val="00B32D87"/>
    <w:rsid w:val="00B3628B"/>
    <w:rsid w:val="00B3791F"/>
    <w:rsid w:val="00B407B5"/>
    <w:rsid w:val="00B453D7"/>
    <w:rsid w:val="00B54F96"/>
    <w:rsid w:val="00B6545A"/>
    <w:rsid w:val="00B7612A"/>
    <w:rsid w:val="00B85735"/>
    <w:rsid w:val="00BA09F5"/>
    <w:rsid w:val="00BA1470"/>
    <w:rsid w:val="00BA372B"/>
    <w:rsid w:val="00BB51D2"/>
    <w:rsid w:val="00BC4CF5"/>
    <w:rsid w:val="00BD359E"/>
    <w:rsid w:val="00BD3B40"/>
    <w:rsid w:val="00BE2B9F"/>
    <w:rsid w:val="00BE2EEE"/>
    <w:rsid w:val="00BE3190"/>
    <w:rsid w:val="00BE4345"/>
    <w:rsid w:val="00BF2A48"/>
    <w:rsid w:val="00BF3286"/>
    <w:rsid w:val="00BF4A74"/>
    <w:rsid w:val="00C029D6"/>
    <w:rsid w:val="00C10A9F"/>
    <w:rsid w:val="00C1231E"/>
    <w:rsid w:val="00C16601"/>
    <w:rsid w:val="00C16F31"/>
    <w:rsid w:val="00C3121B"/>
    <w:rsid w:val="00C34333"/>
    <w:rsid w:val="00C35B89"/>
    <w:rsid w:val="00C366B8"/>
    <w:rsid w:val="00C3705D"/>
    <w:rsid w:val="00C4057F"/>
    <w:rsid w:val="00C453D0"/>
    <w:rsid w:val="00C47A1C"/>
    <w:rsid w:val="00C54F9B"/>
    <w:rsid w:val="00C673BB"/>
    <w:rsid w:val="00C75B14"/>
    <w:rsid w:val="00C75BEB"/>
    <w:rsid w:val="00C776C6"/>
    <w:rsid w:val="00C81ED5"/>
    <w:rsid w:val="00C83602"/>
    <w:rsid w:val="00C919F1"/>
    <w:rsid w:val="00C91E90"/>
    <w:rsid w:val="00CA41A6"/>
    <w:rsid w:val="00CA7B7C"/>
    <w:rsid w:val="00CB2A53"/>
    <w:rsid w:val="00CB6EB7"/>
    <w:rsid w:val="00CC06E7"/>
    <w:rsid w:val="00CC333F"/>
    <w:rsid w:val="00CC44C6"/>
    <w:rsid w:val="00CC5E4B"/>
    <w:rsid w:val="00CD459B"/>
    <w:rsid w:val="00CD5FD6"/>
    <w:rsid w:val="00CE042A"/>
    <w:rsid w:val="00CE5F90"/>
    <w:rsid w:val="00CF3751"/>
    <w:rsid w:val="00CF51F3"/>
    <w:rsid w:val="00CF5F64"/>
    <w:rsid w:val="00D04DFF"/>
    <w:rsid w:val="00D143F7"/>
    <w:rsid w:val="00D145C7"/>
    <w:rsid w:val="00D23B4F"/>
    <w:rsid w:val="00D23B6B"/>
    <w:rsid w:val="00D249C0"/>
    <w:rsid w:val="00D24EAE"/>
    <w:rsid w:val="00D27D5E"/>
    <w:rsid w:val="00D412EA"/>
    <w:rsid w:val="00D46908"/>
    <w:rsid w:val="00D55C7D"/>
    <w:rsid w:val="00D63A8A"/>
    <w:rsid w:val="00D65DD2"/>
    <w:rsid w:val="00D84F2F"/>
    <w:rsid w:val="00D8674C"/>
    <w:rsid w:val="00D9278B"/>
    <w:rsid w:val="00DA2BAE"/>
    <w:rsid w:val="00DA4F2B"/>
    <w:rsid w:val="00DA5C59"/>
    <w:rsid w:val="00DA6F77"/>
    <w:rsid w:val="00DA724C"/>
    <w:rsid w:val="00DB4DF3"/>
    <w:rsid w:val="00DD5DB0"/>
    <w:rsid w:val="00DE1D4D"/>
    <w:rsid w:val="00DE39DB"/>
    <w:rsid w:val="00DE6702"/>
    <w:rsid w:val="00DF5CD9"/>
    <w:rsid w:val="00E0276D"/>
    <w:rsid w:val="00E048F7"/>
    <w:rsid w:val="00E11FF4"/>
    <w:rsid w:val="00E20987"/>
    <w:rsid w:val="00E30128"/>
    <w:rsid w:val="00E355CC"/>
    <w:rsid w:val="00E404DB"/>
    <w:rsid w:val="00E419DD"/>
    <w:rsid w:val="00E55127"/>
    <w:rsid w:val="00E55939"/>
    <w:rsid w:val="00E569CA"/>
    <w:rsid w:val="00E64538"/>
    <w:rsid w:val="00E673D5"/>
    <w:rsid w:val="00E75EBE"/>
    <w:rsid w:val="00E76503"/>
    <w:rsid w:val="00E77759"/>
    <w:rsid w:val="00E802BD"/>
    <w:rsid w:val="00E95843"/>
    <w:rsid w:val="00E96AF7"/>
    <w:rsid w:val="00E97AC2"/>
    <w:rsid w:val="00EA2D8C"/>
    <w:rsid w:val="00EA431F"/>
    <w:rsid w:val="00EB134A"/>
    <w:rsid w:val="00EB4079"/>
    <w:rsid w:val="00EB7BD4"/>
    <w:rsid w:val="00EC04DF"/>
    <w:rsid w:val="00EC0641"/>
    <w:rsid w:val="00EC1615"/>
    <w:rsid w:val="00EC77AA"/>
    <w:rsid w:val="00ED7526"/>
    <w:rsid w:val="00EF021E"/>
    <w:rsid w:val="00EF246C"/>
    <w:rsid w:val="00EF35F2"/>
    <w:rsid w:val="00EF3D65"/>
    <w:rsid w:val="00F077B7"/>
    <w:rsid w:val="00F07F8C"/>
    <w:rsid w:val="00F11456"/>
    <w:rsid w:val="00F12268"/>
    <w:rsid w:val="00F22C7A"/>
    <w:rsid w:val="00F24E84"/>
    <w:rsid w:val="00F2560F"/>
    <w:rsid w:val="00F301FE"/>
    <w:rsid w:val="00F37AFC"/>
    <w:rsid w:val="00F41231"/>
    <w:rsid w:val="00F4592E"/>
    <w:rsid w:val="00F475D3"/>
    <w:rsid w:val="00F64CC1"/>
    <w:rsid w:val="00F7413C"/>
    <w:rsid w:val="00F8457B"/>
    <w:rsid w:val="00F93AD8"/>
    <w:rsid w:val="00FA04F7"/>
    <w:rsid w:val="00FA15DD"/>
    <w:rsid w:val="00FA6E6E"/>
    <w:rsid w:val="00FB1772"/>
    <w:rsid w:val="00FB39B3"/>
    <w:rsid w:val="00FB6128"/>
    <w:rsid w:val="00FC3857"/>
    <w:rsid w:val="00FC602A"/>
    <w:rsid w:val="00FC6B56"/>
    <w:rsid w:val="00FD0317"/>
    <w:rsid w:val="00FD0BD8"/>
    <w:rsid w:val="00FD0D6B"/>
    <w:rsid w:val="00FD1C04"/>
    <w:rsid w:val="00FD7AFC"/>
    <w:rsid w:val="00FE79FD"/>
    <w:rsid w:val="00FF53B7"/>
    <w:rsid w:val="00FF55E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15"/>
        <o:r id="V:Rule3" type="connector" idref="#Straight Arrow Connector 6"/>
        <o:r id="V:Rule4" type="connector" idref="#Straight Arrow Connector 35"/>
        <o:r id="V:Rule5" type="connector" idref="#Straight Arrow Connector 7"/>
        <o:r id="V:Rule6" type="connector" idref="#Straight Arrow Connector 41"/>
        <o:r id="V:Rule7" type="connector" idref="#Straight Arrow Connector 37"/>
        <o:r id="V:Rule8" type="connector" idref="#Straight Arrow Connector 17"/>
        <o:r id="V:Rule9" type="connector" idref="#Straight Arrow Connector 36"/>
        <o:r id="V:Rule10" type="connector" idref="#Straight Arrow Connector 19"/>
        <o:r id="V:Rule11" type="connector" idref="#Straight Arrow Connector 32"/>
        <o:r id="V:Rule12" type="connector" idref="#Straight Arrow Connector 18"/>
        <o:r id="V:Rule13" type="connector" idref="#Straight Arrow Connector 31"/>
        <o:r id="V:Rule14" type="connector" idref="#Straight Arrow Connector 33"/>
        <o:r id="V:Rule15" type="connector" idref="#Straight Arrow Connector 14"/>
        <o:r id="V:Rule16" type="connector" idref="#Straight Arrow Connector 23"/>
        <o:r id="V:Rule17" type="connector" idref="#Straight Arrow Connector 34"/>
        <o:r id="V:Rule18" type="connector" idref="#Straight Arrow Connector 16"/>
        <o:r id="V:Rule19" type="connector" idref="#Straight Arrow Connector 28"/>
        <o:r id="V:Rule20" type="connector" idref="#Straight Arrow Connector 30"/>
        <o:r id="V:Rule21" type="connector" idref="#AutoShape 18"/>
        <o:r id="V:Rule22" type="connector" idref="#Straight Arrow Connector 29"/>
        <o:r id="V:Rule23" type="connector" idref="#Straight Arrow Connector 20"/>
        <o:r id="V:Rule24" type="connector" idref="#Straight Arrow Connector 45"/>
        <o:r id="V:Rule25" type="connector" idref="#Straight Arrow Connector 44"/>
        <o:r id="V:Rule26" type="connector" idref="#AutoShape 19"/>
        <o:r id="V:Rule27" type="connector" idref="#Straight Arrow Connector 22"/>
        <o:r id="V:Rule28" type="connector" idref="#Straight Arrow Connector 8"/>
        <o:r id="V:Rule29" type="connector" idref="#Straight Arrow Connector 5"/>
        <o:r id="V:Rule30" type="connector" idref="#Straight Arrow Connector 9"/>
      </o:rules>
    </o:shapelayout>
  </w:shapeDefaults>
  <w:decimalSymbol w:val=","/>
  <w:listSeparator w:val=";"/>
  <w15:docId w15:val="{AF61B465-9C26-43FE-9BCD-D1D10E01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C0C"/>
    <w:pPr>
      <w:suppressAutoHyphens/>
    </w:pPr>
    <w:rPr>
      <w:sz w:val="24"/>
      <w:szCs w:val="24"/>
      <w:lang w:val="en-US" w:eastAsia="ar-SA"/>
    </w:rPr>
  </w:style>
  <w:style w:type="paragraph" w:styleId="Heading1">
    <w:name w:val="heading 1"/>
    <w:basedOn w:val="Normal"/>
    <w:next w:val="Normal"/>
    <w:qFormat/>
    <w:rsid w:val="002E0C0C"/>
    <w:pPr>
      <w:keepNext/>
      <w:tabs>
        <w:tab w:val="left" w:pos="374"/>
        <w:tab w:val="num" w:pos="720"/>
      </w:tabs>
      <w:spacing w:line="360" w:lineRule="auto"/>
      <w:ind w:left="360" w:hanging="360"/>
      <w:outlineLvl w:val="0"/>
    </w:pPr>
    <w:rPr>
      <w:b/>
      <w:bCs/>
    </w:rPr>
  </w:style>
  <w:style w:type="paragraph" w:styleId="Heading2">
    <w:name w:val="heading 2"/>
    <w:basedOn w:val="Normal"/>
    <w:next w:val="Normal"/>
    <w:qFormat/>
    <w:rsid w:val="002E0C0C"/>
    <w:pPr>
      <w:keepNext/>
      <w:tabs>
        <w:tab w:val="left" w:pos="-3553"/>
        <w:tab w:val="left" w:pos="374"/>
      </w:tabs>
      <w:spacing w:line="360" w:lineRule="auto"/>
      <w:ind w:left="-126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0z0">
    <w:name w:val="WW8Num10z0"/>
    <w:rsid w:val="002E0C0C"/>
    <w:rPr>
      <w:rFonts w:ascii="Times New Roman" w:eastAsia="Times New Roman" w:hAnsi="Times New Roman" w:cs="Times New Roman"/>
    </w:rPr>
  </w:style>
  <w:style w:type="character" w:customStyle="1" w:styleId="WW8Num13z3">
    <w:name w:val="WW8Num13z3"/>
    <w:rsid w:val="002E0C0C"/>
    <w:rPr>
      <w:rFonts w:ascii="Times New Roman" w:eastAsia="Times New Roman" w:hAnsi="Times New Roman" w:cs="Times New Roman"/>
    </w:rPr>
  </w:style>
  <w:style w:type="character" w:customStyle="1" w:styleId="WW8Num14z0">
    <w:name w:val="WW8Num14z0"/>
    <w:rsid w:val="002E0C0C"/>
    <w:rPr>
      <w:rFonts w:ascii="Symbol" w:hAnsi="Symbol"/>
    </w:rPr>
  </w:style>
  <w:style w:type="character" w:customStyle="1" w:styleId="WW8Num14z1">
    <w:name w:val="WW8Num14z1"/>
    <w:rsid w:val="002E0C0C"/>
    <w:rPr>
      <w:rFonts w:ascii="Times New Roman" w:eastAsia="Times New Roman" w:hAnsi="Times New Roman" w:cs="Times New Roman"/>
    </w:rPr>
  </w:style>
  <w:style w:type="character" w:customStyle="1" w:styleId="WW8Num14z7">
    <w:name w:val="WW8Num14z7"/>
    <w:rsid w:val="002E0C0C"/>
    <w:rPr>
      <w:rFonts w:ascii="Courier New" w:hAnsi="Courier New" w:cs="Courier New"/>
    </w:rPr>
  </w:style>
  <w:style w:type="character" w:customStyle="1" w:styleId="WW8Num14z8">
    <w:name w:val="WW8Num14z8"/>
    <w:rsid w:val="002E0C0C"/>
    <w:rPr>
      <w:rFonts w:ascii="Wingdings" w:hAnsi="Wingdings"/>
    </w:rPr>
  </w:style>
  <w:style w:type="character" w:customStyle="1" w:styleId="WW8Num16z3">
    <w:name w:val="WW8Num16z3"/>
    <w:rsid w:val="002E0C0C"/>
    <w:rPr>
      <w:rFonts w:ascii="Times New Roman" w:eastAsia="Times New Roman" w:hAnsi="Times New Roman" w:cs="Times New Roman"/>
    </w:rPr>
  </w:style>
  <w:style w:type="character" w:customStyle="1" w:styleId="WW8Num18z1">
    <w:name w:val="WW8Num18z1"/>
    <w:rsid w:val="002E0C0C"/>
    <w:rPr>
      <w:rFonts w:ascii="Times New Roman" w:eastAsia="Times New Roman" w:hAnsi="Times New Roman" w:cs="Times New Roman"/>
    </w:rPr>
  </w:style>
  <w:style w:type="paragraph" w:customStyle="1" w:styleId="Heading">
    <w:name w:val="Heading"/>
    <w:basedOn w:val="Normal"/>
    <w:next w:val="BodyText"/>
    <w:rsid w:val="002E0C0C"/>
    <w:pPr>
      <w:keepNext/>
      <w:spacing w:before="240" w:after="120"/>
    </w:pPr>
    <w:rPr>
      <w:rFonts w:ascii="Arial" w:eastAsia="Lucida Sans Unicode" w:hAnsi="Arial" w:cs="Tahoma"/>
      <w:sz w:val="28"/>
      <w:szCs w:val="28"/>
    </w:rPr>
  </w:style>
  <w:style w:type="paragraph" w:styleId="BodyText">
    <w:name w:val="Body Text"/>
    <w:basedOn w:val="Normal"/>
    <w:rsid w:val="002E0C0C"/>
    <w:pPr>
      <w:spacing w:after="120"/>
    </w:pPr>
  </w:style>
  <w:style w:type="paragraph" w:styleId="List">
    <w:name w:val="List"/>
    <w:basedOn w:val="BodyText"/>
    <w:rsid w:val="002E0C0C"/>
    <w:rPr>
      <w:rFonts w:cs="Tahoma"/>
    </w:rPr>
  </w:style>
  <w:style w:type="paragraph" w:styleId="Caption">
    <w:name w:val="caption"/>
    <w:basedOn w:val="Normal"/>
    <w:qFormat/>
    <w:rsid w:val="002E0C0C"/>
    <w:pPr>
      <w:suppressLineNumbers/>
      <w:spacing w:before="120" w:after="120"/>
    </w:pPr>
    <w:rPr>
      <w:rFonts w:cs="Tahoma"/>
      <w:i/>
      <w:iCs/>
    </w:rPr>
  </w:style>
  <w:style w:type="paragraph" w:customStyle="1" w:styleId="Index">
    <w:name w:val="Index"/>
    <w:basedOn w:val="Normal"/>
    <w:rsid w:val="002E0C0C"/>
    <w:pPr>
      <w:suppressLineNumbers/>
    </w:pPr>
    <w:rPr>
      <w:rFonts w:cs="Tahoma"/>
    </w:rPr>
  </w:style>
  <w:style w:type="paragraph" w:styleId="BodyTextIndent2">
    <w:name w:val="Body Text Indent 2"/>
    <w:basedOn w:val="Normal"/>
    <w:link w:val="BodyTextIndent2Char"/>
    <w:rsid w:val="000D2DBC"/>
    <w:pPr>
      <w:spacing w:after="120" w:line="480" w:lineRule="auto"/>
      <w:ind w:left="360"/>
    </w:pPr>
  </w:style>
  <w:style w:type="character" w:customStyle="1" w:styleId="BodyTextIndent2Char">
    <w:name w:val="Body Text Indent 2 Char"/>
    <w:link w:val="BodyTextIndent2"/>
    <w:rsid w:val="000D2DBC"/>
    <w:rPr>
      <w:sz w:val="24"/>
      <w:szCs w:val="24"/>
      <w:lang w:eastAsia="ar-SA"/>
    </w:rPr>
  </w:style>
  <w:style w:type="paragraph" w:styleId="Header">
    <w:name w:val="header"/>
    <w:basedOn w:val="Normal"/>
    <w:link w:val="HeaderChar"/>
    <w:uiPriority w:val="99"/>
    <w:rsid w:val="00EF3D65"/>
    <w:pPr>
      <w:tabs>
        <w:tab w:val="center" w:pos="4680"/>
        <w:tab w:val="right" w:pos="9360"/>
      </w:tabs>
    </w:pPr>
  </w:style>
  <w:style w:type="character" w:customStyle="1" w:styleId="HeaderChar">
    <w:name w:val="Header Char"/>
    <w:link w:val="Header"/>
    <w:uiPriority w:val="99"/>
    <w:rsid w:val="00EF3D65"/>
    <w:rPr>
      <w:sz w:val="24"/>
      <w:szCs w:val="24"/>
      <w:lang w:eastAsia="ar-SA"/>
    </w:rPr>
  </w:style>
  <w:style w:type="paragraph" w:styleId="Footer">
    <w:name w:val="footer"/>
    <w:basedOn w:val="Normal"/>
    <w:link w:val="FooterChar"/>
    <w:uiPriority w:val="99"/>
    <w:rsid w:val="00EF3D65"/>
    <w:pPr>
      <w:tabs>
        <w:tab w:val="center" w:pos="4680"/>
        <w:tab w:val="right" w:pos="9360"/>
      </w:tabs>
    </w:pPr>
  </w:style>
  <w:style w:type="character" w:customStyle="1" w:styleId="FooterChar">
    <w:name w:val="Footer Char"/>
    <w:link w:val="Footer"/>
    <w:uiPriority w:val="99"/>
    <w:rsid w:val="00EF3D65"/>
    <w:rPr>
      <w:sz w:val="24"/>
      <w:szCs w:val="24"/>
      <w:lang w:eastAsia="ar-SA"/>
    </w:rPr>
  </w:style>
  <w:style w:type="paragraph" w:styleId="BodyTextIndent">
    <w:name w:val="Body Text Indent"/>
    <w:basedOn w:val="Normal"/>
    <w:rsid w:val="00B31B00"/>
    <w:pPr>
      <w:spacing w:after="120"/>
      <w:ind w:left="360"/>
    </w:pPr>
  </w:style>
  <w:style w:type="paragraph" w:styleId="ListParagraph">
    <w:name w:val="List Paragraph"/>
    <w:basedOn w:val="Normal"/>
    <w:uiPriority w:val="34"/>
    <w:qFormat/>
    <w:rsid w:val="00611FD1"/>
    <w:pPr>
      <w:suppressAutoHyphens w:val="0"/>
      <w:spacing w:after="200" w:line="276" w:lineRule="auto"/>
      <w:ind w:left="720"/>
      <w:contextualSpacing/>
    </w:pPr>
    <w:rPr>
      <w:rFonts w:ascii="Calibri" w:hAnsi="Calibri"/>
      <w:sz w:val="22"/>
      <w:szCs w:val="22"/>
      <w:lang w:val="id-ID" w:eastAsia="id-ID"/>
    </w:rPr>
  </w:style>
  <w:style w:type="paragraph" w:styleId="NoSpacing">
    <w:name w:val="No Spacing"/>
    <w:uiPriority w:val="1"/>
    <w:qFormat/>
    <w:rsid w:val="00B453D7"/>
    <w:rPr>
      <w:rFonts w:ascii="Calibri" w:hAnsi="Calibri"/>
      <w:sz w:val="22"/>
      <w:szCs w:val="22"/>
    </w:rPr>
  </w:style>
  <w:style w:type="paragraph" w:styleId="Title">
    <w:name w:val="Title"/>
    <w:basedOn w:val="Normal"/>
    <w:link w:val="TitleChar"/>
    <w:uiPriority w:val="10"/>
    <w:qFormat/>
    <w:rsid w:val="0061521F"/>
    <w:pPr>
      <w:suppressAutoHyphens w:val="0"/>
      <w:jc w:val="center"/>
    </w:pPr>
    <w:rPr>
      <w:b/>
      <w:bCs/>
      <w:lang w:eastAsia="en-US"/>
    </w:rPr>
  </w:style>
  <w:style w:type="character" w:customStyle="1" w:styleId="TitleChar">
    <w:name w:val="Title Char"/>
    <w:link w:val="Title"/>
    <w:uiPriority w:val="10"/>
    <w:rsid w:val="0061521F"/>
    <w:rPr>
      <w:b/>
      <w:bCs/>
      <w:sz w:val="24"/>
      <w:szCs w:val="24"/>
      <w:lang w:val="en-US" w:eastAsia="en-US"/>
    </w:rPr>
  </w:style>
  <w:style w:type="paragraph" w:customStyle="1" w:styleId="Default">
    <w:name w:val="Default"/>
    <w:rsid w:val="000707F8"/>
    <w:pPr>
      <w:autoSpaceDE w:val="0"/>
      <w:autoSpaceDN w:val="0"/>
      <w:adjustRightInd w:val="0"/>
    </w:pPr>
    <w:rPr>
      <w:rFonts w:ascii="Myriad Pro" w:hAnsi="Myriad Pro"/>
      <w:color w:val="000000"/>
      <w:sz w:val="24"/>
      <w:szCs w:val="24"/>
      <w:lang w:val="en-US" w:eastAsia="en-US"/>
    </w:rPr>
  </w:style>
  <w:style w:type="character" w:styleId="Strong">
    <w:name w:val="Strong"/>
    <w:uiPriority w:val="22"/>
    <w:qFormat/>
    <w:rsid w:val="00B7612A"/>
    <w:rPr>
      <w:b/>
      <w:bCs/>
    </w:rPr>
  </w:style>
  <w:style w:type="table" w:styleId="TableGrid">
    <w:name w:val="Table Grid"/>
    <w:basedOn w:val="TableNormal"/>
    <w:uiPriority w:val="59"/>
    <w:rsid w:val="007D73E4"/>
    <w:pPr>
      <w:ind w:left="357"/>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8073">
      <w:bodyDiv w:val="1"/>
      <w:marLeft w:val="0"/>
      <w:marRight w:val="0"/>
      <w:marTop w:val="0"/>
      <w:marBottom w:val="0"/>
      <w:divBdr>
        <w:top w:val="none" w:sz="0" w:space="0" w:color="auto"/>
        <w:left w:val="none" w:sz="0" w:space="0" w:color="auto"/>
        <w:bottom w:val="none" w:sz="0" w:space="0" w:color="auto"/>
        <w:right w:val="none" w:sz="0" w:space="0" w:color="auto"/>
      </w:divBdr>
    </w:div>
    <w:div w:id="42869088">
      <w:bodyDiv w:val="1"/>
      <w:marLeft w:val="0"/>
      <w:marRight w:val="0"/>
      <w:marTop w:val="0"/>
      <w:marBottom w:val="0"/>
      <w:divBdr>
        <w:top w:val="none" w:sz="0" w:space="0" w:color="auto"/>
        <w:left w:val="none" w:sz="0" w:space="0" w:color="auto"/>
        <w:bottom w:val="none" w:sz="0" w:space="0" w:color="auto"/>
        <w:right w:val="none" w:sz="0" w:space="0" w:color="auto"/>
      </w:divBdr>
    </w:div>
    <w:div w:id="133062822">
      <w:bodyDiv w:val="1"/>
      <w:marLeft w:val="0"/>
      <w:marRight w:val="0"/>
      <w:marTop w:val="0"/>
      <w:marBottom w:val="0"/>
      <w:divBdr>
        <w:top w:val="none" w:sz="0" w:space="0" w:color="auto"/>
        <w:left w:val="none" w:sz="0" w:space="0" w:color="auto"/>
        <w:bottom w:val="none" w:sz="0" w:space="0" w:color="auto"/>
        <w:right w:val="none" w:sz="0" w:space="0" w:color="auto"/>
      </w:divBdr>
    </w:div>
    <w:div w:id="387538145">
      <w:bodyDiv w:val="1"/>
      <w:marLeft w:val="0"/>
      <w:marRight w:val="0"/>
      <w:marTop w:val="0"/>
      <w:marBottom w:val="0"/>
      <w:divBdr>
        <w:top w:val="none" w:sz="0" w:space="0" w:color="auto"/>
        <w:left w:val="none" w:sz="0" w:space="0" w:color="auto"/>
        <w:bottom w:val="none" w:sz="0" w:space="0" w:color="auto"/>
        <w:right w:val="none" w:sz="0" w:space="0" w:color="auto"/>
      </w:divBdr>
    </w:div>
    <w:div w:id="9786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D480E4F69B4CBFB10709511A080DDC"/>
        <w:category>
          <w:name w:val="General"/>
          <w:gallery w:val="placeholder"/>
        </w:category>
        <w:types>
          <w:type w:val="bbPlcHdr"/>
        </w:types>
        <w:behaviors>
          <w:behavior w:val="content"/>
        </w:behaviors>
        <w:guid w:val="{8F0FAE9B-3826-45CF-A3F7-38DAB86E5592}"/>
      </w:docPartPr>
      <w:docPartBody>
        <w:p w:rsidR="008847AE" w:rsidRDefault="00350B7E" w:rsidP="00350B7E">
          <w:pPr>
            <w:pStyle w:val="BED480E4F69B4CBFB10709511A080DDC"/>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7E"/>
    <w:rsid w:val="000D42E4"/>
    <w:rsid w:val="002E05B4"/>
    <w:rsid w:val="0033012C"/>
    <w:rsid w:val="00350B7E"/>
    <w:rsid w:val="008847AE"/>
    <w:rsid w:val="00B22382"/>
    <w:rsid w:val="00EB02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D480E4F69B4CBFB10709511A080DDC">
    <w:name w:val="BED480E4F69B4CBFB10709511A080DDC"/>
    <w:rsid w:val="00350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9CCC4-F6A9-4C52-BB67-6E16E917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rpjm desa singosaren 2019-2024</dc:title>
  <dc:creator>yuddie</dc:creator>
  <cp:lastModifiedBy>hp</cp:lastModifiedBy>
  <cp:revision>45</cp:revision>
  <cp:lastPrinted>2016-04-14T13:46:00Z</cp:lastPrinted>
  <dcterms:created xsi:type="dcterms:W3CDTF">2019-04-11T02:31:00Z</dcterms:created>
  <dcterms:modified xsi:type="dcterms:W3CDTF">2019-10-11T09:40:00Z</dcterms:modified>
</cp:coreProperties>
</file>